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8E1C7D" w14:textId="77777777" w:rsidR="00364359" w:rsidRDefault="00364359" w:rsidP="00364359">
      <w:pPr>
        <w:widowControl/>
        <w:autoSpaceDE w:val="0"/>
        <w:autoSpaceDN w:val="0"/>
        <w:adjustRightInd w:val="0"/>
        <w:spacing w:after="40"/>
        <w:jc w:val="left"/>
        <w:rPr>
          <w:rFonts w:ascii="Helvetica Neue" w:hAnsi="Helvetica Neue" w:cs="Helvetica Neue"/>
          <w:b/>
          <w:bCs/>
          <w:color w:val="353535"/>
          <w:kern w:val="0"/>
          <w:sz w:val="28"/>
          <w:szCs w:val="28"/>
        </w:rPr>
      </w:pPr>
    </w:p>
    <w:p w14:paraId="58E79B8F" w14:textId="77777777" w:rsidR="00364359" w:rsidRDefault="00364359" w:rsidP="00364359">
      <w:pPr>
        <w:widowControl/>
        <w:autoSpaceDE w:val="0"/>
        <w:autoSpaceDN w:val="0"/>
        <w:adjustRightInd w:val="0"/>
        <w:jc w:val="left"/>
        <w:rPr>
          <w:rFonts w:ascii="Helvetica Neue" w:hAnsi="Helvetica Neue" w:cs="Helvetica Neue"/>
          <w:b/>
          <w:bCs/>
          <w:color w:val="353535"/>
          <w:kern w:val="0"/>
          <w:sz w:val="34"/>
          <w:szCs w:val="34"/>
        </w:rPr>
      </w:pPr>
      <w:r>
        <w:rPr>
          <w:rFonts w:ascii="Helvetica Neue" w:hAnsi="Helvetica Neue" w:cs="Helvetica Neue"/>
          <w:b/>
          <w:bCs/>
          <w:color w:val="353535"/>
          <w:kern w:val="0"/>
          <w:sz w:val="34"/>
          <w:szCs w:val="34"/>
        </w:rPr>
        <w:t>Roach Server Machine Setup</w:t>
      </w:r>
    </w:p>
    <w:p w14:paraId="4847A6F9" w14:textId="77777777" w:rsidR="00364359" w:rsidRDefault="00364359" w:rsidP="00364359">
      <w:pPr>
        <w:widowControl/>
        <w:autoSpaceDE w:val="0"/>
        <w:autoSpaceDN w:val="0"/>
        <w:adjustRightInd w:val="0"/>
        <w:jc w:val="left"/>
        <w:rPr>
          <w:rFonts w:ascii="Helvetica Neue" w:hAnsi="Helvetica Neue" w:cs="Helvetica Neue"/>
          <w:color w:val="353535"/>
          <w:kern w:val="0"/>
        </w:rPr>
      </w:pPr>
    </w:p>
    <w:p w14:paraId="7FDD791E" w14:textId="77777777" w:rsidR="00364359" w:rsidRDefault="00364359" w:rsidP="00364359">
      <w:pPr>
        <w:widowControl/>
        <w:autoSpaceDE w:val="0"/>
        <w:autoSpaceDN w:val="0"/>
        <w:adjustRightInd w:val="0"/>
        <w:jc w:val="left"/>
        <w:rPr>
          <w:rFonts w:ascii="Helvetica Neue" w:hAnsi="Helvetica Neue" w:cs="Helvetica Neue"/>
          <w:color w:val="353535"/>
          <w:kern w:val="0"/>
        </w:rPr>
      </w:pPr>
    </w:p>
    <w:tbl>
      <w:tblPr>
        <w:tblW w:w="0" w:type="auto"/>
        <w:tblInd w:w="-118" w:type="dxa"/>
        <w:tblBorders>
          <w:top w:val="nil"/>
          <w:left w:val="nil"/>
          <w:right w:val="nil"/>
        </w:tblBorders>
        <w:tblLayout w:type="fixed"/>
        <w:tblLook w:val="0000" w:firstRow="0" w:lastRow="0" w:firstColumn="0" w:lastColumn="0" w:noHBand="0" w:noVBand="0"/>
      </w:tblPr>
      <w:tblGrid>
        <w:gridCol w:w="8748"/>
      </w:tblGrid>
      <w:tr w:rsidR="00364359" w14:paraId="2335B3E1" w14:textId="77777777">
        <w:tblPrEx>
          <w:tblCellMar>
            <w:top w:w="0" w:type="dxa"/>
            <w:bottom w:w="0" w:type="dxa"/>
          </w:tblCellMar>
        </w:tblPrEx>
        <w:tc>
          <w:tcPr>
            <w:tcW w:w="87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E7C6BDB" w14:textId="77777777" w:rsidR="00364359" w:rsidRDefault="00364359">
            <w:pPr>
              <w:widowControl/>
              <w:autoSpaceDE w:val="0"/>
              <w:autoSpaceDN w:val="0"/>
              <w:adjustRightInd w:val="0"/>
              <w:jc w:val="center"/>
              <w:rPr>
                <w:rFonts w:ascii="Helvetica Neue" w:eastAsia=".PingFang SC" w:hAnsi="Helvetica Neue" w:cs="Helvetica Neue"/>
                <w:color w:val="353535"/>
                <w:kern w:val="0"/>
              </w:rPr>
            </w:pPr>
            <w:r>
              <w:rPr>
                <w:rFonts w:ascii=".PingFang SC" w:eastAsia=".PingFang SC" w:hAnsi="Helvetica Neue" w:cs=".PingFang SC" w:hint="eastAsia"/>
                <w:color w:val="353535"/>
                <w:kern w:val="0"/>
              </w:rPr>
              <w:t>目录</w:t>
            </w:r>
            <w:r>
              <w:rPr>
                <w:rFonts w:ascii="Helvetica Neue" w:eastAsia=".PingFang SC" w:hAnsi="Helvetica Neue" w:cs="Helvetica Neue"/>
                <w:color w:val="353535"/>
                <w:kern w:val="0"/>
              </w:rPr>
              <w:t> </w:t>
            </w:r>
            <w:r>
              <w:rPr>
                <w:rFonts w:ascii=".PingFang SC" w:eastAsia=".PingFang SC" w:hAnsi="Helvetica Neue" w:cs=".PingFang SC"/>
                <w:color w:val="353535"/>
                <w:kern w:val="0"/>
              </w:rPr>
              <w:t>[</w:t>
            </w:r>
            <w:hyperlink r:id="rId5" w:history="1">
              <w:r>
                <w:rPr>
                  <w:rFonts w:ascii=".PingFang SC" w:eastAsia=".PingFang SC" w:hAnsi="Helvetica Neue" w:cs=".PingFang SC" w:hint="eastAsia"/>
                  <w:color w:val="DCA10D"/>
                  <w:kern w:val="0"/>
                </w:rPr>
                <w:t>隐藏</w:t>
              </w:r>
            </w:hyperlink>
            <w:r>
              <w:rPr>
                <w:rFonts w:ascii=".PingFang SC" w:eastAsia=".PingFang SC" w:hAnsi="Helvetica Neue" w:cs=".PingFang SC"/>
                <w:color w:val="353535"/>
                <w:kern w:val="0"/>
              </w:rPr>
              <w:t>]</w:t>
            </w:r>
            <w:r>
              <w:rPr>
                <w:rFonts w:ascii="Helvetica Neue" w:eastAsia=".PingFang SC" w:hAnsi="Helvetica Neue" w:cs="Helvetica Neue"/>
                <w:color w:val="353535"/>
                <w:kern w:val="0"/>
              </w:rPr>
              <w:t> </w:t>
            </w:r>
          </w:p>
          <w:p w14:paraId="3642A96B" w14:textId="77777777" w:rsidR="00364359" w:rsidRDefault="00364359">
            <w:pPr>
              <w:widowControl/>
              <w:autoSpaceDE w:val="0"/>
              <w:autoSpaceDN w:val="0"/>
              <w:adjustRightInd w:val="0"/>
              <w:jc w:val="left"/>
              <w:rPr>
                <w:rFonts w:ascii="Helvetica Neue" w:eastAsia=".PingFang SC" w:hAnsi="Helvetica Neue" w:cs="Helvetica Neue"/>
                <w:color w:val="DCA10D"/>
                <w:kern w:val="0"/>
              </w:rPr>
            </w:pPr>
            <w:r>
              <w:rPr>
                <w:rFonts w:ascii="Helvetica Neue" w:eastAsia=".PingFang SC" w:hAnsi="Helvetica Neue" w:cs="Helvetica Neue"/>
                <w:color w:val="353535"/>
                <w:kern w:val="0"/>
              </w:rPr>
              <w:tab/>
            </w:r>
            <w:r>
              <w:rPr>
                <w:rFonts w:ascii="Helvetica Neue" w:eastAsia=".PingFang SC" w:hAnsi="Helvetica Neue" w:cs="Helvetica Neue"/>
                <w:color w:val="353535"/>
                <w:kern w:val="0"/>
              </w:rPr>
              <w:tab/>
            </w:r>
            <w:r>
              <w:rPr>
                <w:rFonts w:ascii="Helvetica Neue" w:eastAsia=".PingFang SC" w:hAnsi="Helvetica Neue" w:cs="Helvetica Neue"/>
                <w:color w:val="353535"/>
                <w:kern w:val="0"/>
              </w:rPr>
              <w:fldChar w:fldCharType="begin"/>
            </w:r>
            <w:r>
              <w:rPr>
                <w:rFonts w:ascii="Helvetica Neue" w:eastAsia=".PingFang SC" w:hAnsi="Helvetica Neue" w:cs="Helvetica Neue"/>
                <w:color w:val="353535"/>
                <w:kern w:val="0"/>
              </w:rPr>
              <w:instrText>HYPERLINK "http://tianlai.bao.ac.cn/wiki/index.php/Roach_Server_Machine_Setup#Introduction"</w:instrText>
            </w:r>
            <w:r>
              <w:rPr>
                <w:rFonts w:ascii="Helvetica Neue" w:eastAsia=".PingFang SC" w:hAnsi="Helvetica Neue" w:cs="Helvetica Neue"/>
                <w:color w:val="353535"/>
                <w:kern w:val="0"/>
              </w:rPr>
            </w:r>
            <w:r>
              <w:rPr>
                <w:rFonts w:ascii="Helvetica Neue" w:eastAsia=".PingFang SC" w:hAnsi="Helvetica Neue" w:cs="Helvetica Neue"/>
                <w:color w:val="353535"/>
                <w:kern w:val="0"/>
              </w:rPr>
              <w:fldChar w:fldCharType="separate"/>
            </w:r>
            <w:r>
              <w:rPr>
                <w:rFonts w:ascii="Helvetica Neue" w:eastAsia=".PingFang SC" w:hAnsi="Helvetica Neue" w:cs="Helvetica Neue"/>
                <w:color w:val="DCA10D"/>
                <w:kern w:val="0"/>
              </w:rPr>
              <w:t>1 Introduction</w:t>
            </w:r>
          </w:p>
          <w:p w14:paraId="366A4743" w14:textId="77777777" w:rsidR="00364359" w:rsidRDefault="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fldChar w:fldCharType="end"/>
            </w:r>
            <w:r>
              <w:rPr>
                <w:rFonts w:ascii="Helvetica Neue" w:eastAsia=".PingFang SC" w:hAnsi="Helvetica Neue" w:cs="Helvetica Neue"/>
                <w:color w:val="353535"/>
                <w:kern w:val="0"/>
              </w:rPr>
              <w:tab/>
            </w:r>
            <w:r>
              <w:rPr>
                <w:rFonts w:ascii="Helvetica Neue" w:eastAsia=".PingFang SC" w:hAnsi="Helvetica Neue" w:cs="Helvetica Neue"/>
                <w:color w:val="353535"/>
                <w:kern w:val="0"/>
              </w:rPr>
              <w:tab/>
            </w:r>
            <w:hyperlink r:id="rId6" w:history="1">
              <w:r>
                <w:rPr>
                  <w:rFonts w:ascii="Helvetica Neue" w:eastAsia=".PingFang SC" w:hAnsi="Helvetica Neue" w:cs="Helvetica Neue"/>
                  <w:color w:val="DCA10D"/>
                  <w:kern w:val="0"/>
                </w:rPr>
                <w:t>1.1 What's Roach</w:t>
              </w:r>
            </w:hyperlink>
          </w:p>
          <w:p w14:paraId="263CA391" w14:textId="77777777" w:rsidR="00364359" w:rsidRDefault="00364359">
            <w:pPr>
              <w:widowControl/>
              <w:autoSpaceDE w:val="0"/>
              <w:autoSpaceDN w:val="0"/>
              <w:adjustRightInd w:val="0"/>
              <w:jc w:val="left"/>
              <w:rPr>
                <w:rFonts w:ascii="Helvetica Neue" w:eastAsia=".PingFang SC" w:hAnsi="Helvetica Neue" w:cs="Helvetica Neue"/>
                <w:color w:val="DCA10D"/>
                <w:kern w:val="0"/>
              </w:rPr>
            </w:pPr>
            <w:r>
              <w:rPr>
                <w:rFonts w:ascii="Helvetica Neue" w:eastAsia=".PingFang SC" w:hAnsi="Helvetica Neue" w:cs="Helvetica Neue"/>
                <w:color w:val="353535"/>
                <w:kern w:val="0"/>
              </w:rPr>
              <w:tab/>
            </w:r>
            <w:r>
              <w:rPr>
                <w:rFonts w:ascii="Helvetica Neue" w:eastAsia=".PingFang SC" w:hAnsi="Helvetica Neue" w:cs="Helvetica Neue"/>
                <w:color w:val="353535"/>
                <w:kern w:val="0"/>
              </w:rPr>
              <w:tab/>
            </w:r>
            <w:r>
              <w:rPr>
                <w:rFonts w:ascii="Helvetica Neue" w:eastAsia=".PingFang SC" w:hAnsi="Helvetica Neue" w:cs="Helvetica Neue"/>
                <w:color w:val="353535"/>
                <w:kern w:val="0"/>
              </w:rPr>
              <w:fldChar w:fldCharType="begin"/>
            </w:r>
            <w:r>
              <w:rPr>
                <w:rFonts w:ascii="Helvetica Neue" w:eastAsia=".PingFang SC" w:hAnsi="Helvetica Neue" w:cs="Helvetica Neue"/>
                <w:color w:val="353535"/>
                <w:kern w:val="0"/>
              </w:rPr>
              <w:instrText>HYPERLINK "http://tianlai.bao.ac.cn/wiki/index.php/Roach_Server_Machine_Setup#Roach_in_Tianlai_Project"</w:instrText>
            </w:r>
            <w:r>
              <w:rPr>
                <w:rFonts w:ascii="Helvetica Neue" w:eastAsia=".PingFang SC" w:hAnsi="Helvetica Neue" w:cs="Helvetica Neue"/>
                <w:color w:val="353535"/>
                <w:kern w:val="0"/>
              </w:rPr>
            </w:r>
            <w:r>
              <w:rPr>
                <w:rFonts w:ascii="Helvetica Neue" w:eastAsia=".PingFang SC" w:hAnsi="Helvetica Neue" w:cs="Helvetica Neue"/>
                <w:color w:val="353535"/>
                <w:kern w:val="0"/>
              </w:rPr>
              <w:fldChar w:fldCharType="separate"/>
            </w:r>
            <w:r>
              <w:rPr>
                <w:rFonts w:ascii="Helvetica Neue" w:eastAsia=".PingFang SC" w:hAnsi="Helvetica Neue" w:cs="Helvetica Neue"/>
                <w:color w:val="DCA10D"/>
                <w:kern w:val="0"/>
              </w:rPr>
              <w:t>1.2 Roach in Tianlai Project</w:t>
            </w:r>
          </w:p>
          <w:p w14:paraId="7F5BBD6D" w14:textId="77777777" w:rsidR="00364359" w:rsidRDefault="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fldChar w:fldCharType="end"/>
            </w:r>
            <w:r>
              <w:rPr>
                <w:rFonts w:ascii="Helvetica Neue" w:eastAsia=".PingFang SC" w:hAnsi="Helvetica Neue" w:cs="Helvetica Neue"/>
                <w:color w:val="353535"/>
                <w:kern w:val="0"/>
              </w:rPr>
              <w:tab/>
            </w:r>
            <w:r>
              <w:rPr>
                <w:rFonts w:ascii="Helvetica Neue" w:eastAsia=".PingFang SC" w:hAnsi="Helvetica Neue" w:cs="Helvetica Neue"/>
                <w:color w:val="353535"/>
                <w:kern w:val="0"/>
              </w:rPr>
              <w:tab/>
            </w:r>
            <w:hyperlink r:id="rId7" w:history="1">
              <w:r>
                <w:rPr>
                  <w:rFonts w:ascii="Helvetica Neue" w:eastAsia=".PingFang SC" w:hAnsi="Helvetica Neue" w:cs="Helvetica Neue"/>
                  <w:color w:val="DCA10D"/>
                  <w:kern w:val="0"/>
                </w:rPr>
                <w:t>1.2.1 Its Job</w:t>
              </w:r>
            </w:hyperlink>
          </w:p>
          <w:p w14:paraId="7D7EF0EF" w14:textId="77777777" w:rsidR="00364359" w:rsidRDefault="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ab/>
            </w:r>
            <w:r>
              <w:rPr>
                <w:rFonts w:ascii="Helvetica Neue" w:eastAsia=".PingFang SC" w:hAnsi="Helvetica Neue" w:cs="Helvetica Neue"/>
                <w:color w:val="353535"/>
                <w:kern w:val="0"/>
              </w:rPr>
              <w:tab/>
            </w:r>
            <w:hyperlink r:id="rId8" w:history="1">
              <w:r>
                <w:rPr>
                  <w:rFonts w:ascii="Helvetica Neue" w:eastAsia=".PingFang SC" w:hAnsi="Helvetica Neue" w:cs="Helvetica Neue"/>
                  <w:color w:val="DCA10D"/>
                  <w:kern w:val="0"/>
                </w:rPr>
                <w:t>1.2.2 Hardware Configuration</w:t>
              </w:r>
            </w:hyperlink>
          </w:p>
          <w:p w14:paraId="09EE0839" w14:textId="77777777" w:rsidR="00364359" w:rsidRDefault="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ab/>
            </w:r>
            <w:r>
              <w:rPr>
                <w:rFonts w:ascii="Helvetica Neue" w:eastAsia=".PingFang SC" w:hAnsi="Helvetica Neue" w:cs="Helvetica Neue"/>
                <w:color w:val="353535"/>
                <w:kern w:val="0"/>
              </w:rPr>
              <w:tab/>
            </w:r>
            <w:hyperlink r:id="rId9" w:history="1">
              <w:r>
                <w:rPr>
                  <w:rFonts w:ascii="Helvetica Neue" w:eastAsia=".PingFang SC" w:hAnsi="Helvetica Neue" w:cs="Helvetica Neue"/>
                  <w:color w:val="DCA10D"/>
                  <w:kern w:val="0"/>
                </w:rPr>
                <w:t>1.3 What's Roach Server</w:t>
              </w:r>
            </w:hyperlink>
          </w:p>
          <w:p w14:paraId="0BBE2EE1" w14:textId="77777777" w:rsidR="00364359" w:rsidRDefault="00364359">
            <w:pPr>
              <w:widowControl/>
              <w:autoSpaceDE w:val="0"/>
              <w:autoSpaceDN w:val="0"/>
              <w:adjustRightInd w:val="0"/>
              <w:jc w:val="left"/>
              <w:rPr>
                <w:rFonts w:ascii="Helvetica Neue" w:eastAsia=".PingFang SC" w:hAnsi="Helvetica Neue" w:cs="Helvetica Neue"/>
                <w:color w:val="DCA10D"/>
                <w:kern w:val="0"/>
              </w:rPr>
            </w:pPr>
            <w:r>
              <w:rPr>
                <w:rFonts w:ascii="Helvetica Neue" w:eastAsia=".PingFang SC" w:hAnsi="Helvetica Neue" w:cs="Helvetica Neue"/>
                <w:color w:val="353535"/>
                <w:kern w:val="0"/>
              </w:rPr>
              <w:tab/>
            </w:r>
            <w:r>
              <w:rPr>
                <w:rFonts w:ascii="Helvetica Neue" w:eastAsia=".PingFang SC" w:hAnsi="Helvetica Neue" w:cs="Helvetica Neue"/>
                <w:color w:val="353535"/>
                <w:kern w:val="0"/>
              </w:rPr>
              <w:tab/>
            </w:r>
            <w:r>
              <w:rPr>
                <w:rFonts w:ascii="Helvetica Neue" w:eastAsia=".PingFang SC" w:hAnsi="Helvetica Neue" w:cs="Helvetica Neue"/>
                <w:color w:val="353535"/>
                <w:kern w:val="0"/>
              </w:rPr>
              <w:fldChar w:fldCharType="begin"/>
            </w:r>
            <w:r>
              <w:rPr>
                <w:rFonts w:ascii="Helvetica Neue" w:eastAsia=".PingFang SC" w:hAnsi="Helvetica Neue" w:cs="Helvetica Neue"/>
                <w:color w:val="353535"/>
                <w:kern w:val="0"/>
              </w:rPr>
              <w:instrText>HYPERLINK "http://tianlai.bao.ac.cn/wiki/index.php/Roach_Server_Machine_Setup#Setup_a_Roach_Server"</w:instrText>
            </w:r>
            <w:r>
              <w:rPr>
                <w:rFonts w:ascii="Helvetica Neue" w:eastAsia=".PingFang SC" w:hAnsi="Helvetica Neue" w:cs="Helvetica Neue"/>
                <w:color w:val="353535"/>
                <w:kern w:val="0"/>
              </w:rPr>
            </w:r>
            <w:r>
              <w:rPr>
                <w:rFonts w:ascii="Helvetica Neue" w:eastAsia=".PingFang SC" w:hAnsi="Helvetica Neue" w:cs="Helvetica Neue"/>
                <w:color w:val="353535"/>
                <w:kern w:val="0"/>
              </w:rPr>
              <w:fldChar w:fldCharType="separate"/>
            </w:r>
            <w:r>
              <w:rPr>
                <w:rFonts w:ascii="Helvetica Neue" w:eastAsia=".PingFang SC" w:hAnsi="Helvetica Neue" w:cs="Helvetica Neue"/>
                <w:color w:val="DCA10D"/>
                <w:kern w:val="0"/>
              </w:rPr>
              <w:t>2 Setup a Roach Server</w:t>
            </w:r>
          </w:p>
          <w:p w14:paraId="1A191BBF" w14:textId="77777777" w:rsidR="00364359" w:rsidRDefault="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fldChar w:fldCharType="end"/>
            </w:r>
            <w:r>
              <w:rPr>
                <w:rFonts w:ascii="Helvetica Neue" w:eastAsia=".PingFang SC" w:hAnsi="Helvetica Neue" w:cs="Helvetica Neue"/>
                <w:color w:val="353535"/>
                <w:kern w:val="0"/>
              </w:rPr>
              <w:tab/>
            </w:r>
            <w:r>
              <w:rPr>
                <w:rFonts w:ascii="Helvetica Neue" w:eastAsia=".PingFang SC" w:hAnsi="Helvetica Neue" w:cs="Helvetica Neue"/>
                <w:color w:val="353535"/>
                <w:kern w:val="0"/>
              </w:rPr>
              <w:tab/>
            </w:r>
            <w:hyperlink r:id="rId10" w:history="1">
              <w:r>
                <w:rPr>
                  <w:rFonts w:ascii="Helvetica Neue" w:eastAsia=".PingFang SC" w:hAnsi="Helvetica Neue" w:cs="Helvetica Neue"/>
                  <w:color w:val="DCA10D"/>
                  <w:kern w:val="0"/>
                </w:rPr>
                <w:t>2.1 Introduction</w:t>
              </w:r>
            </w:hyperlink>
          </w:p>
          <w:p w14:paraId="504A3618" w14:textId="77777777" w:rsidR="00364359" w:rsidRDefault="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ab/>
            </w:r>
            <w:r>
              <w:rPr>
                <w:rFonts w:ascii="Helvetica Neue" w:eastAsia=".PingFang SC" w:hAnsi="Helvetica Neue" w:cs="Helvetica Neue"/>
                <w:color w:val="353535"/>
                <w:kern w:val="0"/>
              </w:rPr>
              <w:tab/>
            </w:r>
            <w:hyperlink r:id="rId11" w:history="1">
              <w:r>
                <w:rPr>
                  <w:rFonts w:ascii="Helvetica Neue" w:eastAsia=".PingFang SC" w:hAnsi="Helvetica Neue" w:cs="Helvetica Neue"/>
                  <w:color w:val="DCA10D"/>
                  <w:kern w:val="0"/>
                </w:rPr>
                <w:t>2.2 Hardware Requirement</w:t>
              </w:r>
            </w:hyperlink>
          </w:p>
          <w:p w14:paraId="4A0A0A0A" w14:textId="77777777" w:rsidR="00364359" w:rsidRDefault="00364359">
            <w:pPr>
              <w:widowControl/>
              <w:autoSpaceDE w:val="0"/>
              <w:autoSpaceDN w:val="0"/>
              <w:adjustRightInd w:val="0"/>
              <w:jc w:val="left"/>
              <w:rPr>
                <w:rFonts w:ascii="Helvetica Neue" w:eastAsia=".PingFang SC" w:hAnsi="Helvetica Neue" w:cs="Helvetica Neue"/>
                <w:color w:val="DCA10D"/>
                <w:kern w:val="0"/>
              </w:rPr>
            </w:pPr>
            <w:r>
              <w:rPr>
                <w:rFonts w:ascii="Helvetica Neue" w:eastAsia=".PingFang SC" w:hAnsi="Helvetica Neue" w:cs="Helvetica Neue"/>
                <w:color w:val="353535"/>
                <w:kern w:val="0"/>
              </w:rPr>
              <w:tab/>
            </w:r>
            <w:r>
              <w:rPr>
                <w:rFonts w:ascii="Helvetica Neue" w:eastAsia=".PingFang SC" w:hAnsi="Helvetica Neue" w:cs="Helvetica Neue"/>
                <w:color w:val="353535"/>
                <w:kern w:val="0"/>
              </w:rPr>
              <w:tab/>
            </w:r>
            <w:r>
              <w:rPr>
                <w:rFonts w:ascii="Helvetica Neue" w:eastAsia=".PingFang SC" w:hAnsi="Helvetica Neue" w:cs="Helvetica Neue"/>
                <w:color w:val="353535"/>
                <w:kern w:val="0"/>
              </w:rPr>
              <w:fldChar w:fldCharType="begin"/>
            </w:r>
            <w:r>
              <w:rPr>
                <w:rFonts w:ascii="Helvetica Neue" w:eastAsia=".PingFang SC" w:hAnsi="Helvetica Neue" w:cs="Helvetica Neue"/>
                <w:color w:val="353535"/>
                <w:kern w:val="0"/>
              </w:rPr>
              <w:instrText>HYPERLINK "http://tianlai.bao.ac.cn/wiki/index.php/Roach_Server_Machine_Setup#Software_Requirement"</w:instrText>
            </w:r>
            <w:r>
              <w:rPr>
                <w:rFonts w:ascii="Helvetica Neue" w:eastAsia=".PingFang SC" w:hAnsi="Helvetica Neue" w:cs="Helvetica Neue"/>
                <w:color w:val="353535"/>
                <w:kern w:val="0"/>
              </w:rPr>
            </w:r>
            <w:r>
              <w:rPr>
                <w:rFonts w:ascii="Helvetica Neue" w:eastAsia=".PingFang SC" w:hAnsi="Helvetica Neue" w:cs="Helvetica Neue"/>
                <w:color w:val="353535"/>
                <w:kern w:val="0"/>
              </w:rPr>
              <w:fldChar w:fldCharType="separate"/>
            </w:r>
            <w:r>
              <w:rPr>
                <w:rFonts w:ascii="Helvetica Neue" w:eastAsia=".PingFang SC" w:hAnsi="Helvetica Neue" w:cs="Helvetica Neue"/>
                <w:color w:val="DCA10D"/>
                <w:kern w:val="0"/>
              </w:rPr>
              <w:t>2.3 Software Requirement</w:t>
            </w:r>
          </w:p>
          <w:p w14:paraId="7E2FFADE" w14:textId="77777777" w:rsidR="00364359" w:rsidRDefault="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fldChar w:fldCharType="end"/>
            </w:r>
            <w:r>
              <w:rPr>
                <w:rFonts w:ascii="Helvetica Neue" w:eastAsia=".PingFang SC" w:hAnsi="Helvetica Neue" w:cs="Helvetica Neue"/>
                <w:color w:val="353535"/>
                <w:kern w:val="0"/>
              </w:rPr>
              <w:tab/>
            </w:r>
            <w:r>
              <w:rPr>
                <w:rFonts w:ascii="Helvetica Neue" w:eastAsia=".PingFang SC" w:hAnsi="Helvetica Neue" w:cs="Helvetica Neue"/>
                <w:color w:val="353535"/>
                <w:kern w:val="0"/>
              </w:rPr>
              <w:tab/>
            </w:r>
            <w:hyperlink r:id="rId12" w:history="1">
              <w:r>
                <w:rPr>
                  <w:rFonts w:ascii="Helvetica Neue" w:eastAsia=".PingFang SC" w:hAnsi="Helvetica Neue" w:cs="Helvetica Neue"/>
                  <w:color w:val="DCA10D"/>
                  <w:kern w:val="0"/>
                </w:rPr>
                <w:t>2.3.1 Operating System</w:t>
              </w:r>
            </w:hyperlink>
          </w:p>
          <w:p w14:paraId="11B823AB" w14:textId="77777777" w:rsidR="00364359" w:rsidRDefault="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ab/>
            </w:r>
            <w:r>
              <w:rPr>
                <w:rFonts w:ascii="Helvetica Neue" w:eastAsia=".PingFang SC" w:hAnsi="Helvetica Neue" w:cs="Helvetica Neue"/>
                <w:color w:val="353535"/>
                <w:kern w:val="0"/>
              </w:rPr>
              <w:tab/>
            </w:r>
            <w:hyperlink r:id="rId13" w:history="1">
              <w:r>
                <w:rPr>
                  <w:rFonts w:ascii="Helvetica Neue" w:eastAsia=".PingFang SC" w:hAnsi="Helvetica Neue" w:cs="Helvetica Neue"/>
                  <w:color w:val="DCA10D"/>
                  <w:kern w:val="0"/>
                </w:rPr>
                <w:t>2.3.2 Essential Softwares</w:t>
              </w:r>
            </w:hyperlink>
          </w:p>
          <w:p w14:paraId="603D04E7" w14:textId="77777777" w:rsidR="00364359" w:rsidRDefault="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ab/>
            </w:r>
            <w:r>
              <w:rPr>
                <w:rFonts w:ascii="Helvetica Neue" w:eastAsia=".PingFang SC" w:hAnsi="Helvetica Neue" w:cs="Helvetica Neue"/>
                <w:color w:val="353535"/>
                <w:kern w:val="0"/>
              </w:rPr>
              <w:tab/>
            </w:r>
            <w:hyperlink r:id="rId14" w:history="1">
              <w:r>
                <w:rPr>
                  <w:rFonts w:ascii="Helvetica Neue" w:eastAsia=".PingFang SC" w:hAnsi="Helvetica Neue" w:cs="Helvetica Neue"/>
                  <w:color w:val="DCA10D"/>
                  <w:kern w:val="0"/>
                </w:rPr>
                <w:t>2.3.3 Development tools</w:t>
              </w:r>
            </w:hyperlink>
          </w:p>
          <w:p w14:paraId="1FF1EB16" w14:textId="77777777" w:rsidR="00364359" w:rsidRDefault="00364359">
            <w:pPr>
              <w:widowControl/>
              <w:autoSpaceDE w:val="0"/>
              <w:autoSpaceDN w:val="0"/>
              <w:adjustRightInd w:val="0"/>
              <w:jc w:val="left"/>
              <w:rPr>
                <w:rFonts w:ascii="Helvetica Neue" w:eastAsia=".PingFang SC" w:hAnsi="Helvetica Neue" w:cs="Helvetica Neue"/>
                <w:color w:val="DCA10D"/>
                <w:kern w:val="0"/>
              </w:rPr>
            </w:pPr>
            <w:r>
              <w:rPr>
                <w:rFonts w:ascii="Helvetica Neue" w:eastAsia=".PingFang SC" w:hAnsi="Helvetica Neue" w:cs="Helvetica Neue"/>
                <w:color w:val="353535"/>
                <w:kern w:val="0"/>
              </w:rPr>
              <w:tab/>
            </w:r>
            <w:r>
              <w:rPr>
                <w:rFonts w:ascii="Helvetica Neue" w:eastAsia=".PingFang SC" w:hAnsi="Helvetica Neue" w:cs="Helvetica Neue"/>
                <w:color w:val="353535"/>
                <w:kern w:val="0"/>
              </w:rPr>
              <w:tab/>
            </w:r>
            <w:r>
              <w:rPr>
                <w:rFonts w:ascii="Helvetica Neue" w:eastAsia=".PingFang SC" w:hAnsi="Helvetica Neue" w:cs="Helvetica Neue"/>
                <w:color w:val="353535"/>
                <w:kern w:val="0"/>
              </w:rPr>
              <w:fldChar w:fldCharType="begin"/>
            </w:r>
            <w:r>
              <w:rPr>
                <w:rFonts w:ascii="Helvetica Neue" w:eastAsia=".PingFang SC" w:hAnsi="Helvetica Neue" w:cs="Helvetica Neue"/>
                <w:color w:val="353535"/>
                <w:kern w:val="0"/>
              </w:rPr>
              <w:instrText>HYPERLINK "http://tianlai.bao.ac.cn/wiki/index.php/Roach_Server_Machine_Setup#Install_Centos_6.5_OS"</w:instrText>
            </w:r>
            <w:r>
              <w:rPr>
                <w:rFonts w:ascii="Helvetica Neue" w:eastAsia=".PingFang SC" w:hAnsi="Helvetica Neue" w:cs="Helvetica Neue"/>
                <w:color w:val="353535"/>
                <w:kern w:val="0"/>
              </w:rPr>
            </w:r>
            <w:r>
              <w:rPr>
                <w:rFonts w:ascii="Helvetica Neue" w:eastAsia=".PingFang SC" w:hAnsi="Helvetica Neue" w:cs="Helvetica Neue"/>
                <w:color w:val="353535"/>
                <w:kern w:val="0"/>
              </w:rPr>
              <w:fldChar w:fldCharType="separate"/>
            </w:r>
            <w:r>
              <w:rPr>
                <w:rFonts w:ascii="Helvetica Neue" w:eastAsia=".PingFang SC" w:hAnsi="Helvetica Neue" w:cs="Helvetica Neue"/>
                <w:color w:val="DCA10D"/>
                <w:kern w:val="0"/>
              </w:rPr>
              <w:t>2.4 Install Centos 6.5 OS</w:t>
            </w:r>
          </w:p>
          <w:p w14:paraId="1ED46451" w14:textId="77777777" w:rsidR="00364359" w:rsidRDefault="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fldChar w:fldCharType="end"/>
            </w:r>
            <w:r>
              <w:rPr>
                <w:rFonts w:ascii="Helvetica Neue" w:eastAsia=".PingFang SC" w:hAnsi="Helvetica Neue" w:cs="Helvetica Neue"/>
                <w:color w:val="353535"/>
                <w:kern w:val="0"/>
              </w:rPr>
              <w:tab/>
            </w:r>
            <w:r>
              <w:rPr>
                <w:rFonts w:ascii="Helvetica Neue" w:eastAsia=".PingFang SC" w:hAnsi="Helvetica Neue" w:cs="Helvetica Neue"/>
                <w:color w:val="353535"/>
                <w:kern w:val="0"/>
              </w:rPr>
              <w:tab/>
            </w:r>
            <w:hyperlink r:id="rId15" w:history="1">
              <w:r>
                <w:rPr>
                  <w:rFonts w:ascii="Helvetica Neue" w:eastAsia=".PingFang SC" w:hAnsi="Helvetica Neue" w:cs="Helvetica Neue"/>
                  <w:color w:val="DCA10D"/>
                  <w:kern w:val="0"/>
                </w:rPr>
                <w:t>2.4.1 Install Centos</w:t>
              </w:r>
            </w:hyperlink>
          </w:p>
          <w:p w14:paraId="5519292D" w14:textId="77777777" w:rsidR="00364359" w:rsidRDefault="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ab/>
            </w:r>
            <w:r>
              <w:rPr>
                <w:rFonts w:ascii="Helvetica Neue" w:eastAsia=".PingFang SC" w:hAnsi="Helvetica Neue" w:cs="Helvetica Neue"/>
                <w:color w:val="353535"/>
                <w:kern w:val="0"/>
              </w:rPr>
              <w:tab/>
            </w:r>
            <w:hyperlink r:id="rId16" w:history="1">
              <w:r>
                <w:rPr>
                  <w:rFonts w:ascii="Helvetica Neue" w:eastAsia=".PingFang SC" w:hAnsi="Helvetica Neue" w:cs="Helvetica Neue"/>
                  <w:color w:val="DCA10D"/>
                  <w:kern w:val="0"/>
                </w:rPr>
                <w:t>2.4.2 Update source</w:t>
              </w:r>
            </w:hyperlink>
          </w:p>
          <w:p w14:paraId="414D9491" w14:textId="77777777" w:rsidR="00364359" w:rsidRDefault="00364359">
            <w:pPr>
              <w:widowControl/>
              <w:autoSpaceDE w:val="0"/>
              <w:autoSpaceDN w:val="0"/>
              <w:adjustRightInd w:val="0"/>
              <w:jc w:val="left"/>
              <w:rPr>
                <w:rFonts w:ascii="Helvetica Neue" w:eastAsia=".PingFang SC" w:hAnsi="Helvetica Neue" w:cs="Helvetica Neue"/>
                <w:color w:val="DCA10D"/>
                <w:kern w:val="0"/>
              </w:rPr>
            </w:pPr>
            <w:r>
              <w:rPr>
                <w:rFonts w:ascii="Helvetica Neue" w:eastAsia=".PingFang SC" w:hAnsi="Helvetica Neue" w:cs="Helvetica Neue"/>
                <w:color w:val="353535"/>
                <w:kern w:val="0"/>
              </w:rPr>
              <w:tab/>
            </w:r>
            <w:r>
              <w:rPr>
                <w:rFonts w:ascii="Helvetica Neue" w:eastAsia=".PingFang SC" w:hAnsi="Helvetica Neue" w:cs="Helvetica Neue"/>
                <w:color w:val="353535"/>
                <w:kern w:val="0"/>
              </w:rPr>
              <w:tab/>
            </w:r>
            <w:r>
              <w:rPr>
                <w:rFonts w:ascii="Helvetica Neue" w:eastAsia=".PingFang SC" w:hAnsi="Helvetica Neue" w:cs="Helvetica Neue"/>
                <w:color w:val="353535"/>
                <w:kern w:val="0"/>
              </w:rPr>
              <w:fldChar w:fldCharType="begin"/>
            </w:r>
            <w:r>
              <w:rPr>
                <w:rFonts w:ascii="Helvetica Neue" w:eastAsia=".PingFang SC" w:hAnsi="Helvetica Neue" w:cs="Helvetica Neue"/>
                <w:color w:val="353535"/>
                <w:kern w:val="0"/>
              </w:rPr>
              <w:instrText>HYPERLINK "http://tianlai.bao.ac.cn/wiki/index.php/Roach_Server_Machine_Setup#For_the_First_Time"</w:instrText>
            </w:r>
            <w:r>
              <w:rPr>
                <w:rFonts w:ascii="Helvetica Neue" w:eastAsia=".PingFang SC" w:hAnsi="Helvetica Neue" w:cs="Helvetica Neue"/>
                <w:color w:val="353535"/>
                <w:kern w:val="0"/>
              </w:rPr>
            </w:r>
            <w:r>
              <w:rPr>
                <w:rFonts w:ascii="Helvetica Neue" w:eastAsia=".PingFang SC" w:hAnsi="Helvetica Neue" w:cs="Helvetica Neue"/>
                <w:color w:val="353535"/>
                <w:kern w:val="0"/>
              </w:rPr>
              <w:fldChar w:fldCharType="separate"/>
            </w:r>
            <w:r>
              <w:rPr>
                <w:rFonts w:ascii="Helvetica Neue" w:eastAsia=".PingFang SC" w:hAnsi="Helvetica Neue" w:cs="Helvetica Neue"/>
                <w:color w:val="DCA10D"/>
                <w:kern w:val="0"/>
              </w:rPr>
              <w:t>2.5 For the First Time</w:t>
            </w:r>
          </w:p>
          <w:p w14:paraId="584943C2" w14:textId="77777777" w:rsidR="00364359" w:rsidRDefault="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fldChar w:fldCharType="end"/>
            </w:r>
            <w:r>
              <w:rPr>
                <w:rFonts w:ascii="Helvetica Neue" w:eastAsia=".PingFang SC" w:hAnsi="Helvetica Neue" w:cs="Helvetica Neue"/>
                <w:color w:val="353535"/>
                <w:kern w:val="0"/>
              </w:rPr>
              <w:tab/>
            </w:r>
            <w:r>
              <w:rPr>
                <w:rFonts w:ascii="Helvetica Neue" w:eastAsia=".PingFang SC" w:hAnsi="Helvetica Neue" w:cs="Helvetica Neue"/>
                <w:color w:val="353535"/>
                <w:kern w:val="0"/>
              </w:rPr>
              <w:tab/>
            </w:r>
            <w:hyperlink r:id="rId17" w:history="1">
              <w:r>
                <w:rPr>
                  <w:rFonts w:ascii="Helvetica Neue" w:eastAsia=".PingFang SC" w:hAnsi="Helvetica Neue" w:cs="Helvetica Neue"/>
                  <w:color w:val="DCA10D"/>
                  <w:kern w:val="0"/>
                </w:rPr>
                <w:t>2.5.1 See What's Roach Doing</w:t>
              </w:r>
            </w:hyperlink>
          </w:p>
          <w:p w14:paraId="0DB95574" w14:textId="77777777" w:rsidR="00364359" w:rsidRDefault="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ab/>
            </w:r>
            <w:r>
              <w:rPr>
                <w:rFonts w:ascii="Helvetica Neue" w:eastAsia=".PingFang SC" w:hAnsi="Helvetica Neue" w:cs="Helvetica Neue"/>
                <w:color w:val="353535"/>
                <w:kern w:val="0"/>
              </w:rPr>
              <w:tab/>
            </w:r>
            <w:hyperlink r:id="rId18" w:history="1">
              <w:r>
                <w:rPr>
                  <w:rFonts w:ascii="Helvetica Neue" w:eastAsia=".PingFang SC" w:hAnsi="Helvetica Neue" w:cs="Helvetica Neue"/>
                  <w:color w:val="DCA10D"/>
                  <w:kern w:val="0"/>
                </w:rPr>
                <w:t>2.5.2 Install Minicom</w:t>
              </w:r>
            </w:hyperlink>
          </w:p>
          <w:p w14:paraId="1A0FECCE" w14:textId="77777777" w:rsidR="00364359" w:rsidRDefault="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ab/>
            </w:r>
            <w:r>
              <w:rPr>
                <w:rFonts w:ascii="Helvetica Neue" w:eastAsia=".PingFang SC" w:hAnsi="Helvetica Neue" w:cs="Helvetica Neue"/>
                <w:color w:val="353535"/>
                <w:kern w:val="0"/>
              </w:rPr>
              <w:tab/>
            </w:r>
            <w:hyperlink r:id="rId19" w:history="1">
              <w:r>
                <w:rPr>
                  <w:rFonts w:ascii="Helvetica Neue" w:eastAsia=".PingFang SC" w:hAnsi="Helvetica Neue" w:cs="Helvetica Neue"/>
                  <w:color w:val="DCA10D"/>
                  <w:kern w:val="0"/>
                </w:rPr>
                <w:t>2.5.3 Operate with minicom</w:t>
              </w:r>
            </w:hyperlink>
          </w:p>
          <w:p w14:paraId="6FFC4E02" w14:textId="77777777" w:rsidR="00364359" w:rsidRDefault="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ab/>
            </w:r>
            <w:r>
              <w:rPr>
                <w:rFonts w:ascii="Helvetica Neue" w:eastAsia=".PingFang SC" w:hAnsi="Helvetica Neue" w:cs="Helvetica Neue"/>
                <w:color w:val="353535"/>
                <w:kern w:val="0"/>
              </w:rPr>
              <w:tab/>
            </w:r>
            <w:hyperlink r:id="rId20" w:history="1">
              <w:r>
                <w:rPr>
                  <w:rFonts w:ascii="Helvetica Neue" w:eastAsia=".PingFang SC" w:hAnsi="Helvetica Neue" w:cs="Helvetica Neue"/>
                  <w:color w:val="DCA10D"/>
                  <w:kern w:val="0"/>
                </w:rPr>
                <w:t>2.5.4 Change to netboot</w:t>
              </w:r>
            </w:hyperlink>
          </w:p>
          <w:p w14:paraId="3D49A541" w14:textId="77777777" w:rsidR="00364359" w:rsidRDefault="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ab/>
            </w:r>
            <w:r>
              <w:rPr>
                <w:rFonts w:ascii="Helvetica Neue" w:eastAsia=".PingFang SC" w:hAnsi="Helvetica Neue" w:cs="Helvetica Neue"/>
                <w:color w:val="353535"/>
                <w:kern w:val="0"/>
              </w:rPr>
              <w:tab/>
            </w:r>
            <w:hyperlink r:id="rId21" w:history="1">
              <w:r>
                <w:rPr>
                  <w:rFonts w:ascii="Helvetica Neue" w:eastAsia=".PingFang SC" w:hAnsi="Helvetica Neue" w:cs="Helvetica Neue"/>
                  <w:color w:val="DCA10D"/>
                  <w:kern w:val="0"/>
                </w:rPr>
                <w:t>2.5.5 All commands in minicom</w:t>
              </w:r>
            </w:hyperlink>
          </w:p>
          <w:p w14:paraId="4D557246" w14:textId="77777777" w:rsidR="00364359" w:rsidRDefault="00364359">
            <w:pPr>
              <w:widowControl/>
              <w:autoSpaceDE w:val="0"/>
              <w:autoSpaceDN w:val="0"/>
              <w:adjustRightInd w:val="0"/>
              <w:jc w:val="left"/>
              <w:rPr>
                <w:rFonts w:ascii="Helvetica Neue" w:eastAsia=".PingFang SC" w:hAnsi="Helvetica Neue" w:cs="Helvetica Neue"/>
                <w:color w:val="DCA10D"/>
                <w:kern w:val="0"/>
              </w:rPr>
            </w:pPr>
            <w:r>
              <w:rPr>
                <w:rFonts w:ascii="Helvetica Neue" w:eastAsia=".PingFang SC" w:hAnsi="Helvetica Neue" w:cs="Helvetica Neue"/>
                <w:color w:val="353535"/>
                <w:kern w:val="0"/>
              </w:rPr>
              <w:tab/>
            </w:r>
            <w:r>
              <w:rPr>
                <w:rFonts w:ascii="Helvetica Neue" w:eastAsia=".PingFang SC" w:hAnsi="Helvetica Neue" w:cs="Helvetica Neue"/>
                <w:color w:val="353535"/>
                <w:kern w:val="0"/>
              </w:rPr>
              <w:tab/>
            </w:r>
            <w:r>
              <w:rPr>
                <w:rFonts w:ascii="Helvetica Neue" w:eastAsia=".PingFang SC" w:hAnsi="Helvetica Neue" w:cs="Helvetica Neue"/>
                <w:color w:val="353535"/>
                <w:kern w:val="0"/>
              </w:rPr>
              <w:fldChar w:fldCharType="begin"/>
            </w:r>
            <w:r>
              <w:rPr>
                <w:rFonts w:ascii="Helvetica Neue" w:eastAsia=".PingFang SC" w:hAnsi="Helvetica Neue" w:cs="Helvetica Neue"/>
                <w:color w:val="353535"/>
                <w:kern w:val="0"/>
              </w:rPr>
              <w:instrText>HYPERLINK "http://tianlai.bao.ac.cn/wiki/index.php/Roach_Server_Machine_Setup#Setup_Process_in_Detail"</w:instrText>
            </w:r>
            <w:r>
              <w:rPr>
                <w:rFonts w:ascii="Helvetica Neue" w:eastAsia=".PingFang SC" w:hAnsi="Helvetica Neue" w:cs="Helvetica Neue"/>
                <w:color w:val="353535"/>
                <w:kern w:val="0"/>
              </w:rPr>
            </w:r>
            <w:r>
              <w:rPr>
                <w:rFonts w:ascii="Helvetica Neue" w:eastAsia=".PingFang SC" w:hAnsi="Helvetica Neue" w:cs="Helvetica Neue"/>
                <w:color w:val="353535"/>
                <w:kern w:val="0"/>
              </w:rPr>
              <w:fldChar w:fldCharType="separate"/>
            </w:r>
            <w:r>
              <w:rPr>
                <w:rFonts w:ascii="Helvetica Neue" w:eastAsia=".PingFang SC" w:hAnsi="Helvetica Neue" w:cs="Helvetica Neue"/>
                <w:color w:val="DCA10D"/>
                <w:kern w:val="0"/>
              </w:rPr>
              <w:t>2.6 Setup Process in Detail</w:t>
            </w:r>
          </w:p>
          <w:p w14:paraId="620DC217" w14:textId="77777777" w:rsidR="00364359" w:rsidRDefault="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fldChar w:fldCharType="end"/>
            </w:r>
            <w:r>
              <w:rPr>
                <w:rFonts w:ascii="Helvetica Neue" w:eastAsia=".PingFang SC" w:hAnsi="Helvetica Neue" w:cs="Helvetica Neue"/>
                <w:color w:val="353535"/>
                <w:kern w:val="0"/>
              </w:rPr>
              <w:tab/>
            </w:r>
            <w:r>
              <w:rPr>
                <w:rFonts w:ascii="Helvetica Neue" w:eastAsia=".PingFang SC" w:hAnsi="Helvetica Neue" w:cs="Helvetica Neue"/>
                <w:color w:val="353535"/>
                <w:kern w:val="0"/>
              </w:rPr>
              <w:tab/>
            </w:r>
            <w:hyperlink r:id="rId22" w:history="1">
              <w:r>
                <w:rPr>
                  <w:rFonts w:ascii="Helvetica Neue" w:eastAsia=".PingFang SC" w:hAnsi="Helvetica Neue" w:cs="Helvetica Neue"/>
                  <w:color w:val="DCA10D"/>
                  <w:kern w:val="0"/>
                </w:rPr>
                <w:t>2.6.1 File system preparation</w:t>
              </w:r>
            </w:hyperlink>
          </w:p>
          <w:p w14:paraId="44DBE451" w14:textId="77777777" w:rsidR="00364359" w:rsidRDefault="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ab/>
            </w:r>
            <w:r>
              <w:rPr>
                <w:rFonts w:ascii="Helvetica Neue" w:eastAsia=".PingFang SC" w:hAnsi="Helvetica Neue" w:cs="Helvetica Neue"/>
                <w:color w:val="353535"/>
                <w:kern w:val="0"/>
              </w:rPr>
              <w:tab/>
            </w:r>
            <w:hyperlink r:id="rId23" w:history="1">
              <w:r>
                <w:rPr>
                  <w:rFonts w:ascii="Helvetica Neue" w:eastAsia=".PingFang SC" w:hAnsi="Helvetica Neue" w:cs="Helvetica Neue"/>
                  <w:color w:val="DCA10D"/>
                  <w:kern w:val="0"/>
                </w:rPr>
                <w:t>2.6.2 The kernel</w:t>
              </w:r>
            </w:hyperlink>
          </w:p>
          <w:p w14:paraId="42D2C9D9" w14:textId="77777777" w:rsidR="00364359" w:rsidRDefault="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ab/>
            </w:r>
            <w:r>
              <w:rPr>
                <w:rFonts w:ascii="Helvetica Neue" w:eastAsia=".PingFang SC" w:hAnsi="Helvetica Neue" w:cs="Helvetica Neue"/>
                <w:color w:val="353535"/>
                <w:kern w:val="0"/>
              </w:rPr>
              <w:tab/>
            </w:r>
            <w:hyperlink r:id="rId24" w:history="1">
              <w:r>
                <w:rPr>
                  <w:rFonts w:ascii="Helvetica Neue" w:eastAsia=".PingFang SC" w:hAnsi="Helvetica Neue" w:cs="Helvetica Neue"/>
                  <w:color w:val="DCA10D"/>
                  <w:kern w:val="0"/>
                </w:rPr>
                <w:t>2.6.3 The file system</w:t>
              </w:r>
            </w:hyperlink>
          </w:p>
          <w:p w14:paraId="2B965C2E" w14:textId="77777777" w:rsidR="00364359" w:rsidRDefault="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ab/>
            </w:r>
            <w:r>
              <w:rPr>
                <w:rFonts w:ascii="Helvetica Neue" w:eastAsia=".PingFang SC" w:hAnsi="Helvetica Neue" w:cs="Helvetica Neue"/>
                <w:color w:val="353535"/>
                <w:kern w:val="0"/>
              </w:rPr>
              <w:tab/>
            </w:r>
            <w:hyperlink r:id="rId25" w:history="1">
              <w:r>
                <w:rPr>
                  <w:rFonts w:ascii="Helvetica Neue" w:eastAsia=".PingFang SC" w:hAnsi="Helvetica Neue" w:cs="Helvetica Neue"/>
                  <w:color w:val="DCA10D"/>
                  <w:kern w:val="0"/>
                </w:rPr>
                <w:t>2.6.4 IP Address Assignment</w:t>
              </w:r>
            </w:hyperlink>
          </w:p>
          <w:p w14:paraId="425B1C17" w14:textId="77777777" w:rsidR="00364359" w:rsidRDefault="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ab/>
            </w:r>
            <w:r>
              <w:rPr>
                <w:rFonts w:ascii="Helvetica Neue" w:eastAsia=".PingFang SC" w:hAnsi="Helvetica Neue" w:cs="Helvetica Neue"/>
                <w:color w:val="353535"/>
                <w:kern w:val="0"/>
              </w:rPr>
              <w:tab/>
            </w:r>
            <w:hyperlink r:id="rId26" w:history="1">
              <w:r>
                <w:rPr>
                  <w:rFonts w:ascii="Helvetica Neue" w:eastAsia=".PingFang SC" w:hAnsi="Helvetica Neue" w:cs="Helvetica Neue"/>
                  <w:color w:val="DCA10D"/>
                  <w:kern w:val="0"/>
                </w:rPr>
                <w:t>2.6.5 Install DHCP service</w:t>
              </w:r>
            </w:hyperlink>
          </w:p>
          <w:p w14:paraId="3C516DDB" w14:textId="77777777" w:rsidR="00364359" w:rsidRDefault="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ab/>
            </w:r>
            <w:r>
              <w:rPr>
                <w:rFonts w:ascii="Helvetica Neue" w:eastAsia=".PingFang SC" w:hAnsi="Helvetica Neue" w:cs="Helvetica Neue"/>
                <w:color w:val="353535"/>
                <w:kern w:val="0"/>
              </w:rPr>
              <w:tab/>
            </w:r>
            <w:hyperlink r:id="rId27" w:history="1">
              <w:r>
                <w:rPr>
                  <w:rFonts w:ascii="Helvetica Neue" w:eastAsia=".PingFang SC" w:hAnsi="Helvetica Neue" w:cs="Helvetica Neue"/>
                  <w:color w:val="DCA10D"/>
                  <w:kern w:val="0"/>
                </w:rPr>
                <w:t>2.6.6 Install NFS service</w:t>
              </w:r>
            </w:hyperlink>
          </w:p>
          <w:p w14:paraId="1AF039AF" w14:textId="77777777" w:rsidR="00364359" w:rsidRDefault="00364359">
            <w:pPr>
              <w:widowControl/>
              <w:autoSpaceDE w:val="0"/>
              <w:autoSpaceDN w:val="0"/>
              <w:adjustRightInd w:val="0"/>
              <w:jc w:val="left"/>
              <w:rPr>
                <w:rFonts w:ascii="Helvetica Neue" w:eastAsia=".PingFang SC" w:hAnsi="Helvetica Neue" w:cs="Helvetica Neue"/>
                <w:color w:val="DCA10D"/>
                <w:kern w:val="0"/>
              </w:rPr>
            </w:pPr>
            <w:r>
              <w:rPr>
                <w:rFonts w:ascii="Helvetica Neue" w:eastAsia=".PingFang SC" w:hAnsi="Helvetica Neue" w:cs="Helvetica Neue"/>
                <w:color w:val="353535"/>
                <w:kern w:val="0"/>
              </w:rPr>
              <w:tab/>
            </w:r>
            <w:r>
              <w:rPr>
                <w:rFonts w:ascii="Helvetica Neue" w:eastAsia=".PingFang SC" w:hAnsi="Helvetica Neue" w:cs="Helvetica Neue"/>
                <w:color w:val="353535"/>
                <w:kern w:val="0"/>
              </w:rPr>
              <w:tab/>
            </w:r>
            <w:r>
              <w:rPr>
                <w:rFonts w:ascii="Helvetica Neue" w:eastAsia=".PingFang SC" w:hAnsi="Helvetica Neue" w:cs="Helvetica Neue"/>
                <w:color w:val="353535"/>
                <w:kern w:val="0"/>
              </w:rPr>
              <w:fldChar w:fldCharType="begin"/>
            </w:r>
            <w:r>
              <w:rPr>
                <w:rFonts w:ascii="Helvetica Neue" w:eastAsia=".PingFang SC" w:hAnsi="Helvetica Neue" w:cs="Helvetica Neue"/>
                <w:color w:val="353535"/>
                <w:kern w:val="0"/>
              </w:rPr>
              <w:instrText>HYPERLINK "http://tianlai.bao.ac.cn/wiki/index.php/Roach_Server_Machine_Setup#Test_Roach_Server"</w:instrText>
            </w:r>
            <w:r>
              <w:rPr>
                <w:rFonts w:ascii="Helvetica Neue" w:eastAsia=".PingFang SC" w:hAnsi="Helvetica Neue" w:cs="Helvetica Neue"/>
                <w:color w:val="353535"/>
                <w:kern w:val="0"/>
              </w:rPr>
            </w:r>
            <w:r>
              <w:rPr>
                <w:rFonts w:ascii="Helvetica Neue" w:eastAsia=".PingFang SC" w:hAnsi="Helvetica Neue" w:cs="Helvetica Neue"/>
                <w:color w:val="353535"/>
                <w:kern w:val="0"/>
              </w:rPr>
              <w:fldChar w:fldCharType="separate"/>
            </w:r>
            <w:r>
              <w:rPr>
                <w:rFonts w:ascii="Helvetica Neue" w:eastAsia=".PingFang SC" w:hAnsi="Helvetica Neue" w:cs="Helvetica Neue"/>
                <w:color w:val="DCA10D"/>
                <w:kern w:val="0"/>
              </w:rPr>
              <w:t>3 Test Roach Server</w:t>
            </w:r>
          </w:p>
          <w:p w14:paraId="0CE1C139" w14:textId="77777777" w:rsidR="00364359" w:rsidRDefault="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fldChar w:fldCharType="end"/>
            </w:r>
            <w:r>
              <w:rPr>
                <w:rFonts w:ascii="Helvetica Neue" w:eastAsia=".PingFang SC" w:hAnsi="Helvetica Neue" w:cs="Helvetica Neue"/>
                <w:color w:val="353535"/>
                <w:kern w:val="0"/>
              </w:rPr>
              <w:tab/>
            </w:r>
            <w:r>
              <w:rPr>
                <w:rFonts w:ascii="Helvetica Neue" w:eastAsia=".PingFang SC" w:hAnsi="Helvetica Neue" w:cs="Helvetica Neue"/>
                <w:color w:val="353535"/>
                <w:kern w:val="0"/>
              </w:rPr>
              <w:tab/>
            </w:r>
            <w:hyperlink r:id="rId28" w:history="1">
              <w:r>
                <w:rPr>
                  <w:rFonts w:ascii="Helvetica Neue" w:eastAsia=".PingFang SC" w:hAnsi="Helvetica Neue" w:cs="Helvetica Neue"/>
                  <w:color w:val="DCA10D"/>
                  <w:kern w:val="0"/>
                </w:rPr>
                <w:t>3.1 Monitor with minicom</w:t>
              </w:r>
            </w:hyperlink>
          </w:p>
          <w:p w14:paraId="4BBE6898" w14:textId="77777777" w:rsidR="00364359" w:rsidRDefault="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ab/>
            </w:r>
            <w:r>
              <w:rPr>
                <w:rFonts w:ascii="Helvetica Neue" w:eastAsia=".PingFang SC" w:hAnsi="Helvetica Neue" w:cs="Helvetica Neue"/>
                <w:color w:val="353535"/>
                <w:kern w:val="0"/>
              </w:rPr>
              <w:tab/>
            </w:r>
            <w:hyperlink r:id="rId29" w:history="1">
              <w:r>
                <w:rPr>
                  <w:rFonts w:ascii="Helvetica Neue" w:eastAsia=".PingFang SC" w:hAnsi="Helvetica Neue" w:cs="Helvetica Neue"/>
                  <w:color w:val="DCA10D"/>
                  <w:kern w:val="0"/>
                </w:rPr>
                <w:t>3.2 Get Server Prepared</w:t>
              </w:r>
            </w:hyperlink>
          </w:p>
          <w:p w14:paraId="62BF7498" w14:textId="77777777" w:rsidR="00364359" w:rsidRDefault="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ab/>
            </w:r>
            <w:r>
              <w:rPr>
                <w:rFonts w:ascii="Helvetica Neue" w:eastAsia=".PingFang SC" w:hAnsi="Helvetica Neue" w:cs="Helvetica Neue"/>
                <w:color w:val="353535"/>
                <w:kern w:val="0"/>
              </w:rPr>
              <w:tab/>
            </w:r>
            <w:hyperlink r:id="rId30" w:history="1">
              <w:r>
                <w:rPr>
                  <w:rFonts w:ascii="Helvetica Neue" w:eastAsia=".PingFang SC" w:hAnsi="Helvetica Neue" w:cs="Helvetica Neue"/>
                  <w:color w:val="DCA10D"/>
                  <w:kern w:val="0"/>
                </w:rPr>
                <w:t>3.3 Start</w:t>
              </w:r>
            </w:hyperlink>
          </w:p>
          <w:p w14:paraId="65E8E234" w14:textId="77777777" w:rsidR="00364359" w:rsidRDefault="00364359">
            <w:pPr>
              <w:widowControl/>
              <w:autoSpaceDE w:val="0"/>
              <w:autoSpaceDN w:val="0"/>
              <w:adjustRightInd w:val="0"/>
              <w:jc w:val="left"/>
              <w:rPr>
                <w:rFonts w:ascii="Helvetica Neue" w:eastAsia=".PingFang SC" w:hAnsi="Helvetica Neue" w:cs="Helvetica Neue"/>
                <w:color w:val="DCA10D"/>
                <w:kern w:val="0"/>
              </w:rPr>
            </w:pPr>
            <w:r>
              <w:rPr>
                <w:rFonts w:ascii="Helvetica Neue" w:eastAsia=".PingFang SC" w:hAnsi="Helvetica Neue" w:cs="Helvetica Neue"/>
                <w:color w:val="353535"/>
                <w:kern w:val="0"/>
              </w:rPr>
              <w:tab/>
            </w:r>
            <w:r>
              <w:rPr>
                <w:rFonts w:ascii="Helvetica Neue" w:eastAsia=".PingFang SC" w:hAnsi="Helvetica Neue" w:cs="Helvetica Neue"/>
                <w:color w:val="353535"/>
                <w:kern w:val="0"/>
              </w:rPr>
              <w:tab/>
            </w:r>
            <w:r>
              <w:rPr>
                <w:rFonts w:ascii="Helvetica Neue" w:eastAsia=".PingFang SC" w:hAnsi="Helvetica Neue" w:cs="Helvetica Neue"/>
                <w:color w:val="353535"/>
                <w:kern w:val="0"/>
              </w:rPr>
              <w:fldChar w:fldCharType="begin"/>
            </w:r>
            <w:r>
              <w:rPr>
                <w:rFonts w:ascii="Helvetica Neue" w:eastAsia=".PingFang SC" w:hAnsi="Helvetica Neue" w:cs="Helvetica Neue"/>
                <w:color w:val="353535"/>
                <w:kern w:val="0"/>
              </w:rPr>
              <w:instrText>HYPERLINK "http://tianlai.bao.ac.cn/wiki/index.php/Roach_Server_Machine_Setup#Install_Development_Tools"</w:instrText>
            </w:r>
            <w:r>
              <w:rPr>
                <w:rFonts w:ascii="Helvetica Neue" w:eastAsia=".PingFang SC" w:hAnsi="Helvetica Neue" w:cs="Helvetica Neue"/>
                <w:color w:val="353535"/>
                <w:kern w:val="0"/>
              </w:rPr>
            </w:r>
            <w:r>
              <w:rPr>
                <w:rFonts w:ascii="Helvetica Neue" w:eastAsia=".PingFang SC" w:hAnsi="Helvetica Neue" w:cs="Helvetica Neue"/>
                <w:color w:val="353535"/>
                <w:kern w:val="0"/>
              </w:rPr>
              <w:fldChar w:fldCharType="separate"/>
            </w:r>
            <w:r>
              <w:rPr>
                <w:rFonts w:ascii="Helvetica Neue" w:eastAsia=".PingFang SC" w:hAnsi="Helvetica Neue" w:cs="Helvetica Neue"/>
                <w:color w:val="DCA10D"/>
                <w:kern w:val="0"/>
              </w:rPr>
              <w:t>4 Install Development Tools</w:t>
            </w:r>
          </w:p>
          <w:p w14:paraId="323ACFD1" w14:textId="77777777" w:rsidR="00364359" w:rsidRDefault="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fldChar w:fldCharType="end"/>
            </w:r>
            <w:r>
              <w:rPr>
                <w:rFonts w:ascii="Helvetica Neue" w:eastAsia=".PingFang SC" w:hAnsi="Helvetica Neue" w:cs="Helvetica Neue"/>
                <w:color w:val="353535"/>
                <w:kern w:val="0"/>
              </w:rPr>
              <w:tab/>
            </w:r>
            <w:r>
              <w:rPr>
                <w:rFonts w:ascii="Helvetica Neue" w:eastAsia=".PingFang SC" w:hAnsi="Helvetica Neue" w:cs="Helvetica Neue"/>
                <w:color w:val="353535"/>
                <w:kern w:val="0"/>
              </w:rPr>
              <w:tab/>
            </w:r>
            <w:hyperlink r:id="rId31" w:history="1">
              <w:r>
                <w:rPr>
                  <w:rFonts w:ascii="Helvetica Neue" w:eastAsia=".PingFang SC" w:hAnsi="Helvetica Neue" w:cs="Helvetica Neue"/>
                  <w:color w:val="DCA10D"/>
                  <w:kern w:val="0"/>
                </w:rPr>
                <w:t>4.1 Install Matlab and Xilinx</w:t>
              </w:r>
            </w:hyperlink>
          </w:p>
          <w:p w14:paraId="1543401F" w14:textId="77777777" w:rsidR="00364359" w:rsidRDefault="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ab/>
            </w:r>
            <w:r>
              <w:rPr>
                <w:rFonts w:ascii="Helvetica Neue" w:eastAsia=".PingFang SC" w:hAnsi="Helvetica Neue" w:cs="Helvetica Neue"/>
                <w:color w:val="353535"/>
                <w:kern w:val="0"/>
              </w:rPr>
              <w:tab/>
            </w:r>
            <w:hyperlink r:id="rId32" w:history="1">
              <w:r>
                <w:rPr>
                  <w:rFonts w:ascii="Helvetica Neue" w:eastAsia=".PingFang SC" w:hAnsi="Helvetica Neue" w:cs="Helvetica Neue"/>
                  <w:color w:val="DCA10D"/>
                  <w:kern w:val="0"/>
                </w:rPr>
                <w:t>4.2 Tweaks for compilation</w:t>
              </w:r>
            </w:hyperlink>
          </w:p>
          <w:p w14:paraId="4FFFABC5" w14:textId="77777777" w:rsidR="00364359" w:rsidRDefault="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ab/>
            </w:r>
            <w:r>
              <w:rPr>
                <w:rFonts w:ascii="Helvetica Neue" w:eastAsia=".PingFang SC" w:hAnsi="Helvetica Neue" w:cs="Helvetica Neue"/>
                <w:color w:val="353535"/>
                <w:kern w:val="0"/>
              </w:rPr>
              <w:tab/>
            </w:r>
            <w:hyperlink r:id="rId33" w:history="1">
              <w:r>
                <w:rPr>
                  <w:rFonts w:ascii="Helvetica Neue" w:eastAsia=".PingFang SC" w:hAnsi="Helvetica Neue" w:cs="Helvetica Neue"/>
                  <w:color w:val="DCA10D"/>
                  <w:kern w:val="0"/>
                </w:rPr>
                <w:t>4.3 Install mlib_devel</w:t>
              </w:r>
            </w:hyperlink>
          </w:p>
          <w:p w14:paraId="1E6D7B7C" w14:textId="77777777" w:rsidR="00364359" w:rsidRDefault="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ab/>
            </w:r>
            <w:r>
              <w:rPr>
                <w:rFonts w:ascii="Helvetica Neue" w:eastAsia=".PingFang SC" w:hAnsi="Helvetica Neue" w:cs="Helvetica Neue"/>
                <w:color w:val="353535"/>
                <w:kern w:val="0"/>
              </w:rPr>
              <w:tab/>
            </w:r>
            <w:hyperlink r:id="rId34" w:history="1">
              <w:r>
                <w:rPr>
                  <w:rFonts w:ascii="Helvetica Neue" w:eastAsia=".PingFang SC" w:hAnsi="Helvetica Neue" w:cs="Helvetica Neue"/>
                  <w:color w:val="DCA10D"/>
                  <w:kern w:val="0"/>
                </w:rPr>
                <w:t>4.4 Xilinx License Problem</w:t>
              </w:r>
            </w:hyperlink>
          </w:p>
          <w:p w14:paraId="6927127F" w14:textId="77777777" w:rsidR="00364359" w:rsidRDefault="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ab/>
            </w:r>
            <w:r>
              <w:rPr>
                <w:rFonts w:ascii="Helvetica Neue" w:eastAsia=".PingFang SC" w:hAnsi="Helvetica Neue" w:cs="Helvetica Neue"/>
                <w:color w:val="353535"/>
                <w:kern w:val="0"/>
              </w:rPr>
              <w:tab/>
            </w:r>
            <w:hyperlink r:id="rId35" w:history="1">
              <w:r>
                <w:rPr>
                  <w:rFonts w:ascii="Helvetica Neue" w:eastAsia=".PingFang SC" w:hAnsi="Helvetica Neue" w:cs="Helvetica Neue"/>
                  <w:color w:val="DCA10D"/>
                  <w:kern w:val="0"/>
                </w:rPr>
                <w:t>4.5 Test</w:t>
              </w:r>
            </w:hyperlink>
          </w:p>
          <w:p w14:paraId="1AFD72CC" w14:textId="77777777" w:rsidR="00364359" w:rsidRDefault="00364359">
            <w:pPr>
              <w:widowControl/>
              <w:autoSpaceDE w:val="0"/>
              <w:autoSpaceDN w:val="0"/>
              <w:adjustRightInd w:val="0"/>
              <w:jc w:val="left"/>
              <w:rPr>
                <w:rFonts w:ascii="Helvetica Neue" w:eastAsia=".PingFang SC" w:hAnsi="Helvetica Neue" w:cs="Helvetica Neue"/>
                <w:color w:val="DCA10D"/>
                <w:kern w:val="0"/>
              </w:rPr>
            </w:pPr>
            <w:r>
              <w:rPr>
                <w:rFonts w:ascii="Helvetica Neue" w:eastAsia=".PingFang SC" w:hAnsi="Helvetica Neue" w:cs="Helvetica Neue"/>
                <w:color w:val="353535"/>
                <w:kern w:val="0"/>
              </w:rPr>
              <w:lastRenderedPageBreak/>
              <w:tab/>
            </w:r>
            <w:r>
              <w:rPr>
                <w:rFonts w:ascii="Helvetica Neue" w:eastAsia=".PingFang SC" w:hAnsi="Helvetica Neue" w:cs="Helvetica Neue"/>
                <w:color w:val="353535"/>
                <w:kern w:val="0"/>
              </w:rPr>
              <w:tab/>
            </w:r>
            <w:r>
              <w:rPr>
                <w:rFonts w:ascii="Helvetica Neue" w:eastAsia=".PingFang SC" w:hAnsi="Helvetica Neue" w:cs="Helvetica Neue"/>
                <w:color w:val="353535"/>
                <w:kern w:val="0"/>
              </w:rPr>
              <w:fldChar w:fldCharType="begin"/>
            </w:r>
            <w:r>
              <w:rPr>
                <w:rFonts w:ascii="Helvetica Neue" w:eastAsia=".PingFang SC" w:hAnsi="Helvetica Neue" w:cs="Helvetica Neue"/>
                <w:color w:val="353535"/>
                <w:kern w:val="0"/>
              </w:rPr>
              <w:instrText>HYPERLINK "http://tianlai.bao.ac.cn/wiki/index.php/Roach_Server_Machine_Setup#Interact_with_Roach"</w:instrText>
            </w:r>
            <w:r>
              <w:rPr>
                <w:rFonts w:ascii="Helvetica Neue" w:eastAsia=".PingFang SC" w:hAnsi="Helvetica Neue" w:cs="Helvetica Neue"/>
                <w:color w:val="353535"/>
                <w:kern w:val="0"/>
              </w:rPr>
            </w:r>
            <w:r>
              <w:rPr>
                <w:rFonts w:ascii="Helvetica Neue" w:eastAsia=".PingFang SC" w:hAnsi="Helvetica Neue" w:cs="Helvetica Neue"/>
                <w:color w:val="353535"/>
                <w:kern w:val="0"/>
              </w:rPr>
              <w:fldChar w:fldCharType="separate"/>
            </w:r>
            <w:r>
              <w:rPr>
                <w:rFonts w:ascii="Helvetica Neue" w:eastAsia=".PingFang SC" w:hAnsi="Helvetica Neue" w:cs="Helvetica Neue"/>
                <w:color w:val="DCA10D"/>
                <w:kern w:val="0"/>
              </w:rPr>
              <w:t>5 Interact with Roach</w:t>
            </w:r>
          </w:p>
          <w:p w14:paraId="0829BBBA" w14:textId="77777777" w:rsidR="00364359" w:rsidRDefault="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fldChar w:fldCharType="end"/>
            </w:r>
            <w:r>
              <w:rPr>
                <w:rFonts w:ascii="Helvetica Neue" w:eastAsia=".PingFang SC" w:hAnsi="Helvetica Neue" w:cs="Helvetica Neue"/>
                <w:color w:val="353535"/>
                <w:kern w:val="0"/>
              </w:rPr>
              <w:tab/>
            </w:r>
            <w:r>
              <w:rPr>
                <w:rFonts w:ascii="Helvetica Neue" w:eastAsia=".PingFang SC" w:hAnsi="Helvetica Neue" w:cs="Helvetica Neue"/>
                <w:color w:val="353535"/>
                <w:kern w:val="0"/>
              </w:rPr>
              <w:tab/>
            </w:r>
            <w:hyperlink r:id="rId36" w:history="1">
              <w:r>
                <w:rPr>
                  <w:rFonts w:ascii="Helvetica Neue" w:eastAsia=".PingFang SC" w:hAnsi="Helvetica Neue" w:cs="Helvetica Neue"/>
                  <w:color w:val="DCA10D"/>
                  <w:kern w:val="0"/>
                </w:rPr>
                <w:t>5.1 Introduction</w:t>
              </w:r>
            </w:hyperlink>
          </w:p>
          <w:p w14:paraId="44138A37" w14:textId="77777777" w:rsidR="00364359" w:rsidRDefault="00364359">
            <w:pPr>
              <w:widowControl/>
              <w:autoSpaceDE w:val="0"/>
              <w:autoSpaceDN w:val="0"/>
              <w:adjustRightInd w:val="0"/>
              <w:jc w:val="left"/>
              <w:rPr>
                <w:rFonts w:ascii="Helvetica Neue" w:eastAsia=".PingFang SC" w:hAnsi="Helvetica Neue" w:cs="Helvetica Neue"/>
                <w:color w:val="DCA10D"/>
                <w:kern w:val="0"/>
              </w:rPr>
            </w:pPr>
            <w:r>
              <w:rPr>
                <w:rFonts w:ascii="Helvetica Neue" w:eastAsia=".PingFang SC" w:hAnsi="Helvetica Neue" w:cs="Helvetica Neue"/>
                <w:color w:val="353535"/>
                <w:kern w:val="0"/>
              </w:rPr>
              <w:tab/>
            </w:r>
            <w:r>
              <w:rPr>
                <w:rFonts w:ascii="Helvetica Neue" w:eastAsia=".PingFang SC" w:hAnsi="Helvetica Neue" w:cs="Helvetica Neue"/>
                <w:color w:val="353535"/>
                <w:kern w:val="0"/>
              </w:rPr>
              <w:tab/>
            </w:r>
            <w:r>
              <w:rPr>
                <w:rFonts w:ascii="Helvetica Neue" w:eastAsia=".PingFang SC" w:hAnsi="Helvetica Neue" w:cs="Helvetica Neue"/>
                <w:color w:val="353535"/>
                <w:kern w:val="0"/>
              </w:rPr>
              <w:fldChar w:fldCharType="begin"/>
            </w:r>
            <w:r>
              <w:rPr>
                <w:rFonts w:ascii="Helvetica Neue" w:eastAsia=".PingFang SC" w:hAnsi="Helvetica Neue" w:cs="Helvetica Neue"/>
                <w:color w:val="353535"/>
                <w:kern w:val="0"/>
              </w:rPr>
              <w:instrText>HYPERLINK "http://tianlai.bao.ac.cn/wiki/index.php/Roach_Server_Machine_Setup#Install_Interaction_Tools"</w:instrText>
            </w:r>
            <w:r>
              <w:rPr>
                <w:rFonts w:ascii="Helvetica Neue" w:eastAsia=".PingFang SC" w:hAnsi="Helvetica Neue" w:cs="Helvetica Neue"/>
                <w:color w:val="353535"/>
                <w:kern w:val="0"/>
              </w:rPr>
            </w:r>
            <w:r>
              <w:rPr>
                <w:rFonts w:ascii="Helvetica Neue" w:eastAsia=".PingFang SC" w:hAnsi="Helvetica Neue" w:cs="Helvetica Neue"/>
                <w:color w:val="353535"/>
                <w:kern w:val="0"/>
              </w:rPr>
              <w:fldChar w:fldCharType="separate"/>
            </w:r>
            <w:r>
              <w:rPr>
                <w:rFonts w:ascii="Helvetica Neue" w:eastAsia=".PingFang SC" w:hAnsi="Helvetica Neue" w:cs="Helvetica Neue"/>
                <w:color w:val="DCA10D"/>
                <w:kern w:val="0"/>
              </w:rPr>
              <w:t>5.2 Install Interaction Tools</w:t>
            </w:r>
          </w:p>
          <w:p w14:paraId="3CAA29EF" w14:textId="77777777" w:rsidR="00364359" w:rsidRDefault="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fldChar w:fldCharType="end"/>
            </w:r>
            <w:r>
              <w:rPr>
                <w:rFonts w:ascii="Helvetica Neue" w:eastAsia=".PingFang SC" w:hAnsi="Helvetica Neue" w:cs="Helvetica Neue"/>
                <w:color w:val="353535"/>
                <w:kern w:val="0"/>
              </w:rPr>
              <w:tab/>
            </w:r>
            <w:r>
              <w:rPr>
                <w:rFonts w:ascii="Helvetica Neue" w:eastAsia=".PingFang SC" w:hAnsi="Helvetica Neue" w:cs="Helvetica Neue"/>
                <w:color w:val="353535"/>
                <w:kern w:val="0"/>
              </w:rPr>
              <w:tab/>
            </w:r>
            <w:hyperlink r:id="rId37" w:history="1">
              <w:r>
                <w:rPr>
                  <w:rFonts w:ascii="Helvetica Neue" w:eastAsia=".PingFang SC" w:hAnsi="Helvetica Neue" w:cs="Helvetica Neue"/>
                  <w:color w:val="DCA10D"/>
                  <w:kern w:val="0"/>
                </w:rPr>
                <w:t>5.2.1 Install Telnet</w:t>
              </w:r>
            </w:hyperlink>
          </w:p>
          <w:p w14:paraId="67179A60" w14:textId="77777777" w:rsidR="00364359" w:rsidRDefault="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ab/>
            </w:r>
            <w:r>
              <w:rPr>
                <w:rFonts w:ascii="Helvetica Neue" w:eastAsia=".PingFang SC" w:hAnsi="Helvetica Neue" w:cs="Helvetica Neue"/>
                <w:color w:val="353535"/>
                <w:kern w:val="0"/>
              </w:rPr>
              <w:tab/>
            </w:r>
            <w:hyperlink r:id="rId38" w:history="1">
              <w:r>
                <w:rPr>
                  <w:rFonts w:ascii="Helvetica Neue" w:eastAsia=".PingFang SC" w:hAnsi="Helvetica Neue" w:cs="Helvetica Neue"/>
                  <w:color w:val="DCA10D"/>
                  <w:kern w:val="0"/>
                </w:rPr>
                <w:t>5.2.2 Install iPython</w:t>
              </w:r>
            </w:hyperlink>
          </w:p>
          <w:p w14:paraId="0F8A4BF0" w14:textId="77777777" w:rsidR="00364359" w:rsidRDefault="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ab/>
            </w:r>
            <w:r>
              <w:rPr>
                <w:rFonts w:ascii="Helvetica Neue" w:eastAsia=".PingFang SC" w:hAnsi="Helvetica Neue" w:cs="Helvetica Neue"/>
                <w:color w:val="353535"/>
                <w:kern w:val="0"/>
              </w:rPr>
              <w:tab/>
            </w:r>
            <w:hyperlink r:id="rId39" w:history="1">
              <w:r>
                <w:rPr>
                  <w:rFonts w:ascii="Helvetica Neue" w:eastAsia=".PingFang SC" w:hAnsi="Helvetica Neue" w:cs="Helvetica Neue"/>
                  <w:color w:val="DCA10D"/>
                  <w:kern w:val="0"/>
                </w:rPr>
                <w:t>5.2.3 Install numpy h5py</w:t>
              </w:r>
            </w:hyperlink>
          </w:p>
          <w:p w14:paraId="479001B7" w14:textId="77777777" w:rsidR="00364359" w:rsidRDefault="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ab/>
            </w:r>
            <w:r>
              <w:rPr>
                <w:rFonts w:ascii="Helvetica Neue" w:eastAsia=".PingFang SC" w:hAnsi="Helvetica Neue" w:cs="Helvetica Neue"/>
                <w:color w:val="353535"/>
                <w:kern w:val="0"/>
              </w:rPr>
              <w:tab/>
            </w:r>
            <w:hyperlink r:id="rId40" w:history="1">
              <w:r>
                <w:rPr>
                  <w:rFonts w:ascii="Helvetica Neue" w:eastAsia=".PingFang SC" w:hAnsi="Helvetica Neue" w:cs="Helvetica Neue"/>
                  <w:color w:val="DCA10D"/>
                  <w:kern w:val="0"/>
                </w:rPr>
                <w:t>5.2.4 Install corr and related packages</w:t>
              </w:r>
            </w:hyperlink>
          </w:p>
          <w:p w14:paraId="7A9EA6EA" w14:textId="77777777" w:rsidR="00364359" w:rsidRDefault="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ab/>
            </w:r>
            <w:r>
              <w:rPr>
                <w:rFonts w:ascii="Helvetica Neue" w:eastAsia=".PingFang SC" w:hAnsi="Helvetica Neue" w:cs="Helvetica Neue"/>
                <w:color w:val="353535"/>
                <w:kern w:val="0"/>
              </w:rPr>
              <w:tab/>
            </w:r>
            <w:hyperlink r:id="rId41" w:history="1">
              <w:r>
                <w:rPr>
                  <w:rFonts w:ascii="Helvetica Neue" w:eastAsia=".PingFang SC" w:hAnsi="Helvetica Neue" w:cs="Helvetica Neue"/>
                  <w:color w:val="DCA10D"/>
                  <w:kern w:val="0"/>
                </w:rPr>
                <w:t>5.2.5 Test</w:t>
              </w:r>
            </w:hyperlink>
          </w:p>
          <w:p w14:paraId="33764C41" w14:textId="77777777" w:rsidR="00364359" w:rsidRDefault="00364359">
            <w:pPr>
              <w:widowControl/>
              <w:autoSpaceDE w:val="0"/>
              <w:autoSpaceDN w:val="0"/>
              <w:adjustRightInd w:val="0"/>
              <w:jc w:val="left"/>
              <w:rPr>
                <w:rFonts w:ascii="Helvetica Neue" w:eastAsia=".PingFang SC" w:hAnsi="Helvetica Neue" w:cs="Helvetica Neue"/>
                <w:color w:val="DCA10D"/>
                <w:kern w:val="0"/>
              </w:rPr>
            </w:pPr>
            <w:r>
              <w:rPr>
                <w:rFonts w:ascii="Helvetica Neue" w:eastAsia=".PingFang SC" w:hAnsi="Helvetica Neue" w:cs="Helvetica Neue"/>
                <w:color w:val="353535"/>
                <w:kern w:val="0"/>
              </w:rPr>
              <w:tab/>
            </w:r>
            <w:r>
              <w:rPr>
                <w:rFonts w:ascii="Helvetica Neue" w:eastAsia=".PingFang SC" w:hAnsi="Helvetica Neue" w:cs="Helvetica Neue"/>
                <w:color w:val="353535"/>
                <w:kern w:val="0"/>
              </w:rPr>
              <w:tab/>
            </w:r>
            <w:r>
              <w:rPr>
                <w:rFonts w:ascii="Helvetica Neue" w:eastAsia=".PingFang SC" w:hAnsi="Helvetica Neue" w:cs="Helvetica Neue"/>
                <w:color w:val="353535"/>
                <w:kern w:val="0"/>
              </w:rPr>
              <w:fldChar w:fldCharType="begin"/>
            </w:r>
            <w:r>
              <w:rPr>
                <w:rFonts w:ascii="Helvetica Neue" w:eastAsia=".PingFang SC" w:hAnsi="Helvetica Neue" w:cs="Helvetica Neue"/>
                <w:color w:val="353535"/>
                <w:kern w:val="0"/>
              </w:rPr>
              <w:instrText>HYPERLINK "http://tianlai.bao.ac.cn/wiki/index.php/Roach_Server_Machine_Setup#Interact_with_Roach_2"</w:instrText>
            </w:r>
            <w:r>
              <w:rPr>
                <w:rFonts w:ascii="Helvetica Neue" w:eastAsia=".PingFang SC" w:hAnsi="Helvetica Neue" w:cs="Helvetica Neue"/>
                <w:color w:val="353535"/>
                <w:kern w:val="0"/>
              </w:rPr>
            </w:r>
            <w:r>
              <w:rPr>
                <w:rFonts w:ascii="Helvetica Neue" w:eastAsia=".PingFang SC" w:hAnsi="Helvetica Neue" w:cs="Helvetica Neue"/>
                <w:color w:val="353535"/>
                <w:kern w:val="0"/>
              </w:rPr>
              <w:fldChar w:fldCharType="separate"/>
            </w:r>
            <w:r>
              <w:rPr>
                <w:rFonts w:ascii="Helvetica Neue" w:eastAsia=".PingFang SC" w:hAnsi="Helvetica Neue" w:cs="Helvetica Neue"/>
                <w:color w:val="DCA10D"/>
                <w:kern w:val="0"/>
              </w:rPr>
              <w:t>5.3 Interact with Roach</w:t>
            </w:r>
          </w:p>
          <w:p w14:paraId="5C582D28" w14:textId="77777777" w:rsidR="00364359" w:rsidRDefault="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fldChar w:fldCharType="end"/>
            </w:r>
            <w:r>
              <w:rPr>
                <w:rFonts w:ascii="Helvetica Neue" w:eastAsia=".PingFang SC" w:hAnsi="Helvetica Neue" w:cs="Helvetica Neue"/>
                <w:color w:val="353535"/>
                <w:kern w:val="0"/>
              </w:rPr>
              <w:tab/>
            </w:r>
            <w:r>
              <w:rPr>
                <w:rFonts w:ascii="Helvetica Neue" w:eastAsia=".PingFang SC" w:hAnsi="Helvetica Neue" w:cs="Helvetica Neue"/>
                <w:color w:val="353535"/>
                <w:kern w:val="0"/>
              </w:rPr>
              <w:tab/>
            </w:r>
            <w:hyperlink r:id="rId42" w:history="1">
              <w:r>
                <w:rPr>
                  <w:rFonts w:ascii="Helvetica Neue" w:eastAsia=".PingFang SC" w:hAnsi="Helvetica Neue" w:cs="Helvetica Neue"/>
                  <w:color w:val="DCA10D"/>
                  <w:kern w:val="0"/>
                </w:rPr>
                <w:t>5.3.1 Interact via Telnet</w:t>
              </w:r>
            </w:hyperlink>
          </w:p>
          <w:p w14:paraId="3DC945AD" w14:textId="77777777" w:rsidR="00364359" w:rsidRDefault="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ab/>
            </w:r>
            <w:r>
              <w:rPr>
                <w:rFonts w:ascii="Helvetica Neue" w:eastAsia=".PingFang SC" w:hAnsi="Helvetica Neue" w:cs="Helvetica Neue"/>
                <w:color w:val="353535"/>
                <w:kern w:val="0"/>
              </w:rPr>
              <w:tab/>
            </w:r>
            <w:hyperlink r:id="rId43" w:history="1">
              <w:r>
                <w:rPr>
                  <w:rFonts w:ascii="Helvetica Neue" w:eastAsia=".PingFang SC" w:hAnsi="Helvetica Neue" w:cs="Helvetica Neue"/>
                  <w:color w:val="DCA10D"/>
                  <w:kern w:val="0"/>
                </w:rPr>
                <w:t>5.3.2 Interact via Python</w:t>
              </w:r>
            </w:hyperlink>
          </w:p>
          <w:p w14:paraId="6D82D822" w14:textId="77777777" w:rsidR="00364359" w:rsidRDefault="00364359">
            <w:pPr>
              <w:widowControl/>
              <w:autoSpaceDE w:val="0"/>
              <w:autoSpaceDN w:val="0"/>
              <w:adjustRightInd w:val="0"/>
              <w:jc w:val="left"/>
              <w:rPr>
                <w:rFonts w:ascii="Helvetica Neue" w:eastAsia=".PingFang SC" w:hAnsi="Helvetica Neue" w:cs="Helvetica Neue"/>
                <w:color w:val="DCA10D"/>
                <w:kern w:val="0"/>
              </w:rPr>
            </w:pPr>
            <w:r>
              <w:rPr>
                <w:rFonts w:ascii="Helvetica Neue" w:eastAsia=".PingFang SC" w:hAnsi="Helvetica Neue" w:cs="Helvetica Neue"/>
                <w:color w:val="353535"/>
                <w:kern w:val="0"/>
              </w:rPr>
              <w:tab/>
            </w:r>
            <w:r>
              <w:rPr>
                <w:rFonts w:ascii="Helvetica Neue" w:eastAsia=".PingFang SC" w:hAnsi="Helvetica Neue" w:cs="Helvetica Neue"/>
                <w:color w:val="353535"/>
                <w:kern w:val="0"/>
              </w:rPr>
              <w:tab/>
            </w:r>
            <w:r>
              <w:rPr>
                <w:rFonts w:ascii="Helvetica Neue" w:eastAsia=".PingFang SC" w:hAnsi="Helvetica Neue" w:cs="Helvetica Neue"/>
                <w:color w:val="353535"/>
                <w:kern w:val="0"/>
              </w:rPr>
              <w:fldChar w:fldCharType="begin"/>
            </w:r>
            <w:r>
              <w:rPr>
                <w:rFonts w:ascii="Helvetica Neue" w:eastAsia=".PingFang SC" w:hAnsi="Helvetica Neue" w:cs="Helvetica Neue"/>
                <w:color w:val="353535"/>
                <w:kern w:val="0"/>
              </w:rPr>
              <w:instrText>HYPERLINK "http://tianlai.bao.ac.cn/wiki/index.php/Roach_Server_Machine_Setup#An_Example"</w:instrText>
            </w:r>
            <w:r>
              <w:rPr>
                <w:rFonts w:ascii="Helvetica Neue" w:eastAsia=".PingFang SC" w:hAnsi="Helvetica Neue" w:cs="Helvetica Neue"/>
                <w:color w:val="353535"/>
                <w:kern w:val="0"/>
              </w:rPr>
            </w:r>
            <w:r>
              <w:rPr>
                <w:rFonts w:ascii="Helvetica Neue" w:eastAsia=".PingFang SC" w:hAnsi="Helvetica Neue" w:cs="Helvetica Neue"/>
                <w:color w:val="353535"/>
                <w:kern w:val="0"/>
              </w:rPr>
              <w:fldChar w:fldCharType="separate"/>
            </w:r>
            <w:r>
              <w:rPr>
                <w:rFonts w:ascii="Helvetica Neue" w:eastAsia=".PingFang SC" w:hAnsi="Helvetica Neue" w:cs="Helvetica Neue"/>
                <w:color w:val="DCA10D"/>
                <w:kern w:val="0"/>
              </w:rPr>
              <w:t>6 An Example</w:t>
            </w:r>
          </w:p>
          <w:p w14:paraId="4FAA8BD5" w14:textId="77777777" w:rsidR="00364359" w:rsidRDefault="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fldChar w:fldCharType="end"/>
            </w:r>
            <w:r>
              <w:rPr>
                <w:rFonts w:ascii="Helvetica Neue" w:eastAsia=".PingFang SC" w:hAnsi="Helvetica Neue" w:cs="Helvetica Neue"/>
                <w:color w:val="353535"/>
                <w:kern w:val="0"/>
              </w:rPr>
              <w:tab/>
            </w:r>
            <w:r>
              <w:rPr>
                <w:rFonts w:ascii="Helvetica Neue" w:eastAsia=".PingFang SC" w:hAnsi="Helvetica Neue" w:cs="Helvetica Neue"/>
                <w:color w:val="353535"/>
                <w:kern w:val="0"/>
              </w:rPr>
              <w:tab/>
            </w:r>
            <w:hyperlink r:id="rId44" w:history="1">
              <w:r>
                <w:rPr>
                  <w:rFonts w:ascii="Helvetica Neue" w:eastAsia=".PingFang SC" w:hAnsi="Helvetica Neue" w:cs="Helvetica Neue"/>
                  <w:color w:val="DCA10D"/>
                  <w:kern w:val="0"/>
                </w:rPr>
                <w:t>6.1 Build a Simulink Model</w:t>
              </w:r>
            </w:hyperlink>
          </w:p>
          <w:p w14:paraId="5CC35167" w14:textId="77777777" w:rsidR="00364359" w:rsidRDefault="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ab/>
            </w:r>
            <w:r>
              <w:rPr>
                <w:rFonts w:ascii="Helvetica Neue" w:eastAsia=".PingFang SC" w:hAnsi="Helvetica Neue" w:cs="Helvetica Neue"/>
                <w:color w:val="353535"/>
                <w:kern w:val="0"/>
              </w:rPr>
              <w:tab/>
            </w:r>
            <w:hyperlink r:id="rId45" w:history="1">
              <w:r>
                <w:rPr>
                  <w:rFonts w:ascii="Helvetica Neue" w:eastAsia=".PingFang SC" w:hAnsi="Helvetica Neue" w:cs="Helvetica Neue"/>
                  <w:color w:val="DCA10D"/>
                  <w:kern w:val="0"/>
                </w:rPr>
                <w:t>6.2 Compilation with Casper_xps</w:t>
              </w:r>
            </w:hyperlink>
          </w:p>
          <w:p w14:paraId="4C16D341" w14:textId="77777777" w:rsidR="00364359" w:rsidRDefault="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ab/>
            </w:r>
            <w:r>
              <w:rPr>
                <w:rFonts w:ascii="Helvetica Neue" w:eastAsia=".PingFang SC" w:hAnsi="Helvetica Neue" w:cs="Helvetica Neue"/>
                <w:color w:val="353535"/>
                <w:kern w:val="0"/>
              </w:rPr>
              <w:tab/>
            </w:r>
            <w:hyperlink r:id="rId46" w:history="1">
              <w:r>
                <w:rPr>
                  <w:rFonts w:ascii="Helvetica Neue" w:eastAsia=".PingFang SC" w:hAnsi="Helvetica Neue" w:cs="Helvetica Neue"/>
                  <w:color w:val="DCA10D"/>
                  <w:kern w:val="0"/>
                </w:rPr>
                <w:t>6.3 Program the FPGA</w:t>
              </w:r>
            </w:hyperlink>
          </w:p>
          <w:p w14:paraId="22B3419A" w14:textId="77777777" w:rsidR="00364359" w:rsidRDefault="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ab/>
            </w:r>
            <w:r>
              <w:rPr>
                <w:rFonts w:ascii="Helvetica Neue" w:eastAsia=".PingFang SC" w:hAnsi="Helvetica Neue" w:cs="Helvetica Neue"/>
                <w:color w:val="353535"/>
                <w:kern w:val="0"/>
              </w:rPr>
              <w:tab/>
            </w:r>
            <w:hyperlink r:id="rId47" w:history="1">
              <w:r>
                <w:rPr>
                  <w:rFonts w:ascii="Helvetica Neue" w:eastAsia=".PingFang SC" w:hAnsi="Helvetica Neue" w:cs="Helvetica Neue"/>
                  <w:color w:val="DCA10D"/>
                  <w:kern w:val="0"/>
                </w:rPr>
                <w:t>6.4 Check Results</w:t>
              </w:r>
            </w:hyperlink>
          </w:p>
          <w:p w14:paraId="51E87461" w14:textId="77777777" w:rsidR="00364359" w:rsidRDefault="00364359">
            <w:pPr>
              <w:widowControl/>
              <w:autoSpaceDE w:val="0"/>
              <w:autoSpaceDN w:val="0"/>
              <w:adjustRightInd w:val="0"/>
              <w:jc w:val="left"/>
              <w:rPr>
                <w:rFonts w:ascii="Helvetica Neue" w:eastAsia=".PingFang SC" w:hAnsi="Helvetica Neue" w:cs="Helvetica Neue"/>
                <w:color w:val="DCA10D"/>
                <w:kern w:val="0"/>
              </w:rPr>
            </w:pPr>
            <w:r>
              <w:rPr>
                <w:rFonts w:ascii="Helvetica Neue" w:eastAsia=".PingFang SC" w:hAnsi="Helvetica Neue" w:cs="Helvetica Neue"/>
                <w:color w:val="353535"/>
                <w:kern w:val="0"/>
              </w:rPr>
              <w:tab/>
            </w:r>
            <w:r>
              <w:rPr>
                <w:rFonts w:ascii="Helvetica Neue" w:eastAsia=".PingFang SC" w:hAnsi="Helvetica Neue" w:cs="Helvetica Neue"/>
                <w:color w:val="353535"/>
                <w:kern w:val="0"/>
              </w:rPr>
              <w:tab/>
            </w:r>
            <w:r>
              <w:rPr>
                <w:rFonts w:ascii="Helvetica Neue" w:eastAsia=".PingFang SC" w:hAnsi="Helvetica Neue" w:cs="Helvetica Neue"/>
                <w:color w:val="353535"/>
                <w:kern w:val="0"/>
              </w:rPr>
              <w:fldChar w:fldCharType="begin"/>
            </w:r>
            <w:r>
              <w:rPr>
                <w:rFonts w:ascii="Helvetica Neue" w:eastAsia=".PingFang SC" w:hAnsi="Helvetica Neue" w:cs="Helvetica Neue"/>
                <w:color w:val="353535"/>
                <w:kern w:val="0"/>
              </w:rPr>
              <w:instrText>HYPERLINK "http://tianlai.bao.ac.cn/wiki/index.php/Roach_Server_Machine_Setup#Quick_Query"</w:instrText>
            </w:r>
            <w:r>
              <w:rPr>
                <w:rFonts w:ascii="Helvetica Neue" w:eastAsia=".PingFang SC" w:hAnsi="Helvetica Neue" w:cs="Helvetica Neue"/>
                <w:color w:val="353535"/>
                <w:kern w:val="0"/>
              </w:rPr>
            </w:r>
            <w:r>
              <w:rPr>
                <w:rFonts w:ascii="Helvetica Neue" w:eastAsia=".PingFang SC" w:hAnsi="Helvetica Neue" w:cs="Helvetica Neue"/>
                <w:color w:val="353535"/>
                <w:kern w:val="0"/>
              </w:rPr>
              <w:fldChar w:fldCharType="separate"/>
            </w:r>
            <w:r>
              <w:rPr>
                <w:rFonts w:ascii="Helvetica Neue" w:eastAsia=".PingFang SC" w:hAnsi="Helvetica Neue" w:cs="Helvetica Neue"/>
                <w:color w:val="DCA10D"/>
                <w:kern w:val="0"/>
              </w:rPr>
              <w:t>7 Quick Query</w:t>
            </w:r>
          </w:p>
          <w:p w14:paraId="5DC5995C" w14:textId="77777777" w:rsidR="00364359" w:rsidRDefault="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fldChar w:fldCharType="end"/>
            </w:r>
            <w:r>
              <w:rPr>
                <w:rFonts w:ascii="Helvetica Neue" w:eastAsia=".PingFang SC" w:hAnsi="Helvetica Neue" w:cs="Helvetica Neue"/>
                <w:color w:val="353535"/>
                <w:kern w:val="0"/>
              </w:rPr>
              <w:tab/>
            </w:r>
            <w:r>
              <w:rPr>
                <w:rFonts w:ascii="Helvetica Neue" w:eastAsia=".PingFang SC" w:hAnsi="Helvetica Neue" w:cs="Helvetica Neue"/>
                <w:color w:val="353535"/>
                <w:kern w:val="0"/>
              </w:rPr>
              <w:tab/>
            </w:r>
            <w:hyperlink r:id="rId48" w:history="1">
              <w:r>
                <w:rPr>
                  <w:rFonts w:ascii="Helvetica Neue" w:eastAsia=".PingFang SC" w:hAnsi="Helvetica Neue" w:cs="Helvetica Neue"/>
                  <w:color w:val="DCA10D"/>
                  <w:kern w:val="0"/>
                </w:rPr>
                <w:t>7.1 Quick Query for Setup</w:t>
              </w:r>
            </w:hyperlink>
          </w:p>
          <w:p w14:paraId="00993C63" w14:textId="77777777" w:rsidR="00364359" w:rsidRDefault="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ab/>
            </w:r>
            <w:r>
              <w:rPr>
                <w:rFonts w:ascii="Helvetica Neue" w:eastAsia=".PingFang SC" w:hAnsi="Helvetica Neue" w:cs="Helvetica Neue"/>
                <w:color w:val="353535"/>
                <w:kern w:val="0"/>
              </w:rPr>
              <w:tab/>
            </w:r>
            <w:hyperlink r:id="rId49" w:history="1">
              <w:r>
                <w:rPr>
                  <w:rFonts w:ascii="Helvetica Neue" w:eastAsia=".PingFang SC" w:hAnsi="Helvetica Neue" w:cs="Helvetica Neue"/>
                  <w:color w:val="DCA10D"/>
                  <w:kern w:val="0"/>
                </w:rPr>
                <w:t>7.2 Quick Query for Download</w:t>
              </w:r>
            </w:hyperlink>
          </w:p>
          <w:p w14:paraId="11AE4CE7" w14:textId="77777777" w:rsidR="00364359" w:rsidRDefault="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ab/>
            </w:r>
            <w:r>
              <w:rPr>
                <w:rFonts w:ascii="Helvetica Neue" w:eastAsia=".PingFang SC" w:hAnsi="Helvetica Neue" w:cs="Helvetica Neue"/>
                <w:color w:val="353535"/>
                <w:kern w:val="0"/>
              </w:rPr>
              <w:tab/>
            </w:r>
            <w:hyperlink r:id="rId50" w:history="1">
              <w:r>
                <w:rPr>
                  <w:rFonts w:ascii="Helvetica Neue" w:eastAsia=".PingFang SC" w:hAnsi="Helvetica Neue" w:cs="Helvetica Neue"/>
                  <w:color w:val="DCA10D"/>
                  <w:kern w:val="0"/>
                </w:rPr>
                <w:t>7.3 Quick Query for Errors and Solutions</w:t>
              </w:r>
            </w:hyperlink>
          </w:p>
          <w:p w14:paraId="66C8F077" w14:textId="77777777" w:rsidR="00364359" w:rsidRDefault="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ab/>
            </w:r>
            <w:r>
              <w:rPr>
                <w:rFonts w:ascii="Helvetica Neue" w:eastAsia=".PingFang SC" w:hAnsi="Helvetica Neue" w:cs="Helvetica Neue"/>
                <w:color w:val="353535"/>
                <w:kern w:val="0"/>
              </w:rPr>
              <w:tab/>
            </w:r>
            <w:hyperlink r:id="rId51" w:history="1">
              <w:r>
                <w:rPr>
                  <w:rFonts w:ascii="Helvetica Neue" w:eastAsia=".PingFang SC" w:hAnsi="Helvetica Neue" w:cs="Helvetica Neue"/>
                  <w:color w:val="DCA10D"/>
                  <w:kern w:val="0"/>
                </w:rPr>
                <w:t>8 Comments</w:t>
              </w:r>
            </w:hyperlink>
          </w:p>
          <w:p w14:paraId="45BDF390" w14:textId="77777777" w:rsidR="00364359" w:rsidRDefault="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ab/>
            </w:r>
            <w:r>
              <w:rPr>
                <w:rFonts w:ascii="Helvetica Neue" w:eastAsia=".PingFang SC" w:hAnsi="Helvetica Neue" w:cs="Helvetica Neue"/>
                <w:color w:val="353535"/>
                <w:kern w:val="0"/>
              </w:rPr>
              <w:tab/>
            </w:r>
            <w:hyperlink r:id="rId52" w:history="1">
              <w:r>
                <w:rPr>
                  <w:rFonts w:ascii="Helvetica Neue" w:eastAsia=".PingFang SC" w:hAnsi="Helvetica Neue" w:cs="Helvetica Neue"/>
                  <w:color w:val="DCA10D"/>
                  <w:kern w:val="0"/>
                </w:rPr>
                <w:t>9 Reference</w:t>
              </w:r>
            </w:hyperlink>
          </w:p>
        </w:tc>
      </w:tr>
    </w:tbl>
    <w:p w14:paraId="5E428D09"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p>
    <w:p w14:paraId="3A298B5B" w14:textId="77777777" w:rsidR="00364359" w:rsidRDefault="00364359" w:rsidP="00364359">
      <w:pPr>
        <w:widowControl/>
        <w:autoSpaceDE w:val="0"/>
        <w:autoSpaceDN w:val="0"/>
        <w:adjustRightInd w:val="0"/>
        <w:spacing w:after="40"/>
        <w:jc w:val="left"/>
        <w:rPr>
          <w:rFonts w:ascii="Helvetica Neue" w:eastAsia=".PingFang SC" w:hAnsi="Helvetica Neue" w:cs="Helvetica Neue"/>
          <w:b/>
          <w:bCs/>
          <w:color w:val="353535"/>
          <w:kern w:val="0"/>
          <w:sz w:val="28"/>
          <w:szCs w:val="28"/>
        </w:rPr>
      </w:pPr>
      <w:r>
        <w:rPr>
          <w:rFonts w:ascii="Helvetica Neue" w:eastAsia=".PingFang SC" w:hAnsi="Helvetica Neue" w:cs="Helvetica Neue"/>
          <w:b/>
          <w:bCs/>
          <w:color w:val="353535"/>
          <w:kern w:val="0"/>
          <w:sz w:val="28"/>
          <w:szCs w:val="28"/>
        </w:rPr>
        <w:t>Introduction</w:t>
      </w:r>
    </w:p>
    <w:p w14:paraId="66D3E9EA" w14:textId="77777777" w:rsidR="00364359" w:rsidRDefault="00364359" w:rsidP="00364359">
      <w:pPr>
        <w:widowControl/>
        <w:autoSpaceDE w:val="0"/>
        <w:autoSpaceDN w:val="0"/>
        <w:adjustRightInd w:val="0"/>
        <w:spacing w:after="40"/>
        <w:jc w:val="left"/>
        <w:rPr>
          <w:rFonts w:ascii="Helvetica Neue" w:eastAsia=".PingFang SC" w:hAnsi="Helvetica Neue" w:cs="Helvetica Neue"/>
          <w:b/>
          <w:bCs/>
          <w:color w:val="353535"/>
          <w:kern w:val="0"/>
          <w:sz w:val="28"/>
          <w:szCs w:val="28"/>
        </w:rPr>
      </w:pPr>
    </w:p>
    <w:p w14:paraId="6AC19743" w14:textId="77777777" w:rsidR="00364359" w:rsidRDefault="00364359" w:rsidP="00364359">
      <w:pPr>
        <w:widowControl/>
        <w:autoSpaceDE w:val="0"/>
        <w:autoSpaceDN w:val="0"/>
        <w:adjustRightInd w:val="0"/>
        <w:spacing w:after="40"/>
        <w:jc w:val="left"/>
        <w:rPr>
          <w:rFonts w:ascii="Helvetica Neue" w:eastAsia=".PingFang SC" w:hAnsi="Helvetica Neue" w:cs="Helvetica Neue"/>
          <w:b/>
          <w:bCs/>
          <w:color w:val="353535"/>
          <w:kern w:val="0"/>
          <w:sz w:val="28"/>
          <w:szCs w:val="28"/>
        </w:rPr>
      </w:pPr>
      <w:r>
        <w:rPr>
          <w:rFonts w:ascii="Helvetica Neue" w:eastAsia=".PingFang SC" w:hAnsi="Helvetica Neue" w:cs="Helvetica Neue"/>
          <w:b/>
          <w:bCs/>
          <w:color w:val="353535"/>
          <w:kern w:val="0"/>
          <w:sz w:val="28"/>
          <w:szCs w:val="28"/>
        </w:rPr>
        <w:t>What's Roach</w:t>
      </w:r>
    </w:p>
    <w:p w14:paraId="1FD4DCB4"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ROACH </w:t>
      </w:r>
      <w:r>
        <w:rPr>
          <w:rFonts w:ascii=".PingFang SC" w:eastAsia=".PingFang SC" w:hAnsi="Helvetica Neue" w:cs=".PingFang SC"/>
          <w:color w:val="353535"/>
          <w:kern w:val="0"/>
        </w:rPr>
        <w:t>(</w:t>
      </w:r>
      <w:r>
        <w:rPr>
          <w:rFonts w:ascii="Helvetica Neue" w:eastAsia=".PingFang SC" w:hAnsi="Helvetica Neue" w:cs="Helvetica Neue"/>
          <w:color w:val="353535"/>
          <w:kern w:val="0"/>
        </w:rPr>
        <w:t>Reconfigurable Open Architecture Computing Hardware</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is a standalone FPGA processing board. </w:t>
      </w:r>
      <w:hyperlink r:id="rId53" w:history="1">
        <w:r>
          <w:rPr>
            <w:rFonts w:ascii=".PingFang SC" w:eastAsia=".PingFang SC" w:hAnsi="Helvetica Neue" w:cs=".PingFang SC"/>
            <w:color w:val="DCA10D"/>
            <w:kern w:val="0"/>
          </w:rPr>
          <w:t>[</w:t>
        </w:r>
        <w:r>
          <w:rPr>
            <w:rFonts w:ascii="Helvetica Neue" w:eastAsia=".PingFang SC" w:hAnsi="Helvetica Neue" w:cs="Helvetica Neue"/>
            <w:color w:val="DCA10D"/>
            <w:kern w:val="0"/>
          </w:rPr>
          <w:t>1</w:t>
        </w:r>
        <w:r>
          <w:rPr>
            <w:rFonts w:ascii=".PingFang SC" w:eastAsia=".PingFang SC" w:hAnsi="Helvetica Neue" w:cs=".PingFang SC"/>
            <w:color w:val="DCA10D"/>
            <w:kern w:val="0"/>
          </w:rPr>
          <w:t>]</w:t>
        </w:r>
      </w:hyperlink>
      <w:r>
        <w:rPr>
          <w:rFonts w:ascii="Helvetica Neue" w:eastAsia=".PingFang SC" w:hAnsi="Helvetica Neue" w:cs="Helvetica Neue"/>
          <w:color w:val="353535"/>
          <w:kern w:val="0"/>
        </w:rPr>
        <w:t xml:space="preserve"> The FPGA is mainly based on </w:t>
      </w:r>
      <w:proofErr w:type="spellStart"/>
      <w:r>
        <w:rPr>
          <w:rFonts w:ascii="Helvetica Neue" w:eastAsia=".PingFang SC" w:hAnsi="Helvetica Neue" w:cs="Helvetica Neue"/>
          <w:color w:val="353535"/>
          <w:kern w:val="0"/>
        </w:rPr>
        <w:t>Virtex</w:t>
      </w:r>
      <w:proofErr w:type="spellEnd"/>
      <w:r>
        <w:rPr>
          <w:rFonts w:ascii="Helvetica Neue" w:eastAsia=".PingFang SC" w:hAnsi="Helvetica Neue" w:cs="Helvetica Neue"/>
          <w:color w:val="353535"/>
          <w:kern w:val="0"/>
        </w:rPr>
        <w:t xml:space="preserve"> series produced by Xilinx Corporation.</w:t>
      </w:r>
    </w:p>
    <w:p w14:paraId="4423A66E"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Supplement - BORPH</w:t>
      </w:r>
    </w:p>
    <w:p w14:paraId="26B496EA"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Supplement - Official Logo</w:t>
      </w:r>
    </w:p>
    <w:p w14:paraId="790E5763" w14:textId="77777777" w:rsidR="00364359" w:rsidRDefault="00364359" w:rsidP="00364359">
      <w:pPr>
        <w:widowControl/>
        <w:autoSpaceDE w:val="0"/>
        <w:autoSpaceDN w:val="0"/>
        <w:adjustRightInd w:val="0"/>
        <w:spacing w:after="40"/>
        <w:jc w:val="left"/>
        <w:rPr>
          <w:rFonts w:ascii="Helvetica Neue" w:eastAsia=".PingFang SC" w:hAnsi="Helvetica Neue" w:cs="Helvetica Neue"/>
          <w:b/>
          <w:bCs/>
          <w:color w:val="353535"/>
          <w:kern w:val="0"/>
          <w:sz w:val="28"/>
          <w:szCs w:val="28"/>
        </w:rPr>
      </w:pPr>
    </w:p>
    <w:p w14:paraId="363B5CA3" w14:textId="77777777" w:rsidR="00364359" w:rsidRDefault="00364359" w:rsidP="00364359">
      <w:pPr>
        <w:widowControl/>
        <w:autoSpaceDE w:val="0"/>
        <w:autoSpaceDN w:val="0"/>
        <w:adjustRightInd w:val="0"/>
        <w:spacing w:after="40"/>
        <w:jc w:val="left"/>
        <w:rPr>
          <w:rFonts w:ascii="Helvetica Neue" w:eastAsia=".PingFang SC" w:hAnsi="Helvetica Neue" w:cs="Helvetica Neue"/>
          <w:b/>
          <w:bCs/>
          <w:color w:val="353535"/>
          <w:kern w:val="0"/>
          <w:sz w:val="28"/>
          <w:szCs w:val="28"/>
        </w:rPr>
      </w:pPr>
      <w:r>
        <w:rPr>
          <w:rFonts w:ascii="Helvetica Neue" w:eastAsia=".PingFang SC" w:hAnsi="Helvetica Neue" w:cs="Helvetica Neue"/>
          <w:b/>
          <w:bCs/>
          <w:color w:val="353535"/>
          <w:kern w:val="0"/>
          <w:sz w:val="28"/>
          <w:szCs w:val="28"/>
        </w:rPr>
        <w:t xml:space="preserve">Roach in </w:t>
      </w:r>
      <w:proofErr w:type="spellStart"/>
      <w:r>
        <w:rPr>
          <w:rFonts w:ascii="Helvetica Neue" w:eastAsia=".PingFang SC" w:hAnsi="Helvetica Neue" w:cs="Helvetica Neue"/>
          <w:b/>
          <w:bCs/>
          <w:color w:val="353535"/>
          <w:kern w:val="0"/>
          <w:sz w:val="28"/>
          <w:szCs w:val="28"/>
        </w:rPr>
        <w:t>Tianlai</w:t>
      </w:r>
      <w:proofErr w:type="spellEnd"/>
      <w:r>
        <w:rPr>
          <w:rFonts w:ascii="Helvetica Neue" w:eastAsia=".PingFang SC" w:hAnsi="Helvetica Neue" w:cs="Helvetica Neue"/>
          <w:b/>
          <w:bCs/>
          <w:color w:val="353535"/>
          <w:kern w:val="0"/>
          <w:sz w:val="28"/>
          <w:szCs w:val="28"/>
        </w:rPr>
        <w:t xml:space="preserve"> Project</w:t>
      </w:r>
    </w:p>
    <w:p w14:paraId="1E5DB3CE" w14:textId="77777777" w:rsidR="00364359" w:rsidRDefault="00364359" w:rsidP="00364359">
      <w:pPr>
        <w:widowControl/>
        <w:autoSpaceDE w:val="0"/>
        <w:autoSpaceDN w:val="0"/>
        <w:adjustRightInd w:val="0"/>
        <w:spacing w:after="40"/>
        <w:jc w:val="left"/>
        <w:rPr>
          <w:rFonts w:ascii="Helvetica Neue" w:eastAsia=".PingFang SC" w:hAnsi="Helvetica Neue" w:cs="Helvetica Neue"/>
          <w:b/>
          <w:bCs/>
          <w:color w:val="353535"/>
          <w:kern w:val="0"/>
          <w:sz w:val="28"/>
          <w:szCs w:val="28"/>
        </w:rPr>
      </w:pPr>
    </w:p>
    <w:p w14:paraId="0BC7B078" w14:textId="77777777" w:rsidR="00364359" w:rsidRDefault="00364359" w:rsidP="00364359">
      <w:pPr>
        <w:widowControl/>
        <w:autoSpaceDE w:val="0"/>
        <w:autoSpaceDN w:val="0"/>
        <w:adjustRightInd w:val="0"/>
        <w:spacing w:after="40"/>
        <w:jc w:val="left"/>
        <w:rPr>
          <w:rFonts w:ascii="Helvetica Neue" w:eastAsia=".PingFang SC" w:hAnsi="Helvetica Neue" w:cs="Helvetica Neue"/>
          <w:b/>
          <w:bCs/>
          <w:color w:val="353535"/>
          <w:kern w:val="0"/>
          <w:sz w:val="28"/>
          <w:szCs w:val="28"/>
        </w:rPr>
      </w:pPr>
      <w:r>
        <w:rPr>
          <w:rFonts w:ascii="Helvetica Neue" w:eastAsia=".PingFang SC" w:hAnsi="Helvetica Neue" w:cs="Helvetica Neue"/>
          <w:b/>
          <w:bCs/>
          <w:color w:val="353535"/>
          <w:kern w:val="0"/>
          <w:sz w:val="28"/>
          <w:szCs w:val="28"/>
        </w:rPr>
        <w:t>Its Job</w:t>
      </w:r>
    </w:p>
    <w:p w14:paraId="06C99BC7"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Now</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we have several ROACH-2 revison2 boards</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and their FPGAs' version is Virtex-6. They will be used to do AD conversion</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FFT</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quantization and </w:t>
      </w:r>
      <w:proofErr w:type="spellStart"/>
      <w:r>
        <w:rPr>
          <w:rFonts w:ascii="Helvetica Neue" w:eastAsia=".PingFang SC" w:hAnsi="Helvetica Neue" w:cs="Helvetica Neue"/>
          <w:color w:val="353535"/>
          <w:kern w:val="0"/>
        </w:rPr>
        <w:t>packetization</w:t>
      </w:r>
      <w:proofErr w:type="spellEnd"/>
      <w:r>
        <w:rPr>
          <w:rFonts w:ascii="Helvetica Neue" w:eastAsia=".PingFang SC" w:hAnsi="Helvetica Neue" w:cs="Helvetica Neue"/>
          <w:color w:val="353535"/>
          <w:kern w:val="0"/>
        </w:rPr>
        <w:t>.</w:t>
      </w:r>
    </w:p>
    <w:p w14:paraId="7F69CCE6" w14:textId="77777777" w:rsidR="00364359" w:rsidRDefault="00364359" w:rsidP="00364359">
      <w:pPr>
        <w:widowControl/>
        <w:autoSpaceDE w:val="0"/>
        <w:autoSpaceDN w:val="0"/>
        <w:adjustRightInd w:val="0"/>
        <w:spacing w:after="40"/>
        <w:jc w:val="left"/>
        <w:rPr>
          <w:rFonts w:ascii="Helvetica Neue" w:eastAsia=".PingFang SC" w:hAnsi="Helvetica Neue" w:cs="Helvetica Neue"/>
          <w:b/>
          <w:bCs/>
          <w:color w:val="353535"/>
          <w:kern w:val="0"/>
          <w:sz w:val="28"/>
          <w:szCs w:val="28"/>
        </w:rPr>
      </w:pPr>
    </w:p>
    <w:p w14:paraId="18E688D2" w14:textId="77777777" w:rsidR="00364359" w:rsidRDefault="00364359" w:rsidP="00364359">
      <w:pPr>
        <w:widowControl/>
        <w:autoSpaceDE w:val="0"/>
        <w:autoSpaceDN w:val="0"/>
        <w:adjustRightInd w:val="0"/>
        <w:spacing w:after="40"/>
        <w:jc w:val="left"/>
        <w:rPr>
          <w:rFonts w:ascii="Helvetica Neue" w:eastAsia=".PingFang SC" w:hAnsi="Helvetica Neue" w:cs="Helvetica Neue"/>
          <w:b/>
          <w:bCs/>
          <w:color w:val="353535"/>
          <w:kern w:val="0"/>
          <w:sz w:val="28"/>
          <w:szCs w:val="28"/>
        </w:rPr>
      </w:pPr>
      <w:r>
        <w:rPr>
          <w:rFonts w:ascii="Helvetica Neue" w:eastAsia=".PingFang SC" w:hAnsi="Helvetica Neue" w:cs="Helvetica Neue"/>
          <w:b/>
          <w:bCs/>
          <w:color w:val="353535"/>
          <w:kern w:val="0"/>
          <w:sz w:val="28"/>
          <w:szCs w:val="28"/>
        </w:rPr>
        <w:t>Hardware Configuration</w:t>
      </w:r>
    </w:p>
    <w:p w14:paraId="5F1B9E1A"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hyperlink r:id="rId54" w:history="1">
        <w:r>
          <w:rPr>
            <w:rFonts w:ascii=".PingFang SC" w:eastAsia=".PingFang SC" w:hAnsi="Helvetica Neue" w:cs=".PingFang SC"/>
            <w:color w:val="DCA10D"/>
            <w:kern w:val="0"/>
          </w:rPr>
          <w:t>[</w:t>
        </w:r>
        <w:r>
          <w:rPr>
            <w:rFonts w:ascii="Helvetica Neue" w:eastAsia=".PingFang SC" w:hAnsi="Helvetica Neue" w:cs="Helvetica Neue"/>
            <w:color w:val="DCA10D"/>
            <w:kern w:val="0"/>
          </w:rPr>
          <w:t>2</w:t>
        </w:r>
        <w:r>
          <w:rPr>
            <w:rFonts w:ascii=".PingFang SC" w:eastAsia=".PingFang SC" w:hAnsi="Helvetica Neue" w:cs=".PingFang SC"/>
            <w:color w:val="DCA10D"/>
            <w:kern w:val="0"/>
          </w:rPr>
          <w:t>]</w:t>
        </w:r>
      </w:hyperlink>
    </w:p>
    <w:p w14:paraId="418D4607" w14:textId="77777777" w:rsidR="00364359" w:rsidRDefault="00364359" w:rsidP="00364359">
      <w:pPr>
        <w:widowControl/>
        <w:numPr>
          <w:ilvl w:val="0"/>
          <w:numId w:val="1"/>
        </w:numPr>
        <w:autoSpaceDE w:val="0"/>
        <w:autoSpaceDN w:val="0"/>
        <w:adjustRightInd w:val="0"/>
        <w:ind w:left="0" w:firstLine="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Virtex-6 SX475T FPGA </w:t>
      </w:r>
      <w:r>
        <w:rPr>
          <w:rFonts w:ascii=".PingFang SC" w:eastAsia=".PingFang SC" w:hAnsi="Helvetica Neue" w:cs=".PingFang SC"/>
          <w:color w:val="353535"/>
          <w:kern w:val="0"/>
        </w:rPr>
        <w:t>(</w:t>
      </w:r>
      <w:r>
        <w:rPr>
          <w:rFonts w:ascii="Helvetica Neue" w:eastAsia=".PingFang SC" w:hAnsi="Helvetica Neue" w:cs="Helvetica Neue"/>
          <w:color w:val="353535"/>
          <w:kern w:val="0"/>
        </w:rPr>
        <w:t>XC6VSX475T-1FFG1759C</w:t>
      </w:r>
      <w:r>
        <w:rPr>
          <w:rFonts w:ascii=".PingFang SC" w:eastAsia=".PingFang SC" w:hAnsi="Helvetica Neue" w:cs=".PingFang SC"/>
          <w:color w:val="353535"/>
          <w:kern w:val="0"/>
        </w:rPr>
        <w:t>)</w:t>
      </w:r>
    </w:p>
    <w:p w14:paraId="63C45AAD" w14:textId="77777777" w:rsidR="00364359" w:rsidRDefault="00364359" w:rsidP="00364359">
      <w:pPr>
        <w:widowControl/>
        <w:numPr>
          <w:ilvl w:val="0"/>
          <w:numId w:val="1"/>
        </w:numPr>
        <w:autoSpaceDE w:val="0"/>
        <w:autoSpaceDN w:val="0"/>
        <w:adjustRightInd w:val="0"/>
        <w:ind w:left="0" w:firstLine="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PowerPC 440EPx stand-alone processor to provide control functions</w:t>
      </w:r>
    </w:p>
    <w:p w14:paraId="7ED77A68" w14:textId="77777777" w:rsidR="00364359" w:rsidRDefault="00364359" w:rsidP="00364359">
      <w:pPr>
        <w:widowControl/>
        <w:numPr>
          <w:ilvl w:val="0"/>
          <w:numId w:val="1"/>
        </w:numPr>
        <w:autoSpaceDE w:val="0"/>
        <w:autoSpaceDN w:val="0"/>
        <w:adjustRightInd w:val="0"/>
        <w:ind w:left="0" w:firstLine="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2 x Multi-gigabit transceiver break out card slots</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supporting up to 8x10Ge links which may be CX4 or SFP+</w:t>
      </w:r>
    </w:p>
    <w:p w14:paraId="2B7FE6A3" w14:textId="77777777" w:rsidR="00364359" w:rsidRDefault="00364359" w:rsidP="00364359">
      <w:pPr>
        <w:widowControl/>
        <w:numPr>
          <w:ilvl w:val="0"/>
          <w:numId w:val="1"/>
        </w:numPr>
        <w:autoSpaceDE w:val="0"/>
        <w:autoSpaceDN w:val="0"/>
        <w:adjustRightInd w:val="0"/>
        <w:ind w:left="0" w:firstLine="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4 x 36 * 2M QDR II+ SRAMs connected to the FPGA</w:t>
      </w:r>
    </w:p>
    <w:p w14:paraId="64BFC29F" w14:textId="77777777" w:rsidR="00364359" w:rsidRDefault="00364359" w:rsidP="00364359">
      <w:pPr>
        <w:widowControl/>
        <w:numPr>
          <w:ilvl w:val="0"/>
          <w:numId w:val="1"/>
        </w:numPr>
        <w:autoSpaceDE w:val="0"/>
        <w:autoSpaceDN w:val="0"/>
        <w:adjustRightInd w:val="0"/>
        <w:ind w:left="0" w:firstLine="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A single 72-bit DDR3 RDIMM slot connected to the FPGA</w:t>
      </w:r>
    </w:p>
    <w:p w14:paraId="2B9A2B93" w14:textId="77777777" w:rsidR="00364359" w:rsidRDefault="00364359" w:rsidP="00364359">
      <w:pPr>
        <w:widowControl/>
        <w:numPr>
          <w:ilvl w:val="0"/>
          <w:numId w:val="1"/>
        </w:numPr>
        <w:autoSpaceDE w:val="0"/>
        <w:autoSpaceDN w:val="0"/>
        <w:adjustRightInd w:val="0"/>
        <w:ind w:left="0" w:firstLine="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2 x ZDOKs</w:t>
      </w:r>
    </w:p>
    <w:p w14:paraId="548669C3" w14:textId="77777777" w:rsidR="00364359" w:rsidRDefault="00364359" w:rsidP="00364359">
      <w:pPr>
        <w:widowControl/>
        <w:numPr>
          <w:ilvl w:val="0"/>
          <w:numId w:val="1"/>
        </w:numPr>
        <w:autoSpaceDE w:val="0"/>
        <w:autoSpaceDN w:val="0"/>
        <w:adjustRightInd w:val="0"/>
        <w:ind w:left="0" w:firstLine="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An FTDI FT4232H USB to JTAG</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serial and IIC</w:t>
      </w:r>
    </w:p>
    <w:p w14:paraId="439442FE" w14:textId="77777777" w:rsidR="00364359" w:rsidRDefault="00364359" w:rsidP="00364359">
      <w:pPr>
        <w:widowControl/>
        <w:autoSpaceDE w:val="0"/>
        <w:autoSpaceDN w:val="0"/>
        <w:adjustRightInd w:val="0"/>
        <w:spacing w:after="40"/>
        <w:jc w:val="left"/>
        <w:rPr>
          <w:rFonts w:ascii="Helvetica Neue" w:eastAsia=".PingFang SC" w:hAnsi="Helvetica Neue" w:cs="Helvetica Neue"/>
          <w:b/>
          <w:bCs/>
          <w:color w:val="353535"/>
          <w:kern w:val="0"/>
          <w:sz w:val="28"/>
          <w:szCs w:val="28"/>
        </w:rPr>
      </w:pPr>
    </w:p>
    <w:p w14:paraId="29DAEC5B" w14:textId="77777777" w:rsidR="00364359" w:rsidRDefault="00364359" w:rsidP="00364359">
      <w:pPr>
        <w:widowControl/>
        <w:autoSpaceDE w:val="0"/>
        <w:autoSpaceDN w:val="0"/>
        <w:adjustRightInd w:val="0"/>
        <w:spacing w:after="40"/>
        <w:jc w:val="left"/>
        <w:rPr>
          <w:rFonts w:ascii="Helvetica Neue" w:eastAsia=".PingFang SC" w:hAnsi="Helvetica Neue" w:cs="Helvetica Neue"/>
          <w:b/>
          <w:bCs/>
          <w:color w:val="353535"/>
          <w:kern w:val="0"/>
          <w:sz w:val="28"/>
          <w:szCs w:val="28"/>
        </w:rPr>
      </w:pPr>
      <w:r>
        <w:rPr>
          <w:rFonts w:ascii="Helvetica Neue" w:eastAsia=".PingFang SC" w:hAnsi="Helvetica Neue" w:cs="Helvetica Neue"/>
          <w:b/>
          <w:bCs/>
          <w:color w:val="353535"/>
          <w:kern w:val="0"/>
          <w:sz w:val="28"/>
          <w:szCs w:val="28"/>
        </w:rPr>
        <w:t>What's Roach Server</w:t>
      </w:r>
    </w:p>
    <w:p w14:paraId="4EAA2FFB"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Roach has several methods to boot the Linux system. SOLO boot enables Roach to boot a Linux system stored in flash on Roach board. USB boot or MMC boot enables Roach to boot from a USB/MMC inserted on Roach board. NET boot enables Roach to boot off the network using BOOTP</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and that is what a Roach server does. With such a Roach server</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it will be very convenient to control the Roach boards</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especially when one has more than Roach boards.</w:t>
      </w:r>
    </w:p>
    <w:p w14:paraId="71FF909D"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p>
    <w:p w14:paraId="745BCE78" w14:textId="77777777" w:rsidR="00364359" w:rsidRDefault="00364359" w:rsidP="00364359">
      <w:pPr>
        <w:widowControl/>
        <w:autoSpaceDE w:val="0"/>
        <w:autoSpaceDN w:val="0"/>
        <w:adjustRightInd w:val="0"/>
        <w:spacing w:after="40"/>
        <w:jc w:val="left"/>
        <w:rPr>
          <w:rFonts w:ascii="Helvetica Neue" w:eastAsia=".PingFang SC" w:hAnsi="Helvetica Neue" w:cs="Helvetica Neue"/>
          <w:b/>
          <w:bCs/>
          <w:color w:val="353535"/>
          <w:kern w:val="0"/>
          <w:sz w:val="28"/>
          <w:szCs w:val="28"/>
        </w:rPr>
      </w:pPr>
      <w:r>
        <w:rPr>
          <w:rFonts w:ascii="Helvetica Neue" w:eastAsia=".PingFang SC" w:hAnsi="Helvetica Neue" w:cs="Helvetica Neue"/>
          <w:b/>
          <w:bCs/>
          <w:color w:val="353535"/>
          <w:kern w:val="0"/>
          <w:sz w:val="28"/>
          <w:szCs w:val="28"/>
        </w:rPr>
        <w:t>Setup a Roach Server</w:t>
      </w:r>
    </w:p>
    <w:p w14:paraId="010CC01E" w14:textId="77777777" w:rsidR="00364359" w:rsidRDefault="00364359" w:rsidP="00364359">
      <w:pPr>
        <w:widowControl/>
        <w:autoSpaceDE w:val="0"/>
        <w:autoSpaceDN w:val="0"/>
        <w:adjustRightInd w:val="0"/>
        <w:spacing w:after="40"/>
        <w:jc w:val="left"/>
        <w:rPr>
          <w:rFonts w:ascii="Helvetica Neue" w:eastAsia=".PingFang SC" w:hAnsi="Helvetica Neue" w:cs="Helvetica Neue"/>
          <w:b/>
          <w:bCs/>
          <w:color w:val="353535"/>
          <w:kern w:val="0"/>
          <w:sz w:val="28"/>
          <w:szCs w:val="28"/>
        </w:rPr>
      </w:pPr>
    </w:p>
    <w:p w14:paraId="6132EF60" w14:textId="77777777" w:rsidR="00364359" w:rsidRDefault="00364359" w:rsidP="00364359">
      <w:pPr>
        <w:widowControl/>
        <w:autoSpaceDE w:val="0"/>
        <w:autoSpaceDN w:val="0"/>
        <w:adjustRightInd w:val="0"/>
        <w:spacing w:after="40"/>
        <w:jc w:val="left"/>
        <w:rPr>
          <w:rFonts w:ascii="Helvetica Neue" w:eastAsia=".PingFang SC" w:hAnsi="Helvetica Neue" w:cs="Helvetica Neue"/>
          <w:b/>
          <w:bCs/>
          <w:color w:val="353535"/>
          <w:kern w:val="0"/>
          <w:sz w:val="28"/>
          <w:szCs w:val="28"/>
        </w:rPr>
      </w:pPr>
      <w:r>
        <w:rPr>
          <w:rFonts w:ascii="Helvetica Neue" w:eastAsia=".PingFang SC" w:hAnsi="Helvetica Neue" w:cs="Helvetica Neue"/>
          <w:b/>
          <w:bCs/>
          <w:color w:val="353535"/>
          <w:kern w:val="0"/>
          <w:sz w:val="28"/>
          <w:szCs w:val="28"/>
        </w:rPr>
        <w:t>Introduction</w:t>
      </w:r>
    </w:p>
    <w:p w14:paraId="7A1623B8"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The Roach server will be running a Network File Sharing</w:t>
      </w:r>
      <w:r>
        <w:rPr>
          <w:rFonts w:ascii=".PingFang SC" w:eastAsia=".PingFang SC" w:hAnsi="Helvetica Neue" w:cs=".PingFang SC"/>
          <w:color w:val="353535"/>
          <w:kern w:val="0"/>
        </w:rPr>
        <w:t>(</w:t>
      </w:r>
      <w:r>
        <w:rPr>
          <w:rFonts w:ascii="Helvetica Neue" w:eastAsia=".PingFang SC" w:hAnsi="Helvetica Neue" w:cs="Helvetica Neue"/>
          <w:color w:val="353535"/>
          <w:kern w:val="0"/>
        </w:rPr>
        <w:t>NFS</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service</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with which the Roach can boot off the network using BOOTP. Meanwhile</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the Roach server will also provide a DHCP service</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so when a Roach boards is connected to the LAN</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an IP address will be assigned automatically.</w:t>
      </w:r>
    </w:p>
    <w:p w14:paraId="3E653A16"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In addition</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we also let the Roach server be a development environment for Xilinx models. That is what step 3 tells. However</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one may also use another computer to develop models</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and then transfer the compiled models to the Roach server in order to download to the FPGA. In that way</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the following step 3 need not to do on the Roach server</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but on another computer.</w:t>
      </w:r>
    </w:p>
    <w:p w14:paraId="4C723BBA" w14:textId="77777777" w:rsidR="00364359" w:rsidRDefault="00364359" w:rsidP="00364359">
      <w:pPr>
        <w:widowControl/>
        <w:autoSpaceDE w:val="0"/>
        <w:autoSpaceDN w:val="0"/>
        <w:adjustRightInd w:val="0"/>
        <w:spacing w:after="40"/>
        <w:jc w:val="left"/>
        <w:rPr>
          <w:rFonts w:ascii="Helvetica Neue" w:eastAsia=".PingFang SC" w:hAnsi="Helvetica Neue" w:cs="Helvetica Neue"/>
          <w:b/>
          <w:bCs/>
          <w:color w:val="353535"/>
          <w:kern w:val="0"/>
          <w:sz w:val="28"/>
          <w:szCs w:val="28"/>
        </w:rPr>
      </w:pPr>
    </w:p>
    <w:p w14:paraId="556A3153" w14:textId="77777777" w:rsidR="00364359" w:rsidRDefault="00364359" w:rsidP="00364359">
      <w:pPr>
        <w:widowControl/>
        <w:autoSpaceDE w:val="0"/>
        <w:autoSpaceDN w:val="0"/>
        <w:adjustRightInd w:val="0"/>
        <w:spacing w:after="40"/>
        <w:jc w:val="left"/>
        <w:rPr>
          <w:rFonts w:ascii="Helvetica Neue" w:eastAsia=".PingFang SC" w:hAnsi="Helvetica Neue" w:cs="Helvetica Neue"/>
          <w:b/>
          <w:bCs/>
          <w:color w:val="353535"/>
          <w:kern w:val="0"/>
          <w:sz w:val="28"/>
          <w:szCs w:val="28"/>
        </w:rPr>
      </w:pPr>
      <w:r>
        <w:rPr>
          <w:rFonts w:ascii="Helvetica Neue" w:eastAsia=".PingFang SC" w:hAnsi="Helvetica Neue" w:cs="Helvetica Neue"/>
          <w:b/>
          <w:bCs/>
          <w:color w:val="353535"/>
          <w:kern w:val="0"/>
          <w:sz w:val="28"/>
          <w:szCs w:val="28"/>
        </w:rPr>
        <w:t>Hardware Requirement</w:t>
      </w:r>
    </w:p>
    <w:p w14:paraId="65F3266D"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The Roach server should have at least two Ethernet cards</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one for connection to Roach and one for connection to Internet. Obviously</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several straight Ethernet cables with a switch are needed. An Ethernet cross-over cable is also mentioned in the Roach official site which connects the server with the Roach directly. You can use that if you only have one Roach board. By the way</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the cable needs not to be a cross-over one. As I tested</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a straight cable also works. One also needs a USB cable </w:t>
      </w:r>
      <w:r>
        <w:rPr>
          <w:rFonts w:ascii=".PingFang SC" w:eastAsia=".PingFang SC" w:hAnsi="Helvetica Neue" w:cs=".PingFang SC"/>
          <w:color w:val="353535"/>
          <w:kern w:val="0"/>
        </w:rPr>
        <w:t>(</w:t>
      </w:r>
      <w:r>
        <w:rPr>
          <w:rFonts w:ascii="Helvetica Neue" w:eastAsia=".PingFang SC" w:hAnsi="Helvetica Neue" w:cs="Helvetica Neue"/>
          <w:color w:val="353535"/>
          <w:kern w:val="0"/>
        </w:rPr>
        <w:t>USB Type A plug to Type B plug</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commonly used in printer</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for the first to look into what</w:t>
      </w:r>
      <w:r>
        <w:rPr>
          <w:rFonts w:ascii=".PingFang SC" w:eastAsia=".PingFang SC" w:hAnsi="Helvetica Neue" w:cs=".PingFang SC" w:hint="eastAsia"/>
          <w:color w:val="353535"/>
          <w:kern w:val="0"/>
        </w:rPr>
        <w:t>’</w:t>
      </w:r>
      <w:proofErr w:type="spellStart"/>
      <w:r>
        <w:rPr>
          <w:rFonts w:ascii="Helvetica Neue" w:eastAsia=".PingFang SC" w:hAnsi="Helvetica Neue" w:cs="Helvetica Neue"/>
          <w:color w:val="353535"/>
          <w:kern w:val="0"/>
        </w:rPr>
        <w:t>s</w:t>
      </w:r>
      <w:proofErr w:type="spellEnd"/>
      <w:r>
        <w:rPr>
          <w:rFonts w:ascii="Helvetica Neue" w:eastAsia=".PingFang SC" w:hAnsi="Helvetica Neue" w:cs="Helvetica Neue"/>
          <w:color w:val="353535"/>
          <w:kern w:val="0"/>
        </w:rPr>
        <w:t xml:space="preserve"> the Roach board doing when booting</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and modify the boot method of the Roach board.</w:t>
      </w:r>
    </w:p>
    <w:p w14:paraId="3C16054E"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If the development environment is also installed</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the Roach server is expected to have more than 8GB memory because the Xilinx ISE consumes a lot of memory in compilation.</w:t>
      </w:r>
    </w:p>
    <w:p w14:paraId="33D655C8" w14:textId="77777777" w:rsidR="00364359" w:rsidRDefault="00364359" w:rsidP="00364359">
      <w:pPr>
        <w:widowControl/>
        <w:autoSpaceDE w:val="0"/>
        <w:autoSpaceDN w:val="0"/>
        <w:adjustRightInd w:val="0"/>
        <w:spacing w:after="40"/>
        <w:jc w:val="left"/>
        <w:rPr>
          <w:rFonts w:ascii="Helvetica Neue" w:eastAsia=".PingFang SC" w:hAnsi="Helvetica Neue" w:cs="Helvetica Neue"/>
          <w:b/>
          <w:bCs/>
          <w:color w:val="353535"/>
          <w:kern w:val="0"/>
          <w:sz w:val="28"/>
          <w:szCs w:val="28"/>
        </w:rPr>
      </w:pPr>
    </w:p>
    <w:p w14:paraId="40A5A855" w14:textId="77777777" w:rsidR="00364359" w:rsidRDefault="00364359" w:rsidP="00364359">
      <w:pPr>
        <w:widowControl/>
        <w:autoSpaceDE w:val="0"/>
        <w:autoSpaceDN w:val="0"/>
        <w:adjustRightInd w:val="0"/>
        <w:spacing w:after="40"/>
        <w:jc w:val="left"/>
        <w:rPr>
          <w:rFonts w:ascii="Helvetica Neue" w:eastAsia=".PingFang SC" w:hAnsi="Helvetica Neue" w:cs="Helvetica Neue"/>
          <w:b/>
          <w:bCs/>
          <w:color w:val="353535"/>
          <w:kern w:val="0"/>
          <w:sz w:val="28"/>
          <w:szCs w:val="28"/>
        </w:rPr>
      </w:pPr>
      <w:r>
        <w:rPr>
          <w:rFonts w:ascii="Helvetica Neue" w:eastAsia=".PingFang SC" w:hAnsi="Helvetica Neue" w:cs="Helvetica Neue"/>
          <w:b/>
          <w:bCs/>
          <w:color w:val="353535"/>
          <w:kern w:val="0"/>
          <w:sz w:val="28"/>
          <w:szCs w:val="28"/>
        </w:rPr>
        <w:t>Software Requirement</w:t>
      </w:r>
    </w:p>
    <w:p w14:paraId="2E379414" w14:textId="77777777" w:rsidR="00364359" w:rsidRDefault="00364359" w:rsidP="00364359">
      <w:pPr>
        <w:widowControl/>
        <w:autoSpaceDE w:val="0"/>
        <w:autoSpaceDN w:val="0"/>
        <w:adjustRightInd w:val="0"/>
        <w:spacing w:after="40"/>
        <w:jc w:val="left"/>
        <w:rPr>
          <w:rFonts w:ascii="Helvetica Neue" w:eastAsia=".PingFang SC" w:hAnsi="Helvetica Neue" w:cs="Helvetica Neue"/>
          <w:b/>
          <w:bCs/>
          <w:color w:val="353535"/>
          <w:kern w:val="0"/>
          <w:sz w:val="28"/>
          <w:szCs w:val="28"/>
        </w:rPr>
      </w:pPr>
    </w:p>
    <w:p w14:paraId="25389CE2" w14:textId="77777777" w:rsidR="00364359" w:rsidRDefault="00364359" w:rsidP="00364359">
      <w:pPr>
        <w:widowControl/>
        <w:autoSpaceDE w:val="0"/>
        <w:autoSpaceDN w:val="0"/>
        <w:adjustRightInd w:val="0"/>
        <w:spacing w:after="40"/>
        <w:jc w:val="left"/>
        <w:rPr>
          <w:rFonts w:ascii="Helvetica Neue" w:eastAsia=".PingFang SC" w:hAnsi="Helvetica Neue" w:cs="Helvetica Neue"/>
          <w:b/>
          <w:bCs/>
          <w:color w:val="353535"/>
          <w:kern w:val="0"/>
          <w:sz w:val="28"/>
          <w:szCs w:val="28"/>
        </w:rPr>
      </w:pPr>
      <w:r>
        <w:rPr>
          <w:rFonts w:ascii="Helvetica Neue" w:eastAsia=".PingFang SC" w:hAnsi="Helvetica Neue" w:cs="Helvetica Neue"/>
          <w:b/>
          <w:bCs/>
          <w:color w:val="353535"/>
          <w:kern w:val="0"/>
          <w:sz w:val="28"/>
          <w:szCs w:val="28"/>
        </w:rPr>
        <w:t>Operating System</w:t>
      </w:r>
    </w:p>
    <w:p w14:paraId="07E746DF"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Though Ubuntu 12.04 64bit is taken as an example in the Roach official site</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I </w:t>
      </w:r>
      <w:proofErr w:type="spellStart"/>
      <w:r>
        <w:rPr>
          <w:rFonts w:ascii="Helvetica Neue" w:eastAsia=".PingFang SC" w:hAnsi="Helvetica Neue" w:cs="Helvetica Neue"/>
          <w:color w:val="353535"/>
          <w:kern w:val="0"/>
        </w:rPr>
        <w:t>didn</w:t>
      </w:r>
      <w:proofErr w:type="spellEnd"/>
      <w:r>
        <w:rPr>
          <w:rFonts w:ascii=".PingFang SC" w:eastAsia=".PingFang SC" w:hAnsi="Helvetica Neue" w:cs=".PingFang SC" w:hint="eastAsia"/>
          <w:color w:val="353535"/>
          <w:kern w:val="0"/>
        </w:rPr>
        <w:t>’</w:t>
      </w:r>
      <w:r>
        <w:rPr>
          <w:rFonts w:ascii="Helvetica Neue" w:eastAsia=".PingFang SC" w:hAnsi="Helvetica Neue" w:cs="Helvetica Neue"/>
          <w:color w:val="353535"/>
          <w:kern w:val="0"/>
        </w:rPr>
        <w:t xml:space="preserve">t make it through when dealing with </w:t>
      </w:r>
      <w:proofErr w:type="spellStart"/>
      <w:r>
        <w:rPr>
          <w:rFonts w:ascii="Helvetica Neue" w:eastAsia=".PingFang SC" w:hAnsi="Helvetica Neue" w:cs="Helvetica Neue"/>
          <w:color w:val="353535"/>
          <w:kern w:val="0"/>
        </w:rPr>
        <w:t>dnsmasq</w:t>
      </w:r>
      <w:proofErr w:type="spellEnd"/>
      <w:r>
        <w:rPr>
          <w:rFonts w:ascii="Helvetica Neue" w:eastAsia=".PingFang SC" w:hAnsi="Helvetica Neue" w:cs="Helvetica Neue"/>
          <w:color w:val="353535"/>
          <w:kern w:val="0"/>
        </w:rPr>
        <w:t xml:space="preserve">. The Ubuntu OS has a Network Manager application which also uses </w:t>
      </w:r>
      <w:proofErr w:type="spellStart"/>
      <w:r>
        <w:rPr>
          <w:rFonts w:ascii="Helvetica Neue" w:eastAsia=".PingFang SC" w:hAnsi="Helvetica Neue" w:cs="Helvetica Neue"/>
          <w:color w:val="353535"/>
          <w:kern w:val="0"/>
        </w:rPr>
        <w:t>dnsmasq</w:t>
      </w:r>
      <w:proofErr w:type="spellEnd"/>
      <w:r>
        <w:rPr>
          <w:rFonts w:ascii="Helvetica Neue" w:eastAsia=".PingFang SC" w:hAnsi="Helvetica Neue" w:cs="Helvetica Neue"/>
          <w:color w:val="353535"/>
          <w:kern w:val="0"/>
        </w:rPr>
        <w:t xml:space="preserve">. </w:t>
      </w:r>
      <w:proofErr w:type="gramStart"/>
      <w:r>
        <w:rPr>
          <w:rFonts w:ascii="Helvetica Neue" w:eastAsia=".PingFang SC" w:hAnsi="Helvetica Neue" w:cs="Helvetica Neue"/>
          <w:color w:val="353535"/>
          <w:kern w:val="0"/>
        </w:rPr>
        <w:t>So</w:t>
      </w:r>
      <w:proofErr w:type="gramEnd"/>
      <w:r>
        <w:rPr>
          <w:rFonts w:ascii="Helvetica Neue" w:eastAsia=".PingFang SC" w:hAnsi="Helvetica Neue" w:cs="Helvetica Neue"/>
          <w:color w:val="353535"/>
          <w:kern w:val="0"/>
        </w:rPr>
        <w:t xml:space="preserve"> the problem is the conflicts between the </w:t>
      </w:r>
      <w:proofErr w:type="spellStart"/>
      <w:r>
        <w:rPr>
          <w:rFonts w:ascii="Helvetica Neue" w:eastAsia=".PingFang SC" w:hAnsi="Helvetica Neue" w:cs="Helvetica Neue"/>
          <w:color w:val="353535"/>
          <w:kern w:val="0"/>
        </w:rPr>
        <w:t>dnsmasq</w:t>
      </w:r>
      <w:proofErr w:type="spellEnd"/>
      <w:r>
        <w:rPr>
          <w:rFonts w:ascii="Helvetica Neue" w:eastAsia=".PingFang SC" w:hAnsi="Helvetica Neue" w:cs="Helvetica Neue"/>
          <w:color w:val="353535"/>
          <w:kern w:val="0"/>
        </w:rPr>
        <w:t xml:space="preserve"> of OS and of user installed. Therefore</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I use Centos 6.5 64bit</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and I will list the procedures to configure on it and the various problems and their solutions.</w:t>
      </w:r>
    </w:p>
    <w:p w14:paraId="4E969867" w14:textId="77777777" w:rsidR="00364359" w:rsidRDefault="00364359" w:rsidP="00364359">
      <w:pPr>
        <w:widowControl/>
        <w:autoSpaceDE w:val="0"/>
        <w:autoSpaceDN w:val="0"/>
        <w:adjustRightInd w:val="0"/>
        <w:spacing w:after="40"/>
        <w:jc w:val="left"/>
        <w:rPr>
          <w:rFonts w:ascii="Helvetica Neue" w:eastAsia=".PingFang SC" w:hAnsi="Helvetica Neue" w:cs="Helvetica Neue"/>
          <w:b/>
          <w:bCs/>
          <w:color w:val="353535"/>
          <w:kern w:val="0"/>
          <w:sz w:val="28"/>
          <w:szCs w:val="28"/>
        </w:rPr>
      </w:pPr>
    </w:p>
    <w:p w14:paraId="02617486" w14:textId="77777777" w:rsidR="00364359" w:rsidRDefault="00364359" w:rsidP="00364359">
      <w:pPr>
        <w:widowControl/>
        <w:autoSpaceDE w:val="0"/>
        <w:autoSpaceDN w:val="0"/>
        <w:adjustRightInd w:val="0"/>
        <w:spacing w:after="40"/>
        <w:jc w:val="left"/>
        <w:rPr>
          <w:rFonts w:ascii="Helvetica Neue" w:eastAsia=".PingFang SC" w:hAnsi="Helvetica Neue" w:cs="Helvetica Neue"/>
          <w:b/>
          <w:bCs/>
          <w:color w:val="353535"/>
          <w:kern w:val="0"/>
          <w:sz w:val="28"/>
          <w:szCs w:val="28"/>
        </w:rPr>
      </w:pPr>
      <w:r>
        <w:rPr>
          <w:rFonts w:ascii="Helvetica Neue" w:eastAsia=".PingFang SC" w:hAnsi="Helvetica Neue" w:cs="Helvetica Neue"/>
          <w:b/>
          <w:bCs/>
          <w:color w:val="353535"/>
          <w:kern w:val="0"/>
          <w:sz w:val="28"/>
          <w:szCs w:val="28"/>
        </w:rPr>
        <w:t xml:space="preserve">Essential </w:t>
      </w:r>
      <w:proofErr w:type="spellStart"/>
      <w:r>
        <w:rPr>
          <w:rFonts w:ascii="Helvetica Neue" w:eastAsia=".PingFang SC" w:hAnsi="Helvetica Neue" w:cs="Helvetica Neue"/>
          <w:b/>
          <w:bCs/>
          <w:color w:val="353535"/>
          <w:kern w:val="0"/>
          <w:sz w:val="28"/>
          <w:szCs w:val="28"/>
        </w:rPr>
        <w:t>Softwares</w:t>
      </w:r>
      <w:proofErr w:type="spellEnd"/>
    </w:p>
    <w:p w14:paraId="6FBFE8A2" w14:textId="77777777" w:rsidR="00364359" w:rsidRDefault="00364359" w:rsidP="00364359">
      <w:pPr>
        <w:widowControl/>
        <w:numPr>
          <w:ilvl w:val="0"/>
          <w:numId w:val="2"/>
        </w:numPr>
        <w:autoSpaceDE w:val="0"/>
        <w:autoSpaceDN w:val="0"/>
        <w:adjustRightInd w:val="0"/>
        <w:ind w:left="0" w:firstLine="0"/>
        <w:jc w:val="left"/>
        <w:rPr>
          <w:rFonts w:ascii="Helvetica Neue" w:eastAsia=".PingFang SC" w:hAnsi="Helvetica Neue" w:cs="Helvetica Neue"/>
          <w:color w:val="353535"/>
          <w:kern w:val="0"/>
        </w:rPr>
      </w:pPr>
      <w:proofErr w:type="spellStart"/>
      <w:r>
        <w:rPr>
          <w:rFonts w:ascii="Helvetica Neue" w:eastAsia=".PingFang SC" w:hAnsi="Helvetica Neue" w:cs="Helvetica Neue"/>
          <w:color w:val="353535"/>
          <w:kern w:val="0"/>
        </w:rPr>
        <w:t>dnsmasq</w:t>
      </w:r>
      <w:proofErr w:type="spellEnd"/>
    </w:p>
    <w:p w14:paraId="304C7249"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proofErr w:type="spellStart"/>
      <w:r>
        <w:rPr>
          <w:rFonts w:ascii="Helvetica Neue" w:eastAsia=".PingFang SC" w:hAnsi="Helvetica Neue" w:cs="Helvetica Neue"/>
          <w:color w:val="353535"/>
          <w:kern w:val="0"/>
        </w:rPr>
        <w:t>Dnsmasq</w:t>
      </w:r>
      <w:proofErr w:type="spellEnd"/>
      <w:r>
        <w:rPr>
          <w:rFonts w:ascii="Helvetica Neue" w:eastAsia=".PingFang SC" w:hAnsi="Helvetica Neue" w:cs="Helvetica Neue"/>
          <w:color w:val="353535"/>
          <w:kern w:val="0"/>
        </w:rPr>
        <w:t xml:space="preserve"> is a lightweight DNS/DHCP/TFTP server. We</w:t>
      </w:r>
      <w:r>
        <w:rPr>
          <w:rFonts w:ascii=".PingFang SC" w:eastAsia=".PingFang SC" w:hAnsi="Helvetica Neue" w:cs=".PingFang SC" w:hint="eastAsia"/>
          <w:color w:val="353535"/>
          <w:kern w:val="0"/>
        </w:rPr>
        <w:t>’</w:t>
      </w:r>
      <w:proofErr w:type="spellStart"/>
      <w:r>
        <w:rPr>
          <w:rFonts w:ascii="Helvetica Neue" w:eastAsia=".PingFang SC" w:hAnsi="Helvetica Neue" w:cs="Helvetica Neue"/>
          <w:color w:val="353535"/>
          <w:kern w:val="0"/>
        </w:rPr>
        <w:t>ll</w:t>
      </w:r>
      <w:proofErr w:type="spellEnd"/>
      <w:r>
        <w:rPr>
          <w:rFonts w:ascii="Helvetica Neue" w:eastAsia=".PingFang SC" w:hAnsi="Helvetica Neue" w:cs="Helvetica Neue"/>
          <w:color w:val="353535"/>
          <w:kern w:val="0"/>
        </w:rPr>
        <w:t xml:space="preserve"> use it to assign IP addresses for Roach boards.</w:t>
      </w:r>
    </w:p>
    <w:p w14:paraId="7FC9266B" w14:textId="77777777" w:rsidR="00364359" w:rsidRDefault="00364359" w:rsidP="00364359">
      <w:pPr>
        <w:widowControl/>
        <w:numPr>
          <w:ilvl w:val="0"/>
          <w:numId w:val="3"/>
        </w:numPr>
        <w:autoSpaceDE w:val="0"/>
        <w:autoSpaceDN w:val="0"/>
        <w:adjustRightInd w:val="0"/>
        <w:ind w:left="0" w:firstLine="0"/>
        <w:jc w:val="left"/>
        <w:rPr>
          <w:rFonts w:ascii="Helvetica Neue" w:eastAsia=".PingFang SC" w:hAnsi="Helvetica Neue" w:cs="Helvetica Neue"/>
          <w:color w:val="353535"/>
          <w:kern w:val="0"/>
        </w:rPr>
      </w:pPr>
      <w:proofErr w:type="spellStart"/>
      <w:r>
        <w:rPr>
          <w:rFonts w:ascii="Helvetica Neue" w:eastAsia=".PingFang SC" w:hAnsi="Helvetica Neue" w:cs="Helvetica Neue"/>
          <w:color w:val="353535"/>
          <w:kern w:val="0"/>
        </w:rPr>
        <w:t>nfs</w:t>
      </w:r>
      <w:proofErr w:type="spellEnd"/>
    </w:p>
    <w:p w14:paraId="62D3D726"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The BORPH server embedded Linux file system stored in the Roach server will be shared with Roach boards via network.</w:t>
      </w:r>
    </w:p>
    <w:p w14:paraId="73F1A571" w14:textId="77777777" w:rsidR="00364359" w:rsidRDefault="00364359" w:rsidP="00364359">
      <w:pPr>
        <w:widowControl/>
        <w:autoSpaceDE w:val="0"/>
        <w:autoSpaceDN w:val="0"/>
        <w:adjustRightInd w:val="0"/>
        <w:spacing w:after="40"/>
        <w:jc w:val="left"/>
        <w:rPr>
          <w:rFonts w:ascii="Helvetica Neue" w:eastAsia=".PingFang SC" w:hAnsi="Helvetica Neue" w:cs="Helvetica Neue"/>
          <w:b/>
          <w:bCs/>
          <w:color w:val="353535"/>
          <w:kern w:val="0"/>
          <w:sz w:val="28"/>
          <w:szCs w:val="28"/>
        </w:rPr>
      </w:pPr>
    </w:p>
    <w:p w14:paraId="1864DBAF" w14:textId="77777777" w:rsidR="00364359" w:rsidRDefault="00364359" w:rsidP="00364359">
      <w:pPr>
        <w:widowControl/>
        <w:autoSpaceDE w:val="0"/>
        <w:autoSpaceDN w:val="0"/>
        <w:adjustRightInd w:val="0"/>
        <w:spacing w:after="40"/>
        <w:jc w:val="left"/>
        <w:rPr>
          <w:rFonts w:ascii="Helvetica Neue" w:eastAsia=".PingFang SC" w:hAnsi="Helvetica Neue" w:cs="Helvetica Neue"/>
          <w:b/>
          <w:bCs/>
          <w:color w:val="353535"/>
          <w:kern w:val="0"/>
          <w:sz w:val="28"/>
          <w:szCs w:val="28"/>
        </w:rPr>
      </w:pPr>
      <w:r>
        <w:rPr>
          <w:rFonts w:ascii="Helvetica Neue" w:eastAsia=".PingFang SC" w:hAnsi="Helvetica Neue" w:cs="Helvetica Neue"/>
          <w:b/>
          <w:bCs/>
          <w:color w:val="353535"/>
          <w:kern w:val="0"/>
          <w:sz w:val="28"/>
          <w:szCs w:val="28"/>
        </w:rPr>
        <w:t>Development tools</w:t>
      </w:r>
    </w:p>
    <w:p w14:paraId="704C9752" w14:textId="77777777" w:rsidR="00364359" w:rsidRDefault="00364359" w:rsidP="00364359">
      <w:pPr>
        <w:widowControl/>
        <w:numPr>
          <w:ilvl w:val="0"/>
          <w:numId w:val="4"/>
        </w:numPr>
        <w:autoSpaceDE w:val="0"/>
        <w:autoSpaceDN w:val="0"/>
        <w:adjustRightInd w:val="0"/>
        <w:ind w:left="0" w:firstLine="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MSSGE</w:t>
      </w:r>
    </w:p>
    <w:p w14:paraId="45562152"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The MSSGE tool flow </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short for </w:t>
      </w:r>
      <w:proofErr w:type="spellStart"/>
      <w:r>
        <w:rPr>
          <w:rFonts w:ascii="Helvetica Neue" w:eastAsia=".PingFang SC" w:hAnsi="Helvetica Neue" w:cs="Helvetica Neue"/>
          <w:color w:val="353535"/>
          <w:kern w:val="0"/>
        </w:rPr>
        <w:t>Matlab</w:t>
      </w:r>
      <w:proofErr w:type="spellEnd"/>
      <w:r>
        <w:rPr>
          <w:rFonts w:ascii="Helvetica Neue" w:eastAsia=".PingFang SC" w:hAnsi="Helvetica Neue" w:cs="Helvetica Neue"/>
          <w:color w:val="353535"/>
          <w:kern w:val="0"/>
        </w:rPr>
        <w:t>/Simulink/System Generator/EDK</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is the platform for FPGA-based CASPER development</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which stitches together several design and implementation environments. </w:t>
      </w:r>
      <w:hyperlink r:id="rId55" w:history="1">
        <w:r>
          <w:rPr>
            <w:rFonts w:ascii=".PingFang SC" w:eastAsia=".PingFang SC" w:hAnsi="Helvetica Neue" w:cs=".PingFang SC"/>
            <w:color w:val="DCA10D"/>
            <w:kern w:val="0"/>
          </w:rPr>
          <w:t>[</w:t>
        </w:r>
        <w:r>
          <w:rPr>
            <w:rFonts w:ascii="Helvetica Neue" w:eastAsia=".PingFang SC" w:hAnsi="Helvetica Neue" w:cs="Helvetica Neue"/>
            <w:color w:val="DCA10D"/>
            <w:kern w:val="0"/>
          </w:rPr>
          <w:t>3</w:t>
        </w:r>
        <w:r>
          <w:rPr>
            <w:rFonts w:ascii=".PingFang SC" w:eastAsia=".PingFang SC" w:hAnsi="Helvetica Neue" w:cs=".PingFang SC"/>
            <w:color w:val="DCA10D"/>
            <w:kern w:val="0"/>
          </w:rPr>
          <w:t>]</w:t>
        </w:r>
      </w:hyperlink>
    </w:p>
    <w:p w14:paraId="14491C6F" w14:textId="77777777" w:rsidR="00364359" w:rsidRDefault="00364359" w:rsidP="00364359">
      <w:pPr>
        <w:widowControl/>
        <w:numPr>
          <w:ilvl w:val="0"/>
          <w:numId w:val="5"/>
        </w:numPr>
        <w:autoSpaceDE w:val="0"/>
        <w:autoSpaceDN w:val="0"/>
        <w:adjustRightInd w:val="0"/>
        <w:ind w:left="0" w:firstLine="0"/>
        <w:jc w:val="left"/>
        <w:rPr>
          <w:rFonts w:ascii="Helvetica Neue" w:eastAsia=".PingFang SC" w:hAnsi="Helvetica Neue" w:cs="Helvetica Neue"/>
          <w:color w:val="353535"/>
          <w:kern w:val="0"/>
        </w:rPr>
      </w:pPr>
      <w:proofErr w:type="spellStart"/>
      <w:r>
        <w:rPr>
          <w:rFonts w:ascii="Helvetica Neue" w:eastAsia=".PingFang SC" w:hAnsi="Helvetica Neue" w:cs="Helvetica Neue"/>
          <w:color w:val="353535"/>
          <w:kern w:val="0"/>
        </w:rPr>
        <w:t>Matlab</w:t>
      </w:r>
      <w:proofErr w:type="spellEnd"/>
      <w:r>
        <w:rPr>
          <w:rFonts w:ascii="Helvetica Neue" w:eastAsia=".PingFang SC" w:hAnsi="Helvetica Neue" w:cs="Helvetica Neue"/>
          <w:color w:val="353535"/>
          <w:kern w:val="0"/>
        </w:rPr>
        <w:t xml:space="preserve"> 2012a/b</w:t>
      </w:r>
    </w:p>
    <w:p w14:paraId="53D49967"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proofErr w:type="spellStart"/>
      <w:r>
        <w:rPr>
          <w:rFonts w:ascii="Helvetica Neue" w:eastAsia=".PingFang SC" w:hAnsi="Helvetica Neue" w:cs="Helvetica Neue"/>
          <w:color w:val="353535"/>
          <w:kern w:val="0"/>
        </w:rPr>
        <w:t>Matlab</w:t>
      </w:r>
      <w:proofErr w:type="spellEnd"/>
      <w:r>
        <w:rPr>
          <w:rFonts w:ascii="Helvetica Neue" w:eastAsia=".PingFang SC" w:hAnsi="Helvetica Neue" w:cs="Helvetica Neue"/>
          <w:color w:val="353535"/>
          <w:kern w:val="0"/>
        </w:rPr>
        <w:t xml:space="preserve"> provides a scriptable back-end for Simulink. All mask scripts are written in the </w:t>
      </w:r>
      <w:proofErr w:type="spellStart"/>
      <w:r>
        <w:rPr>
          <w:rFonts w:ascii="Helvetica Neue" w:eastAsia=".PingFang SC" w:hAnsi="Helvetica Neue" w:cs="Helvetica Neue"/>
          <w:color w:val="353535"/>
          <w:kern w:val="0"/>
        </w:rPr>
        <w:t>Matlab</w:t>
      </w:r>
      <w:proofErr w:type="spellEnd"/>
      <w:r>
        <w:rPr>
          <w:rFonts w:ascii="Helvetica Neue" w:eastAsia=".PingFang SC" w:hAnsi="Helvetica Neue" w:cs="Helvetica Neue"/>
          <w:color w:val="353535"/>
          <w:kern w:val="0"/>
        </w:rPr>
        <w:t xml:space="preserve"> language. </w:t>
      </w:r>
      <w:hyperlink r:id="rId56" w:history="1">
        <w:r>
          <w:rPr>
            <w:rFonts w:ascii=".PingFang SC" w:eastAsia=".PingFang SC" w:hAnsi="Helvetica Neue" w:cs=".PingFang SC"/>
            <w:color w:val="DCA10D"/>
            <w:kern w:val="0"/>
          </w:rPr>
          <w:t>[</w:t>
        </w:r>
        <w:r>
          <w:rPr>
            <w:rFonts w:ascii="Helvetica Neue" w:eastAsia=".PingFang SC" w:hAnsi="Helvetica Neue" w:cs="Helvetica Neue"/>
            <w:color w:val="DCA10D"/>
            <w:kern w:val="0"/>
          </w:rPr>
          <w:t>4</w:t>
        </w:r>
        <w:r>
          <w:rPr>
            <w:rFonts w:ascii=".PingFang SC" w:eastAsia=".PingFang SC" w:hAnsi="Helvetica Neue" w:cs=".PingFang SC"/>
            <w:color w:val="DCA10D"/>
            <w:kern w:val="0"/>
          </w:rPr>
          <w:t>]</w:t>
        </w:r>
      </w:hyperlink>
      <w:r>
        <w:rPr>
          <w:rFonts w:ascii="Helvetica Neue" w:eastAsia=".PingFang SC" w:hAnsi="Helvetica Neue" w:cs="Helvetica Neue"/>
          <w:color w:val="353535"/>
          <w:kern w:val="0"/>
        </w:rPr>
        <w:t xml:space="preserve"> Simulink is one part of </w:t>
      </w:r>
      <w:proofErr w:type="spellStart"/>
      <w:r>
        <w:rPr>
          <w:rFonts w:ascii="Helvetica Neue" w:eastAsia=".PingFang SC" w:hAnsi="Helvetica Neue" w:cs="Helvetica Neue"/>
          <w:color w:val="353535"/>
          <w:kern w:val="0"/>
        </w:rPr>
        <w:t>Matlab</w:t>
      </w:r>
      <w:proofErr w:type="spellEnd"/>
      <w:r>
        <w:rPr>
          <w:rFonts w:ascii="Helvetica Neue" w:eastAsia=".PingFang SC" w:hAnsi="Helvetica Neue" w:cs="Helvetica Neue"/>
          <w:color w:val="353535"/>
          <w:kern w:val="0"/>
        </w:rPr>
        <w:t>. It serves as both a schematic capture tool and a design simulation environment for system models targeted for CASPER FPGA boards. </w:t>
      </w:r>
      <w:hyperlink r:id="rId57" w:history="1">
        <w:r>
          <w:rPr>
            <w:rFonts w:ascii=".PingFang SC" w:eastAsia=".PingFang SC" w:hAnsi="Helvetica Neue" w:cs=".PingFang SC"/>
            <w:color w:val="DCA10D"/>
            <w:kern w:val="0"/>
          </w:rPr>
          <w:t>[</w:t>
        </w:r>
        <w:r>
          <w:rPr>
            <w:rFonts w:ascii="Helvetica Neue" w:eastAsia=".PingFang SC" w:hAnsi="Helvetica Neue" w:cs="Helvetica Neue"/>
            <w:color w:val="DCA10D"/>
            <w:kern w:val="0"/>
          </w:rPr>
          <w:t>5</w:t>
        </w:r>
        <w:r>
          <w:rPr>
            <w:rFonts w:ascii=".PingFang SC" w:eastAsia=".PingFang SC" w:hAnsi="Helvetica Neue" w:cs=".PingFang SC"/>
            <w:color w:val="DCA10D"/>
            <w:kern w:val="0"/>
          </w:rPr>
          <w:t>]</w:t>
        </w:r>
      </w:hyperlink>
    </w:p>
    <w:p w14:paraId="1E0DDE69"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Here I use </w:t>
      </w:r>
      <w:proofErr w:type="spellStart"/>
      <w:r>
        <w:rPr>
          <w:rFonts w:ascii="Helvetica Neue" w:eastAsia=".PingFang SC" w:hAnsi="Helvetica Neue" w:cs="Helvetica Neue"/>
          <w:color w:val="353535"/>
          <w:kern w:val="0"/>
        </w:rPr>
        <w:t>Matlab</w:t>
      </w:r>
      <w:proofErr w:type="spellEnd"/>
      <w:r>
        <w:rPr>
          <w:rFonts w:ascii="Helvetica Neue" w:eastAsia=".PingFang SC" w:hAnsi="Helvetica Neue" w:cs="Helvetica Neue"/>
          <w:color w:val="353535"/>
          <w:kern w:val="0"/>
        </w:rPr>
        <w:t xml:space="preserve"> 2012a. I think 2012b also works.</w:t>
      </w:r>
    </w:p>
    <w:p w14:paraId="151A1B65" w14:textId="77777777" w:rsidR="00364359" w:rsidRDefault="00364359" w:rsidP="00364359">
      <w:pPr>
        <w:widowControl/>
        <w:numPr>
          <w:ilvl w:val="0"/>
          <w:numId w:val="6"/>
        </w:numPr>
        <w:autoSpaceDE w:val="0"/>
        <w:autoSpaceDN w:val="0"/>
        <w:adjustRightInd w:val="0"/>
        <w:ind w:left="0" w:firstLine="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Xilinx 14.2</w:t>
      </w:r>
    </w:p>
    <w:p w14:paraId="25999C7A"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Xilinx contains a tool called System Generator. The system generator translates Simulink schematics into Hardware Description Language </w:t>
      </w:r>
      <w:r>
        <w:rPr>
          <w:rFonts w:ascii=".PingFang SC" w:eastAsia=".PingFang SC" w:hAnsi="Helvetica Neue" w:cs=".PingFang SC"/>
          <w:color w:val="353535"/>
          <w:kern w:val="0"/>
        </w:rPr>
        <w:t>(</w:t>
      </w:r>
      <w:r>
        <w:rPr>
          <w:rFonts w:ascii="Helvetica Neue" w:eastAsia=".PingFang SC" w:hAnsi="Helvetica Neue" w:cs="Helvetica Neue"/>
          <w:color w:val="353535"/>
          <w:kern w:val="0"/>
        </w:rPr>
        <w:t>HDL</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code </w:t>
      </w:r>
      <w:r>
        <w:rPr>
          <w:rFonts w:ascii=".PingFang SC" w:eastAsia=".PingFang SC" w:hAnsi="Helvetica Neue" w:cs=".PingFang SC"/>
          <w:color w:val="353535"/>
          <w:kern w:val="0"/>
        </w:rPr>
        <w:t>(</w:t>
      </w:r>
      <w:r>
        <w:rPr>
          <w:rFonts w:ascii="Helvetica Neue" w:eastAsia=".PingFang SC" w:hAnsi="Helvetica Neue" w:cs="Helvetica Neue"/>
          <w:color w:val="353535"/>
          <w:kern w:val="0"/>
        </w:rPr>
        <w:t>either VHDL or Verilog</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during design compilation. It also enables design simulation from within the Simulink environment.</w:t>
      </w:r>
    </w:p>
    <w:p w14:paraId="1114C34C"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Xilinx also provides an Embedded Development Kit</w:t>
      </w:r>
      <w:r>
        <w:rPr>
          <w:rFonts w:ascii=".PingFang SC" w:eastAsia=".PingFang SC" w:hAnsi="Helvetica Neue" w:cs=".PingFang SC"/>
          <w:color w:val="353535"/>
          <w:kern w:val="0"/>
        </w:rPr>
        <w:t>(</w:t>
      </w:r>
      <w:r>
        <w:rPr>
          <w:rFonts w:ascii="Helvetica Neue" w:eastAsia=".PingFang SC" w:hAnsi="Helvetica Neue" w:cs="Helvetica Neue"/>
          <w:color w:val="353535"/>
          <w:kern w:val="0"/>
        </w:rPr>
        <w:t>EDK</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which compiles the generated HDL code into a bit stream that runs on the targeted FPGA.</w:t>
      </w:r>
    </w:p>
    <w:p w14:paraId="6494FF51"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Here I use Xilinx 14.2.</w:t>
      </w:r>
    </w:p>
    <w:p w14:paraId="4313B5EB" w14:textId="77777777" w:rsidR="00364359" w:rsidRDefault="00364359" w:rsidP="00364359">
      <w:pPr>
        <w:widowControl/>
        <w:numPr>
          <w:ilvl w:val="0"/>
          <w:numId w:val="7"/>
        </w:numPr>
        <w:autoSpaceDE w:val="0"/>
        <w:autoSpaceDN w:val="0"/>
        <w:adjustRightInd w:val="0"/>
        <w:ind w:left="0" w:firstLine="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MSSGE libraries</w:t>
      </w:r>
    </w:p>
    <w:p w14:paraId="6636DCFF"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This is the Simulink libraries developed by Casper for Casper hardware.</w:t>
      </w:r>
    </w:p>
    <w:p w14:paraId="61C920AA"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Caution: For Xilinx 14.2</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the </w:t>
      </w:r>
      <w:proofErr w:type="spellStart"/>
      <w:r>
        <w:rPr>
          <w:rFonts w:ascii="Helvetica Neue" w:eastAsia=".PingFang SC" w:hAnsi="Helvetica Neue" w:cs="Helvetica Neue"/>
          <w:color w:val="353535"/>
          <w:kern w:val="0"/>
        </w:rPr>
        <w:t>mlib_devel</w:t>
      </w:r>
      <w:proofErr w:type="spellEnd"/>
      <w:r>
        <w:rPr>
          <w:rFonts w:ascii="Helvetica Neue" w:eastAsia=".PingFang SC" w:hAnsi="Helvetica Neue" w:cs="Helvetica Neue"/>
          <w:color w:val="353535"/>
          <w:kern w:val="0"/>
        </w:rPr>
        <w:t xml:space="preserve"> repository from </w:t>
      </w:r>
      <w:hyperlink r:id="rId58" w:history="1">
        <w:r>
          <w:rPr>
            <w:rFonts w:ascii="Helvetica Neue" w:eastAsia=".PingFang SC" w:hAnsi="Helvetica Neue" w:cs="Helvetica Neue"/>
            <w:color w:val="DCA10D"/>
            <w:kern w:val="0"/>
          </w:rPr>
          <w:t>https://github.com/casper-astro/mlib_devel/</w:t>
        </w:r>
      </w:hyperlink>
      <w:r>
        <w:rPr>
          <w:rFonts w:ascii="Helvetica Neue" w:eastAsia=".PingFang SC" w:hAnsi="Helvetica Neue" w:cs="Helvetica Neue"/>
          <w:color w:val="353535"/>
          <w:kern w:val="0"/>
        </w:rPr>
        <w:t> is compatible. Do not use the one from </w:t>
      </w:r>
      <w:hyperlink r:id="rId59" w:history="1">
        <w:r>
          <w:rPr>
            <w:rFonts w:ascii="Helvetica Neue" w:eastAsia=".PingFang SC" w:hAnsi="Helvetica Neue" w:cs="Helvetica Neue"/>
            <w:color w:val="DCA10D"/>
            <w:kern w:val="0"/>
          </w:rPr>
          <w:t>https://github.com/ska-sa/mlib_devel</w:t>
        </w:r>
      </w:hyperlink>
      <w:r>
        <w:rPr>
          <w:rFonts w:ascii="Helvetica Neue" w:eastAsia=".PingFang SC" w:hAnsi="Helvetica Neue" w:cs="Helvetica Neue"/>
          <w:color w:val="353535"/>
          <w:kern w:val="0"/>
        </w:rPr>
        <w:t> which is only compatible with Xilinx 14.7.</w:t>
      </w:r>
    </w:p>
    <w:p w14:paraId="7BF70786" w14:textId="77777777" w:rsidR="00364359" w:rsidRDefault="00364359" w:rsidP="00364359">
      <w:pPr>
        <w:widowControl/>
        <w:autoSpaceDE w:val="0"/>
        <w:autoSpaceDN w:val="0"/>
        <w:adjustRightInd w:val="0"/>
        <w:spacing w:after="40"/>
        <w:jc w:val="left"/>
        <w:rPr>
          <w:rFonts w:ascii="Helvetica Neue" w:eastAsia=".PingFang SC" w:hAnsi="Helvetica Neue" w:cs="Helvetica Neue"/>
          <w:b/>
          <w:bCs/>
          <w:color w:val="353535"/>
          <w:kern w:val="0"/>
          <w:sz w:val="28"/>
          <w:szCs w:val="28"/>
        </w:rPr>
      </w:pPr>
    </w:p>
    <w:p w14:paraId="4EE8A3DA" w14:textId="77777777" w:rsidR="00364359" w:rsidRDefault="00364359" w:rsidP="00364359">
      <w:pPr>
        <w:widowControl/>
        <w:autoSpaceDE w:val="0"/>
        <w:autoSpaceDN w:val="0"/>
        <w:adjustRightInd w:val="0"/>
        <w:spacing w:after="40"/>
        <w:jc w:val="left"/>
        <w:rPr>
          <w:rFonts w:ascii="Helvetica Neue" w:eastAsia=".PingFang SC" w:hAnsi="Helvetica Neue" w:cs="Helvetica Neue"/>
          <w:b/>
          <w:bCs/>
          <w:color w:val="353535"/>
          <w:kern w:val="0"/>
          <w:sz w:val="28"/>
          <w:szCs w:val="28"/>
        </w:rPr>
      </w:pPr>
      <w:r>
        <w:rPr>
          <w:rFonts w:ascii="Helvetica Neue" w:eastAsia=".PingFang SC" w:hAnsi="Helvetica Neue" w:cs="Helvetica Neue"/>
          <w:b/>
          <w:bCs/>
          <w:color w:val="353535"/>
          <w:kern w:val="0"/>
          <w:sz w:val="28"/>
          <w:szCs w:val="28"/>
        </w:rPr>
        <w:t>Install Centos 6.5 OS</w:t>
      </w:r>
    </w:p>
    <w:p w14:paraId="4DE2CBEB" w14:textId="77777777" w:rsidR="00364359" w:rsidRDefault="00364359" w:rsidP="00364359">
      <w:pPr>
        <w:widowControl/>
        <w:autoSpaceDE w:val="0"/>
        <w:autoSpaceDN w:val="0"/>
        <w:adjustRightInd w:val="0"/>
        <w:spacing w:after="40"/>
        <w:jc w:val="left"/>
        <w:rPr>
          <w:rFonts w:ascii="Helvetica Neue" w:eastAsia=".PingFang SC" w:hAnsi="Helvetica Neue" w:cs="Helvetica Neue"/>
          <w:b/>
          <w:bCs/>
          <w:color w:val="353535"/>
          <w:kern w:val="0"/>
          <w:sz w:val="28"/>
          <w:szCs w:val="28"/>
        </w:rPr>
      </w:pPr>
    </w:p>
    <w:p w14:paraId="10B5DB87" w14:textId="77777777" w:rsidR="00364359" w:rsidRDefault="00364359" w:rsidP="00364359">
      <w:pPr>
        <w:widowControl/>
        <w:autoSpaceDE w:val="0"/>
        <w:autoSpaceDN w:val="0"/>
        <w:adjustRightInd w:val="0"/>
        <w:spacing w:after="40"/>
        <w:jc w:val="left"/>
        <w:rPr>
          <w:rFonts w:ascii="Helvetica Neue" w:eastAsia=".PingFang SC" w:hAnsi="Helvetica Neue" w:cs="Helvetica Neue"/>
          <w:b/>
          <w:bCs/>
          <w:color w:val="353535"/>
          <w:kern w:val="0"/>
          <w:sz w:val="28"/>
          <w:szCs w:val="28"/>
        </w:rPr>
      </w:pPr>
      <w:r>
        <w:rPr>
          <w:rFonts w:ascii="Helvetica Neue" w:eastAsia=".PingFang SC" w:hAnsi="Helvetica Neue" w:cs="Helvetica Neue"/>
          <w:b/>
          <w:bCs/>
          <w:color w:val="353535"/>
          <w:kern w:val="0"/>
          <w:sz w:val="28"/>
          <w:szCs w:val="28"/>
        </w:rPr>
        <w:t>Install Centos</w:t>
      </w:r>
    </w:p>
    <w:p w14:paraId="2BB385C3"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Install a Centos 6.5 64bit Operating System.</w:t>
      </w:r>
    </w:p>
    <w:p w14:paraId="211F5AC4"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From now on</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almost all of the following commands need root privilege. I </w:t>
      </w:r>
      <w:proofErr w:type="spellStart"/>
      <w:r>
        <w:rPr>
          <w:rFonts w:ascii="Helvetica Neue" w:eastAsia=".PingFang SC" w:hAnsi="Helvetica Neue" w:cs="Helvetica Neue"/>
          <w:color w:val="353535"/>
          <w:kern w:val="0"/>
        </w:rPr>
        <w:t>wouldn</w:t>
      </w:r>
      <w:proofErr w:type="spellEnd"/>
      <w:r>
        <w:rPr>
          <w:rFonts w:ascii=".PingFang SC" w:eastAsia=".PingFang SC" w:hAnsi="Helvetica Neue" w:cs=".PingFang SC" w:hint="eastAsia"/>
          <w:color w:val="353535"/>
          <w:kern w:val="0"/>
        </w:rPr>
        <w:t>’</w:t>
      </w:r>
      <w:r>
        <w:rPr>
          <w:rFonts w:ascii="Helvetica Neue" w:eastAsia=".PingFang SC" w:hAnsi="Helvetica Neue" w:cs="Helvetica Neue"/>
          <w:color w:val="353535"/>
          <w:kern w:val="0"/>
        </w:rPr>
        <w:t xml:space="preserve">t mention any longer. As long as an error contains something like </w:t>
      </w:r>
      <w:r>
        <w:rPr>
          <w:rFonts w:ascii=".PingFang SC" w:eastAsia=".PingFang SC" w:hAnsi="Helvetica Neue" w:cs=".PingFang SC" w:hint="eastAsia"/>
          <w:color w:val="353535"/>
          <w:kern w:val="0"/>
        </w:rPr>
        <w:t>“</w:t>
      </w:r>
      <w:r>
        <w:rPr>
          <w:rFonts w:ascii="Helvetica Neue" w:eastAsia=".PingFang SC" w:hAnsi="Helvetica Neue" w:cs="Helvetica Neue"/>
          <w:color w:val="353535"/>
          <w:kern w:val="0"/>
        </w:rPr>
        <w:t>Permission denied</w:t>
      </w:r>
      <w:r>
        <w:rPr>
          <w:rFonts w:ascii=".PingFang SC" w:eastAsia=".PingFang SC" w:hAnsi="Helvetica Neue" w:cs=".PingFang SC" w:hint="eastAsia"/>
          <w:color w:val="353535"/>
          <w:kern w:val="0"/>
        </w:rPr>
        <w:t>”</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please change to root user to try again. In Centos</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change to root by running:</w:t>
      </w:r>
    </w:p>
    <w:p w14:paraId="4AE9CB46"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w:t>
      </w:r>
      <w:proofErr w:type="spellStart"/>
      <w:r>
        <w:rPr>
          <w:rFonts w:ascii="Helvetica Neue" w:eastAsia=".PingFang SC" w:hAnsi="Helvetica Neue" w:cs="Helvetica Neue"/>
          <w:color w:val="353535"/>
          <w:kern w:val="0"/>
        </w:rPr>
        <w:t>su</w:t>
      </w:r>
      <w:proofErr w:type="spellEnd"/>
    </w:p>
    <w:p w14:paraId="06280D82"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And then input the password for root.</w:t>
      </w:r>
    </w:p>
    <w:p w14:paraId="499AD5DE" w14:textId="77777777" w:rsidR="00364359" w:rsidRDefault="00364359" w:rsidP="00364359">
      <w:pPr>
        <w:widowControl/>
        <w:autoSpaceDE w:val="0"/>
        <w:autoSpaceDN w:val="0"/>
        <w:adjustRightInd w:val="0"/>
        <w:spacing w:after="40"/>
        <w:jc w:val="left"/>
        <w:rPr>
          <w:rFonts w:ascii="Helvetica Neue" w:eastAsia=".PingFang SC" w:hAnsi="Helvetica Neue" w:cs="Helvetica Neue"/>
          <w:b/>
          <w:bCs/>
          <w:color w:val="353535"/>
          <w:kern w:val="0"/>
          <w:sz w:val="28"/>
          <w:szCs w:val="28"/>
        </w:rPr>
      </w:pPr>
    </w:p>
    <w:p w14:paraId="540B94D7" w14:textId="77777777" w:rsidR="00364359" w:rsidRDefault="00364359" w:rsidP="00364359">
      <w:pPr>
        <w:widowControl/>
        <w:autoSpaceDE w:val="0"/>
        <w:autoSpaceDN w:val="0"/>
        <w:adjustRightInd w:val="0"/>
        <w:spacing w:after="40"/>
        <w:jc w:val="left"/>
        <w:rPr>
          <w:rFonts w:ascii="Helvetica Neue" w:eastAsia=".PingFang SC" w:hAnsi="Helvetica Neue" w:cs="Helvetica Neue"/>
          <w:b/>
          <w:bCs/>
          <w:color w:val="353535"/>
          <w:kern w:val="0"/>
          <w:sz w:val="28"/>
          <w:szCs w:val="28"/>
        </w:rPr>
      </w:pPr>
      <w:r>
        <w:rPr>
          <w:rFonts w:ascii="Helvetica Neue" w:eastAsia=".PingFang SC" w:hAnsi="Helvetica Neue" w:cs="Helvetica Neue"/>
          <w:b/>
          <w:bCs/>
          <w:color w:val="353535"/>
          <w:kern w:val="0"/>
          <w:sz w:val="28"/>
          <w:szCs w:val="28"/>
        </w:rPr>
        <w:t>Update source</w:t>
      </w:r>
    </w:p>
    <w:p w14:paraId="5B59EB39"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For a fresh </w:t>
      </w:r>
      <w:proofErr w:type="spellStart"/>
      <w:r>
        <w:rPr>
          <w:rFonts w:ascii="Helvetica Neue" w:eastAsia=".PingFang SC" w:hAnsi="Helvetica Neue" w:cs="Helvetica Neue"/>
          <w:color w:val="353535"/>
          <w:kern w:val="0"/>
        </w:rPr>
        <w:t>Cenos</w:t>
      </w:r>
      <w:proofErr w:type="spellEnd"/>
      <w:r>
        <w:rPr>
          <w:rFonts w:ascii="Helvetica Neue" w:eastAsia=".PingFang SC" w:hAnsi="Helvetica Neue" w:cs="Helvetica Neue"/>
          <w:color w:val="353535"/>
          <w:kern w:val="0"/>
        </w:rPr>
        <w:t xml:space="preserve"> OS</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if one runs yum install</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the OS cannot find any packages. An rpm package called epel-release-6-8.noarch.rpm is suggested to install first. It's easily to find and download. For future convenience</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I will post one here.</w:t>
      </w:r>
    </w:p>
    <w:p w14:paraId="23A1D1DC"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PingFang SC" w:eastAsia=".PingFang SC" w:hAnsi="Helvetica Neue" w:cs=".PingFang SC"/>
          <w:color w:val="353535"/>
          <w:kern w:val="0"/>
        </w:rPr>
        <w:t>(</w:t>
      </w:r>
      <w:r>
        <w:rPr>
          <w:rFonts w:ascii="Helvetica Neue" w:eastAsia=".PingFang SC" w:hAnsi="Helvetica Neue" w:cs="Helvetica Neue"/>
          <w:color w:val="353535"/>
          <w:kern w:val="0"/>
        </w:rPr>
        <w:t>1</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Visit </w:t>
      </w:r>
      <w:hyperlink r:id="rId60" w:history="1">
        <w:r>
          <w:rPr>
            <w:rFonts w:ascii="Helvetica Neue" w:eastAsia=".PingFang SC" w:hAnsi="Helvetica Neue" w:cs="Helvetica Neue"/>
            <w:color w:val="DCA10D"/>
            <w:kern w:val="0"/>
          </w:rPr>
          <w:t>https://fedoraproject.org/wiki/EPEL</w:t>
        </w:r>
      </w:hyperlink>
      <w:r>
        <w:rPr>
          <w:rFonts w:ascii="Helvetica Neue" w:eastAsia=".PingFang SC" w:hAnsi="Helvetica Neue" w:cs="Helvetica Neue"/>
          <w:color w:val="353535"/>
          <w:kern w:val="0"/>
        </w:rPr>
        <w:t xml:space="preserve"> and find </w:t>
      </w:r>
      <w:r>
        <w:rPr>
          <w:rFonts w:ascii=".PingFang SC" w:eastAsia=".PingFang SC" w:hAnsi="Helvetica Neue" w:cs=".PingFang SC" w:hint="eastAsia"/>
          <w:color w:val="353535"/>
          <w:kern w:val="0"/>
        </w:rPr>
        <w:t>“</w:t>
      </w:r>
      <w:r>
        <w:rPr>
          <w:rFonts w:ascii="Helvetica Neue" w:eastAsia=".PingFang SC" w:hAnsi="Helvetica Neue" w:cs="Helvetica Neue"/>
          <w:color w:val="353535"/>
          <w:kern w:val="0"/>
        </w:rPr>
        <w:t>how can I use these extra packages?</w:t>
      </w:r>
      <w:r>
        <w:rPr>
          <w:rFonts w:ascii=".PingFang SC" w:eastAsia=".PingFang SC" w:hAnsi="Helvetica Neue" w:cs=".PingFang SC" w:hint="eastAsia"/>
          <w:color w:val="353535"/>
          <w:kern w:val="0"/>
        </w:rPr>
        <w:t>”</w:t>
      </w:r>
    </w:p>
    <w:p w14:paraId="11FCAAD5"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PingFang SC" w:eastAsia=".PingFang SC" w:hAnsi="Helvetica Neue" w:cs=".PingFang SC"/>
          <w:color w:val="353535"/>
          <w:kern w:val="0"/>
        </w:rPr>
        <w:t>(</w:t>
      </w:r>
      <w:r>
        <w:rPr>
          <w:rFonts w:ascii="Helvetica Neue" w:eastAsia=".PingFang SC" w:hAnsi="Helvetica Neue" w:cs="Helvetica Neue"/>
          <w:color w:val="353535"/>
          <w:kern w:val="0"/>
        </w:rPr>
        <w:t>2</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Find an EL version matching your system </w:t>
      </w:r>
      <w:r>
        <w:rPr>
          <w:rFonts w:ascii=".PingFang SC" w:eastAsia=".PingFang SC" w:hAnsi="Helvetica Neue" w:cs=".PingFang SC"/>
          <w:color w:val="353535"/>
          <w:kern w:val="0"/>
        </w:rPr>
        <w:t>(</w:t>
      </w:r>
      <w:r>
        <w:rPr>
          <w:rFonts w:ascii="Helvetica Neue" w:eastAsia=".PingFang SC" w:hAnsi="Helvetica Neue" w:cs="Helvetica Neue"/>
          <w:color w:val="353535"/>
          <w:kern w:val="0"/>
        </w:rPr>
        <w:t>for CentOS 6.5</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you can choose EL6</w:t>
      </w:r>
      <w:r>
        <w:rPr>
          <w:rFonts w:ascii=".PingFang SC" w:eastAsia=".PingFang SC" w:hAnsi="Helvetica Neue" w:cs=".PingFang SC"/>
          <w:color w:val="353535"/>
          <w:kern w:val="0"/>
        </w:rPr>
        <w:t>)</w:t>
      </w:r>
      <w:r>
        <w:rPr>
          <w:rFonts w:ascii="Helvetica Neue" w:eastAsia=".PingFang SC" w:hAnsi="Helvetica Neue" w:cs="Helvetica Neue"/>
          <w:color w:val="353535"/>
          <w:kern w:val="0"/>
        </w:rPr>
        <w:t>.</w:t>
      </w:r>
    </w:p>
    <w:p w14:paraId="253272EA"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PingFang SC" w:eastAsia=".PingFang SC" w:hAnsi="Helvetica Neue" w:cs=".PingFang SC"/>
          <w:color w:val="353535"/>
          <w:kern w:val="0"/>
        </w:rPr>
        <w:t>(</w:t>
      </w:r>
      <w:r>
        <w:rPr>
          <w:rFonts w:ascii="Helvetica Neue" w:eastAsia=".PingFang SC" w:hAnsi="Helvetica Neue" w:cs="Helvetica Neue"/>
          <w:color w:val="353535"/>
          <w:kern w:val="0"/>
        </w:rPr>
        <w:t>3</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Get the link of </w:t>
      </w:r>
      <w:proofErr w:type="spellStart"/>
      <w:r>
        <w:rPr>
          <w:rFonts w:ascii="Helvetica Neue" w:eastAsia=".PingFang SC" w:hAnsi="Helvetica Neue" w:cs="Helvetica Neue"/>
          <w:color w:val="353535"/>
          <w:kern w:val="0"/>
        </w:rPr>
        <w:t>epel</w:t>
      </w:r>
      <w:proofErr w:type="spellEnd"/>
      <w:r>
        <w:rPr>
          <w:rFonts w:ascii="Helvetica Neue" w:eastAsia=".PingFang SC" w:hAnsi="Helvetica Neue" w:cs="Helvetica Neue"/>
          <w:color w:val="353535"/>
          <w:kern w:val="0"/>
        </w:rPr>
        <w:t xml:space="preserve"> release </w:t>
      </w:r>
      <w:proofErr w:type="spellStart"/>
      <w:r>
        <w:rPr>
          <w:rFonts w:ascii="Helvetica Neue" w:eastAsia=".PingFang SC" w:hAnsi="Helvetica Neue" w:cs="Helvetica Neue"/>
          <w:color w:val="353535"/>
          <w:kern w:val="0"/>
        </w:rPr>
        <w:t>noarch</w:t>
      </w:r>
      <w:proofErr w:type="spellEnd"/>
      <w:r>
        <w:rPr>
          <w:rFonts w:ascii="Helvetica Neue" w:eastAsia=".PingFang SC" w:hAnsi="Helvetica Neue" w:cs="Helvetica Neue"/>
          <w:color w:val="353535"/>
          <w:kern w:val="0"/>
        </w:rPr>
        <w:t xml:space="preserve"> rpm.</w:t>
      </w:r>
    </w:p>
    <w:p w14:paraId="1B6F4411"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PingFang SC" w:eastAsia=".PingFang SC" w:hAnsi="Helvetica Neue" w:cs=".PingFang SC"/>
          <w:color w:val="353535"/>
          <w:kern w:val="0"/>
        </w:rPr>
        <w:t>(</w:t>
      </w:r>
      <w:r>
        <w:rPr>
          <w:rFonts w:ascii="Helvetica Neue" w:eastAsia=".PingFang SC" w:hAnsi="Helvetica Neue" w:cs="Helvetica Neue"/>
          <w:color w:val="353535"/>
          <w:kern w:val="0"/>
        </w:rPr>
        <w:t>4</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In terminal run:</w:t>
      </w:r>
    </w:p>
    <w:p w14:paraId="1692F77A"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rpm –</w:t>
      </w:r>
      <w:proofErr w:type="spellStart"/>
      <w:r>
        <w:rPr>
          <w:rFonts w:ascii="Helvetica Neue" w:eastAsia=".PingFang SC" w:hAnsi="Helvetica Neue" w:cs="Helvetica Neue"/>
          <w:color w:val="353535"/>
          <w:kern w:val="0"/>
        </w:rPr>
        <w:t>Uvh</w:t>
      </w:r>
      <w:proofErr w:type="spellEnd"/>
      <w:r>
        <w:rPr>
          <w:rFonts w:ascii="Helvetica Neue" w:eastAsia=".PingFang SC" w:hAnsi="Helvetica Neue" w:cs="Helvetica Neue"/>
          <w:color w:val="353535"/>
          <w:kern w:val="0"/>
        </w:rPr>
        <w:t xml:space="preserve"> the-rpm-link-you-get-above</w:t>
      </w:r>
    </w:p>
    <w:p w14:paraId="1F2CB8BF"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Now yum install should work</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and you can check it by installing something.</w:t>
      </w:r>
    </w:p>
    <w:p w14:paraId="11B83E6C" w14:textId="77777777" w:rsidR="00364359" w:rsidRDefault="00364359" w:rsidP="00364359">
      <w:pPr>
        <w:widowControl/>
        <w:autoSpaceDE w:val="0"/>
        <w:autoSpaceDN w:val="0"/>
        <w:adjustRightInd w:val="0"/>
        <w:spacing w:after="40"/>
        <w:jc w:val="left"/>
        <w:rPr>
          <w:rFonts w:ascii="Helvetica Neue" w:eastAsia=".PingFang SC" w:hAnsi="Helvetica Neue" w:cs="Helvetica Neue"/>
          <w:b/>
          <w:bCs/>
          <w:color w:val="353535"/>
          <w:kern w:val="0"/>
          <w:sz w:val="28"/>
          <w:szCs w:val="28"/>
        </w:rPr>
      </w:pPr>
    </w:p>
    <w:p w14:paraId="643F7033" w14:textId="77777777" w:rsidR="00364359" w:rsidRDefault="00364359" w:rsidP="00364359">
      <w:pPr>
        <w:widowControl/>
        <w:autoSpaceDE w:val="0"/>
        <w:autoSpaceDN w:val="0"/>
        <w:adjustRightInd w:val="0"/>
        <w:spacing w:after="40"/>
        <w:jc w:val="left"/>
        <w:rPr>
          <w:rFonts w:ascii="Helvetica Neue" w:eastAsia=".PingFang SC" w:hAnsi="Helvetica Neue" w:cs="Helvetica Neue"/>
          <w:b/>
          <w:bCs/>
          <w:color w:val="353535"/>
          <w:kern w:val="0"/>
          <w:sz w:val="28"/>
          <w:szCs w:val="28"/>
        </w:rPr>
      </w:pPr>
      <w:r>
        <w:rPr>
          <w:rFonts w:ascii="Helvetica Neue" w:eastAsia=".PingFang SC" w:hAnsi="Helvetica Neue" w:cs="Helvetica Neue"/>
          <w:b/>
          <w:bCs/>
          <w:color w:val="353535"/>
          <w:kern w:val="0"/>
          <w:sz w:val="28"/>
          <w:szCs w:val="28"/>
        </w:rPr>
        <w:t>For the First Time</w:t>
      </w:r>
    </w:p>
    <w:p w14:paraId="70C052DB" w14:textId="77777777" w:rsidR="00364359" w:rsidRDefault="00364359" w:rsidP="00364359">
      <w:pPr>
        <w:widowControl/>
        <w:autoSpaceDE w:val="0"/>
        <w:autoSpaceDN w:val="0"/>
        <w:adjustRightInd w:val="0"/>
        <w:spacing w:after="40"/>
        <w:jc w:val="left"/>
        <w:rPr>
          <w:rFonts w:ascii="Helvetica Neue" w:eastAsia=".PingFang SC" w:hAnsi="Helvetica Neue" w:cs="Helvetica Neue"/>
          <w:b/>
          <w:bCs/>
          <w:color w:val="353535"/>
          <w:kern w:val="0"/>
          <w:sz w:val="28"/>
          <w:szCs w:val="28"/>
        </w:rPr>
      </w:pPr>
    </w:p>
    <w:p w14:paraId="1D377ED7" w14:textId="77777777" w:rsidR="00364359" w:rsidRDefault="00364359" w:rsidP="00364359">
      <w:pPr>
        <w:widowControl/>
        <w:autoSpaceDE w:val="0"/>
        <w:autoSpaceDN w:val="0"/>
        <w:adjustRightInd w:val="0"/>
        <w:spacing w:after="40"/>
        <w:jc w:val="left"/>
        <w:rPr>
          <w:rFonts w:ascii="Helvetica Neue" w:eastAsia=".PingFang SC" w:hAnsi="Helvetica Neue" w:cs="Helvetica Neue"/>
          <w:b/>
          <w:bCs/>
          <w:color w:val="353535"/>
          <w:kern w:val="0"/>
          <w:sz w:val="28"/>
          <w:szCs w:val="28"/>
        </w:rPr>
      </w:pPr>
      <w:r>
        <w:rPr>
          <w:rFonts w:ascii="Helvetica Neue" w:eastAsia=".PingFang SC" w:hAnsi="Helvetica Neue" w:cs="Helvetica Neue"/>
          <w:b/>
          <w:bCs/>
          <w:color w:val="353535"/>
          <w:kern w:val="0"/>
          <w:sz w:val="28"/>
          <w:szCs w:val="28"/>
        </w:rPr>
        <w:t>See What's Roach Doing</w:t>
      </w:r>
    </w:p>
    <w:p w14:paraId="7509CB81"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If this is the first time to use Roach</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one has to know what the Roach is doing when it is powered on. Besides</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one has to know the MAC address of the Roach Ethernet card according to which the Roach server assigns IP address.</w:t>
      </w:r>
    </w:p>
    <w:p w14:paraId="13D1060F"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Though the Roach official site says that the default boot option of the Roach is </w:t>
      </w:r>
      <w:proofErr w:type="spellStart"/>
      <w:r>
        <w:rPr>
          <w:rFonts w:ascii="Helvetica Neue" w:eastAsia=".PingFang SC" w:hAnsi="Helvetica Neue" w:cs="Helvetica Neue"/>
          <w:color w:val="353535"/>
          <w:kern w:val="0"/>
        </w:rPr>
        <w:t>netboot</w:t>
      </w:r>
      <w:proofErr w:type="spellEnd"/>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our Roach boards actually boot with </w:t>
      </w:r>
      <w:proofErr w:type="spellStart"/>
      <w:r>
        <w:rPr>
          <w:rFonts w:ascii="Helvetica Neue" w:eastAsia=".PingFang SC" w:hAnsi="Helvetica Neue" w:cs="Helvetica Neue"/>
          <w:color w:val="353535"/>
          <w:kern w:val="0"/>
        </w:rPr>
        <w:t>soloboot</w:t>
      </w:r>
      <w:proofErr w:type="spellEnd"/>
      <w:r>
        <w:rPr>
          <w:rFonts w:ascii="Helvetica Neue" w:eastAsia=".PingFang SC" w:hAnsi="Helvetica Neue" w:cs="Helvetica Neue"/>
          <w:color w:val="353535"/>
          <w:kern w:val="0"/>
        </w:rPr>
        <w:t xml:space="preserve">. </w:t>
      </w:r>
      <w:proofErr w:type="gramStart"/>
      <w:r>
        <w:rPr>
          <w:rFonts w:ascii="Helvetica Neue" w:eastAsia=".PingFang SC" w:hAnsi="Helvetica Neue" w:cs="Helvetica Neue"/>
          <w:color w:val="353535"/>
          <w:kern w:val="0"/>
        </w:rPr>
        <w:t>So</w:t>
      </w:r>
      <w:proofErr w:type="gramEnd"/>
      <w:r>
        <w:rPr>
          <w:rFonts w:ascii="Helvetica Neue" w:eastAsia=".PingFang SC" w:hAnsi="Helvetica Neue" w:cs="Helvetica Neue"/>
          <w:color w:val="353535"/>
          <w:kern w:val="0"/>
        </w:rPr>
        <w:t xml:space="preserve"> I have to change the boot method of the Roach from </w:t>
      </w:r>
      <w:proofErr w:type="spellStart"/>
      <w:r>
        <w:rPr>
          <w:rFonts w:ascii="Helvetica Neue" w:eastAsia=".PingFang SC" w:hAnsi="Helvetica Neue" w:cs="Helvetica Neue"/>
          <w:color w:val="353535"/>
          <w:kern w:val="0"/>
        </w:rPr>
        <w:t>soloboot</w:t>
      </w:r>
      <w:proofErr w:type="spellEnd"/>
      <w:r>
        <w:rPr>
          <w:rFonts w:ascii="Helvetica Neue" w:eastAsia=".PingFang SC" w:hAnsi="Helvetica Neue" w:cs="Helvetica Neue"/>
          <w:color w:val="353535"/>
          <w:kern w:val="0"/>
        </w:rPr>
        <w:t xml:space="preserve"> to </w:t>
      </w:r>
      <w:proofErr w:type="spellStart"/>
      <w:r>
        <w:rPr>
          <w:rFonts w:ascii="Helvetica Neue" w:eastAsia=".PingFang SC" w:hAnsi="Helvetica Neue" w:cs="Helvetica Neue"/>
          <w:color w:val="353535"/>
          <w:kern w:val="0"/>
        </w:rPr>
        <w:t>netboot</w:t>
      </w:r>
      <w:proofErr w:type="spellEnd"/>
      <w:r>
        <w:rPr>
          <w:rFonts w:ascii="Helvetica Neue" w:eastAsia=".PingFang SC" w:hAnsi="Helvetica Neue" w:cs="Helvetica Neue"/>
          <w:color w:val="353535"/>
          <w:kern w:val="0"/>
        </w:rPr>
        <w:t>.</w:t>
      </w:r>
    </w:p>
    <w:p w14:paraId="54E21A08"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To achieve the above demands</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we have to use a USB cable to connect the Roach with the server. And in the server</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we</w:t>
      </w:r>
      <w:r>
        <w:rPr>
          <w:rFonts w:ascii=".PingFang SC" w:eastAsia=".PingFang SC" w:hAnsi="Helvetica Neue" w:cs=".PingFang SC" w:hint="eastAsia"/>
          <w:color w:val="353535"/>
          <w:kern w:val="0"/>
        </w:rPr>
        <w:t>’</w:t>
      </w:r>
      <w:proofErr w:type="spellStart"/>
      <w:r>
        <w:rPr>
          <w:rFonts w:ascii="Helvetica Neue" w:eastAsia=".PingFang SC" w:hAnsi="Helvetica Neue" w:cs="Helvetica Neue"/>
          <w:color w:val="353535"/>
          <w:kern w:val="0"/>
        </w:rPr>
        <w:t>ll</w:t>
      </w:r>
      <w:proofErr w:type="spellEnd"/>
      <w:r>
        <w:rPr>
          <w:rFonts w:ascii="Helvetica Neue" w:eastAsia=".PingFang SC" w:hAnsi="Helvetica Neue" w:cs="Helvetica Neue"/>
          <w:color w:val="353535"/>
          <w:kern w:val="0"/>
        </w:rPr>
        <w:t xml:space="preserve"> use </w:t>
      </w:r>
      <w:proofErr w:type="spellStart"/>
      <w:r>
        <w:rPr>
          <w:rFonts w:ascii="Helvetica Neue" w:eastAsia=".PingFang SC" w:hAnsi="Helvetica Neue" w:cs="Helvetica Neue"/>
          <w:color w:val="353535"/>
          <w:kern w:val="0"/>
        </w:rPr>
        <w:t>minicom</w:t>
      </w:r>
      <w:proofErr w:type="spellEnd"/>
      <w:r>
        <w:rPr>
          <w:rFonts w:ascii="Helvetica Neue" w:eastAsia=".PingFang SC" w:hAnsi="Helvetica Neue" w:cs="Helvetica Neue"/>
          <w:color w:val="353535"/>
          <w:kern w:val="0"/>
        </w:rPr>
        <w:t xml:space="preserve"> to operate.</w:t>
      </w:r>
    </w:p>
    <w:p w14:paraId="010D81AC" w14:textId="77777777" w:rsidR="00364359" w:rsidRDefault="00364359" w:rsidP="00364359">
      <w:pPr>
        <w:widowControl/>
        <w:autoSpaceDE w:val="0"/>
        <w:autoSpaceDN w:val="0"/>
        <w:adjustRightInd w:val="0"/>
        <w:spacing w:after="40"/>
        <w:jc w:val="left"/>
        <w:rPr>
          <w:rFonts w:ascii="Helvetica Neue" w:eastAsia=".PingFang SC" w:hAnsi="Helvetica Neue" w:cs="Helvetica Neue"/>
          <w:b/>
          <w:bCs/>
          <w:color w:val="353535"/>
          <w:kern w:val="0"/>
          <w:sz w:val="28"/>
          <w:szCs w:val="28"/>
        </w:rPr>
      </w:pPr>
    </w:p>
    <w:p w14:paraId="7E345203" w14:textId="77777777" w:rsidR="00364359" w:rsidRDefault="00364359" w:rsidP="00364359">
      <w:pPr>
        <w:widowControl/>
        <w:autoSpaceDE w:val="0"/>
        <w:autoSpaceDN w:val="0"/>
        <w:adjustRightInd w:val="0"/>
        <w:spacing w:after="40"/>
        <w:jc w:val="left"/>
        <w:rPr>
          <w:rFonts w:ascii="Helvetica Neue" w:eastAsia=".PingFang SC" w:hAnsi="Helvetica Neue" w:cs="Helvetica Neue"/>
          <w:b/>
          <w:bCs/>
          <w:color w:val="353535"/>
          <w:kern w:val="0"/>
          <w:sz w:val="28"/>
          <w:szCs w:val="28"/>
        </w:rPr>
      </w:pPr>
      <w:r>
        <w:rPr>
          <w:rFonts w:ascii="Helvetica Neue" w:eastAsia=".PingFang SC" w:hAnsi="Helvetica Neue" w:cs="Helvetica Neue"/>
          <w:b/>
          <w:bCs/>
          <w:color w:val="353535"/>
          <w:kern w:val="0"/>
          <w:sz w:val="28"/>
          <w:szCs w:val="28"/>
        </w:rPr>
        <w:t xml:space="preserve">Install </w:t>
      </w:r>
      <w:proofErr w:type="spellStart"/>
      <w:r>
        <w:rPr>
          <w:rFonts w:ascii="Helvetica Neue" w:eastAsia=".PingFang SC" w:hAnsi="Helvetica Neue" w:cs="Helvetica Neue"/>
          <w:b/>
          <w:bCs/>
          <w:color w:val="353535"/>
          <w:kern w:val="0"/>
          <w:sz w:val="28"/>
          <w:szCs w:val="28"/>
        </w:rPr>
        <w:t>Minicom</w:t>
      </w:r>
      <w:proofErr w:type="spellEnd"/>
    </w:p>
    <w:p w14:paraId="383B3594"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In Centos</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run the following command in root user:</w:t>
      </w:r>
    </w:p>
    <w:p w14:paraId="528330C7"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yum install </w:t>
      </w:r>
      <w:proofErr w:type="spellStart"/>
      <w:r>
        <w:rPr>
          <w:rFonts w:ascii="Helvetica Neue" w:eastAsia=".PingFang SC" w:hAnsi="Helvetica Neue" w:cs="Helvetica Neue"/>
          <w:color w:val="353535"/>
          <w:kern w:val="0"/>
        </w:rPr>
        <w:t>minicom</w:t>
      </w:r>
      <w:proofErr w:type="spellEnd"/>
    </w:p>
    <w:p w14:paraId="0DF31D1C" w14:textId="77777777" w:rsidR="00364359" w:rsidRDefault="00364359" w:rsidP="00364359">
      <w:pPr>
        <w:widowControl/>
        <w:autoSpaceDE w:val="0"/>
        <w:autoSpaceDN w:val="0"/>
        <w:adjustRightInd w:val="0"/>
        <w:spacing w:after="40"/>
        <w:jc w:val="left"/>
        <w:rPr>
          <w:rFonts w:ascii="Helvetica Neue" w:eastAsia=".PingFang SC" w:hAnsi="Helvetica Neue" w:cs="Helvetica Neue"/>
          <w:b/>
          <w:bCs/>
          <w:color w:val="353535"/>
          <w:kern w:val="0"/>
          <w:sz w:val="28"/>
          <w:szCs w:val="28"/>
        </w:rPr>
      </w:pPr>
    </w:p>
    <w:p w14:paraId="42B07458" w14:textId="77777777" w:rsidR="00364359" w:rsidRDefault="00364359" w:rsidP="00364359">
      <w:pPr>
        <w:widowControl/>
        <w:autoSpaceDE w:val="0"/>
        <w:autoSpaceDN w:val="0"/>
        <w:adjustRightInd w:val="0"/>
        <w:spacing w:after="40"/>
        <w:jc w:val="left"/>
        <w:rPr>
          <w:rFonts w:ascii="Helvetica Neue" w:eastAsia=".PingFang SC" w:hAnsi="Helvetica Neue" w:cs="Helvetica Neue"/>
          <w:b/>
          <w:bCs/>
          <w:color w:val="353535"/>
          <w:kern w:val="0"/>
          <w:sz w:val="28"/>
          <w:szCs w:val="28"/>
        </w:rPr>
      </w:pPr>
      <w:r>
        <w:rPr>
          <w:rFonts w:ascii="Helvetica Neue" w:eastAsia=".PingFang SC" w:hAnsi="Helvetica Neue" w:cs="Helvetica Neue"/>
          <w:b/>
          <w:bCs/>
          <w:color w:val="353535"/>
          <w:kern w:val="0"/>
          <w:sz w:val="28"/>
          <w:szCs w:val="28"/>
        </w:rPr>
        <w:t xml:space="preserve">Operate with </w:t>
      </w:r>
      <w:proofErr w:type="spellStart"/>
      <w:r>
        <w:rPr>
          <w:rFonts w:ascii="Helvetica Neue" w:eastAsia=".PingFang SC" w:hAnsi="Helvetica Neue" w:cs="Helvetica Neue"/>
          <w:b/>
          <w:bCs/>
          <w:color w:val="353535"/>
          <w:kern w:val="0"/>
          <w:sz w:val="28"/>
          <w:szCs w:val="28"/>
        </w:rPr>
        <w:t>minicom</w:t>
      </w:r>
      <w:proofErr w:type="spellEnd"/>
    </w:p>
    <w:p w14:paraId="066C1E27"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Now</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use the USB type-A to type-B cable to connect the server with Roach board. Your server may have many USB slots. Once choose one</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remember its position and always use it without change. In Roach board</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insert the type-B plug to the FTDI-USB slot.</w:t>
      </w:r>
    </w:p>
    <w:p w14:paraId="7CCD6AE6"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Open a terminal on server</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type:</w:t>
      </w:r>
    </w:p>
    <w:p w14:paraId="6F8AE440"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w:t>
      </w:r>
      <w:proofErr w:type="spellStart"/>
      <w:r>
        <w:rPr>
          <w:rFonts w:ascii="Helvetica Neue" w:eastAsia=".PingFang SC" w:hAnsi="Helvetica Neue" w:cs="Helvetica Neue"/>
          <w:color w:val="353535"/>
          <w:kern w:val="0"/>
        </w:rPr>
        <w:t>minicom</w:t>
      </w:r>
      <w:proofErr w:type="spellEnd"/>
      <w:r>
        <w:rPr>
          <w:rFonts w:ascii="Helvetica Neue" w:eastAsia=".PingFang SC" w:hAnsi="Helvetica Neue" w:cs="Helvetica Neue"/>
          <w:color w:val="353535"/>
          <w:kern w:val="0"/>
        </w:rPr>
        <w:t xml:space="preserve"> –s</w:t>
      </w:r>
    </w:p>
    <w:p w14:paraId="3E635E44"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The option -s means to configure the settings of the </w:t>
      </w:r>
      <w:proofErr w:type="spellStart"/>
      <w:r>
        <w:rPr>
          <w:rFonts w:ascii="Helvetica Neue" w:eastAsia=".PingFang SC" w:hAnsi="Helvetica Neue" w:cs="Helvetica Neue"/>
          <w:color w:val="353535"/>
          <w:kern w:val="0"/>
        </w:rPr>
        <w:t>minicom</w:t>
      </w:r>
      <w:proofErr w:type="spellEnd"/>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since this is the first time to use the </w:t>
      </w:r>
      <w:proofErr w:type="spellStart"/>
      <w:r>
        <w:rPr>
          <w:rFonts w:ascii="Helvetica Neue" w:eastAsia=".PingFang SC" w:hAnsi="Helvetica Neue" w:cs="Helvetica Neue"/>
          <w:color w:val="353535"/>
          <w:kern w:val="0"/>
        </w:rPr>
        <w:t>minicom</w:t>
      </w:r>
      <w:proofErr w:type="spellEnd"/>
      <w:r>
        <w:rPr>
          <w:rFonts w:ascii="Helvetica Neue" w:eastAsia=".PingFang SC" w:hAnsi="Helvetica Neue" w:cs="Helvetica Neue"/>
          <w:color w:val="353535"/>
          <w:kern w:val="0"/>
        </w:rPr>
        <w:t>.</w:t>
      </w:r>
    </w:p>
    <w:p w14:paraId="052429A7"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In the list</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choose </w:t>
      </w:r>
      <w:r>
        <w:rPr>
          <w:rFonts w:ascii=".PingFang SC" w:eastAsia=".PingFang SC" w:hAnsi="Helvetica Neue" w:cs=".PingFang SC" w:hint="eastAsia"/>
          <w:color w:val="353535"/>
          <w:kern w:val="0"/>
        </w:rPr>
        <w:t>“</w:t>
      </w:r>
      <w:r>
        <w:rPr>
          <w:rFonts w:ascii="Helvetica Neue" w:eastAsia=".PingFang SC" w:hAnsi="Helvetica Neue" w:cs="Helvetica Neue"/>
          <w:color w:val="353535"/>
          <w:kern w:val="0"/>
        </w:rPr>
        <w:t>Serial port setup</w:t>
      </w:r>
      <w:r>
        <w:rPr>
          <w:rFonts w:ascii=".PingFang SC" w:eastAsia=".PingFang SC" w:hAnsi="Helvetica Neue" w:cs=".PingFang SC" w:hint="eastAsia"/>
          <w:color w:val="353535"/>
          <w:kern w:val="0"/>
        </w:rPr>
        <w:t>”</w:t>
      </w:r>
      <w:r>
        <w:rPr>
          <w:rFonts w:ascii="Helvetica Neue" w:eastAsia=".PingFang SC" w:hAnsi="Helvetica Neue" w:cs="Helvetica Neue"/>
          <w:color w:val="353535"/>
          <w:kern w:val="0"/>
        </w:rPr>
        <w:t>.</w:t>
      </w:r>
    </w:p>
    <w:p w14:paraId="575EA211"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Here</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you can see several options. To modify certain option</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input the letter in the beginning. To take effect your choice</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press Enter.</w:t>
      </w:r>
    </w:p>
    <w:p w14:paraId="647C3B11"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Firstly</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set Bps/Par/Bits option to 115200 8N1 and Hardware Flow Control option to No.</w:t>
      </w:r>
    </w:p>
    <w:p w14:paraId="0CF2F3AA"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Then</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let</w:t>
      </w:r>
      <w:r>
        <w:rPr>
          <w:rFonts w:ascii=".PingFang SC" w:eastAsia=".PingFang SC" w:hAnsi="Helvetica Neue" w:cs=".PingFang SC" w:hint="eastAsia"/>
          <w:color w:val="353535"/>
          <w:kern w:val="0"/>
        </w:rPr>
        <w:t>’</w:t>
      </w:r>
      <w:r>
        <w:rPr>
          <w:rFonts w:ascii="Helvetica Neue" w:eastAsia=".PingFang SC" w:hAnsi="Helvetica Neue" w:cs="Helvetica Neue"/>
          <w:color w:val="353535"/>
          <w:kern w:val="0"/>
        </w:rPr>
        <w:t xml:space="preserve">s tell </w:t>
      </w:r>
      <w:proofErr w:type="spellStart"/>
      <w:r>
        <w:rPr>
          <w:rFonts w:ascii="Helvetica Neue" w:eastAsia=".PingFang SC" w:hAnsi="Helvetica Neue" w:cs="Helvetica Neue"/>
          <w:color w:val="353535"/>
          <w:kern w:val="0"/>
        </w:rPr>
        <w:t>minicom</w:t>
      </w:r>
      <w:proofErr w:type="spellEnd"/>
      <w:r>
        <w:rPr>
          <w:rFonts w:ascii="Helvetica Neue" w:eastAsia=".PingFang SC" w:hAnsi="Helvetica Neue" w:cs="Helvetica Neue"/>
          <w:color w:val="353535"/>
          <w:kern w:val="0"/>
        </w:rPr>
        <w:t xml:space="preserve"> which Serial device we are using. To find out how many Serial Devices in the server</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open another terminal and run:</w:t>
      </w:r>
    </w:p>
    <w:p w14:paraId="5F7A773B"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ls /dev/</w:t>
      </w:r>
      <w:proofErr w:type="spellStart"/>
      <w:r>
        <w:rPr>
          <w:rFonts w:ascii="Helvetica Neue" w:eastAsia=".PingFang SC" w:hAnsi="Helvetica Neue" w:cs="Helvetica Neue"/>
          <w:color w:val="353535"/>
          <w:kern w:val="0"/>
        </w:rPr>
        <w:t>ttyUSB</w:t>
      </w:r>
      <w:proofErr w:type="spellEnd"/>
      <w:r>
        <w:rPr>
          <w:rFonts w:ascii="Helvetica Neue" w:eastAsia=".PingFang SC" w:hAnsi="Helvetica Neue" w:cs="Helvetica Neue"/>
          <w:color w:val="353535"/>
          <w:kern w:val="0"/>
        </w:rPr>
        <w:t>*</w:t>
      </w:r>
    </w:p>
    <w:p w14:paraId="783CEE4B"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Since here we are using USB cable instead of traditional serial cable</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we only list USB devices. You should have seen several </w:t>
      </w:r>
      <w:proofErr w:type="spellStart"/>
      <w:r>
        <w:rPr>
          <w:rFonts w:ascii="Helvetica Neue" w:eastAsia=".PingFang SC" w:hAnsi="Helvetica Neue" w:cs="Helvetica Neue"/>
          <w:color w:val="353535"/>
          <w:kern w:val="0"/>
        </w:rPr>
        <w:t>ttyUSB</w:t>
      </w:r>
      <w:proofErr w:type="spellEnd"/>
      <w:r>
        <w:rPr>
          <w:rFonts w:ascii="Helvetica Neue" w:eastAsia=".PingFang SC" w:hAnsi="Helvetica Neue" w:cs="Helvetica Neue"/>
          <w:color w:val="353535"/>
          <w:kern w:val="0"/>
        </w:rPr>
        <w:t xml:space="preserve"> devices</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all ending with a number. Of course</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we do not know which device we have inserted into the type-A plug. </w:t>
      </w:r>
      <w:proofErr w:type="gramStart"/>
      <w:r>
        <w:rPr>
          <w:rFonts w:ascii="Helvetica Neue" w:eastAsia=".PingFang SC" w:hAnsi="Helvetica Neue" w:cs="Helvetica Neue"/>
          <w:color w:val="353535"/>
          <w:kern w:val="0"/>
        </w:rPr>
        <w:t>So</w:t>
      </w:r>
      <w:proofErr w:type="gramEnd"/>
      <w:r>
        <w:rPr>
          <w:rFonts w:ascii="Helvetica Neue" w:eastAsia=".PingFang SC" w:hAnsi="Helvetica Neue" w:cs="Helvetica Neue"/>
          <w:color w:val="353535"/>
          <w:kern w:val="0"/>
        </w:rPr>
        <w:t xml:space="preserve"> one has to try them one by one. However</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almost certainly it would be ttyUSB2. Try this one first. Change to </w:t>
      </w:r>
      <w:proofErr w:type="spellStart"/>
      <w:r>
        <w:rPr>
          <w:rFonts w:ascii="Helvetica Neue" w:eastAsia=".PingFang SC" w:hAnsi="Helvetica Neue" w:cs="Helvetica Neue"/>
          <w:color w:val="353535"/>
          <w:kern w:val="0"/>
        </w:rPr>
        <w:t>minicom</w:t>
      </w:r>
      <w:proofErr w:type="spellEnd"/>
      <w:r>
        <w:rPr>
          <w:rFonts w:ascii="Helvetica Neue" w:eastAsia=".PingFang SC" w:hAnsi="Helvetica Neue" w:cs="Helvetica Neue"/>
          <w:color w:val="353535"/>
          <w:kern w:val="0"/>
        </w:rPr>
        <w:t xml:space="preserve"> terminal</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and in Serial device option</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input /dev/ttyUSB2 for example. Press Enter until you return to the configuration list. Choose Save setup as </w:t>
      </w:r>
      <w:proofErr w:type="spellStart"/>
      <w:r>
        <w:rPr>
          <w:rFonts w:ascii="Helvetica Neue" w:eastAsia=".PingFang SC" w:hAnsi="Helvetica Neue" w:cs="Helvetica Neue"/>
          <w:color w:val="353535"/>
          <w:kern w:val="0"/>
        </w:rPr>
        <w:t>dfl</w:t>
      </w:r>
      <w:proofErr w:type="spellEnd"/>
      <w:r>
        <w:rPr>
          <w:rFonts w:ascii="Helvetica Neue" w:eastAsia=".PingFang SC" w:hAnsi="Helvetica Neue" w:cs="Helvetica Neue"/>
          <w:color w:val="353535"/>
          <w:kern w:val="0"/>
        </w:rPr>
        <w:t xml:space="preserve"> and then Exit.</w:t>
      </w:r>
    </w:p>
    <w:p w14:paraId="548EA79C"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Now</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you</w:t>
      </w:r>
      <w:r>
        <w:rPr>
          <w:rFonts w:ascii=".PingFang SC" w:eastAsia=".PingFang SC" w:hAnsi="Helvetica Neue" w:cs=".PingFang SC" w:hint="eastAsia"/>
          <w:color w:val="353535"/>
          <w:kern w:val="0"/>
        </w:rPr>
        <w:t>’</w:t>
      </w:r>
      <w:proofErr w:type="spellStart"/>
      <w:r>
        <w:rPr>
          <w:rFonts w:ascii="Helvetica Neue" w:eastAsia=".PingFang SC" w:hAnsi="Helvetica Neue" w:cs="Helvetica Neue"/>
          <w:color w:val="353535"/>
          <w:kern w:val="0"/>
        </w:rPr>
        <w:t>ve</w:t>
      </w:r>
      <w:proofErr w:type="spellEnd"/>
      <w:r>
        <w:rPr>
          <w:rFonts w:ascii="Helvetica Neue" w:eastAsia=".PingFang SC" w:hAnsi="Helvetica Neue" w:cs="Helvetica Neue"/>
          <w:color w:val="353535"/>
          <w:kern w:val="0"/>
        </w:rPr>
        <w:t xml:space="preserve"> returned to the terminal. Run:</w:t>
      </w:r>
    </w:p>
    <w:p w14:paraId="7FC0E8F4"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w:t>
      </w:r>
      <w:proofErr w:type="spellStart"/>
      <w:r>
        <w:rPr>
          <w:rFonts w:ascii="Helvetica Neue" w:eastAsia=".PingFang SC" w:hAnsi="Helvetica Neue" w:cs="Helvetica Neue"/>
          <w:color w:val="353535"/>
          <w:kern w:val="0"/>
        </w:rPr>
        <w:t>minicom</w:t>
      </w:r>
      <w:proofErr w:type="spellEnd"/>
    </w:p>
    <w:p w14:paraId="26B5DE51"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You should have seen the welcome message by </w:t>
      </w:r>
      <w:proofErr w:type="spellStart"/>
      <w:r>
        <w:rPr>
          <w:rFonts w:ascii="Helvetica Neue" w:eastAsia=".PingFang SC" w:hAnsi="Helvetica Neue" w:cs="Helvetica Neue"/>
          <w:color w:val="353535"/>
          <w:kern w:val="0"/>
        </w:rPr>
        <w:t>minicom</w:t>
      </w:r>
      <w:proofErr w:type="spellEnd"/>
      <w:r>
        <w:rPr>
          <w:rFonts w:ascii="Helvetica Neue" w:eastAsia=".PingFang SC" w:hAnsi="Helvetica Neue" w:cs="Helvetica Neue"/>
          <w:color w:val="353535"/>
          <w:kern w:val="0"/>
        </w:rPr>
        <w:t>. Then</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power on the Roach. If immediately you see many messages appears in the </w:t>
      </w:r>
      <w:proofErr w:type="spellStart"/>
      <w:r>
        <w:rPr>
          <w:rFonts w:ascii="Helvetica Neue" w:eastAsia=".PingFang SC" w:hAnsi="Helvetica Neue" w:cs="Helvetica Neue"/>
          <w:color w:val="353535"/>
          <w:kern w:val="0"/>
        </w:rPr>
        <w:t>minicom</w:t>
      </w:r>
      <w:proofErr w:type="spellEnd"/>
      <w:r>
        <w:rPr>
          <w:rFonts w:ascii="Helvetica Neue" w:eastAsia=".PingFang SC" w:hAnsi="Helvetica Neue" w:cs="Helvetica Neue"/>
          <w:color w:val="353535"/>
          <w:kern w:val="0"/>
        </w:rPr>
        <w:t xml:space="preserve"> screen</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it means that the </w:t>
      </w:r>
      <w:proofErr w:type="spellStart"/>
      <w:r>
        <w:rPr>
          <w:rFonts w:ascii="Helvetica Neue" w:eastAsia=".PingFang SC" w:hAnsi="Helvetica Neue" w:cs="Helvetica Neue"/>
          <w:color w:val="353535"/>
          <w:kern w:val="0"/>
        </w:rPr>
        <w:t>ttyUSB</w:t>
      </w:r>
      <w:proofErr w:type="spellEnd"/>
      <w:r>
        <w:rPr>
          <w:rFonts w:ascii="Helvetica Neue" w:eastAsia=".PingFang SC" w:hAnsi="Helvetica Neue" w:cs="Helvetica Neue"/>
          <w:color w:val="353535"/>
          <w:kern w:val="0"/>
        </w:rPr>
        <w:t xml:space="preserve"> device you choose is right. If nothing appears</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you have to try another </w:t>
      </w:r>
      <w:proofErr w:type="spellStart"/>
      <w:r>
        <w:rPr>
          <w:rFonts w:ascii="Helvetica Neue" w:eastAsia=".PingFang SC" w:hAnsi="Helvetica Neue" w:cs="Helvetica Neue"/>
          <w:color w:val="353535"/>
          <w:kern w:val="0"/>
        </w:rPr>
        <w:t>ttyUSB</w:t>
      </w:r>
      <w:proofErr w:type="spellEnd"/>
      <w:r>
        <w:rPr>
          <w:rFonts w:ascii="Helvetica Neue" w:eastAsia=".PingFang SC" w:hAnsi="Helvetica Neue" w:cs="Helvetica Neue"/>
          <w:color w:val="353535"/>
          <w:kern w:val="0"/>
        </w:rPr>
        <w:t xml:space="preserve"> until you can see many messages.</w:t>
      </w:r>
    </w:p>
    <w:p w14:paraId="2A1E7EB4"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Once the right </w:t>
      </w:r>
      <w:proofErr w:type="spellStart"/>
      <w:r>
        <w:rPr>
          <w:rFonts w:ascii="Helvetica Neue" w:eastAsia=".PingFang SC" w:hAnsi="Helvetica Neue" w:cs="Helvetica Neue"/>
          <w:color w:val="353535"/>
          <w:kern w:val="0"/>
        </w:rPr>
        <w:t>ttyUSB</w:t>
      </w:r>
      <w:proofErr w:type="spellEnd"/>
      <w:r>
        <w:rPr>
          <w:rFonts w:ascii="Helvetica Neue" w:eastAsia=".PingFang SC" w:hAnsi="Helvetica Neue" w:cs="Helvetica Neue"/>
          <w:color w:val="353535"/>
          <w:kern w:val="0"/>
        </w:rPr>
        <w:t xml:space="preserve"> device is found</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you don</w:t>
      </w:r>
      <w:r>
        <w:rPr>
          <w:rFonts w:ascii=".PingFang SC" w:eastAsia=".PingFang SC" w:hAnsi="Helvetica Neue" w:cs=".PingFang SC" w:hint="eastAsia"/>
          <w:color w:val="353535"/>
          <w:kern w:val="0"/>
        </w:rPr>
        <w:t>’</w:t>
      </w:r>
      <w:r>
        <w:rPr>
          <w:rFonts w:ascii="Helvetica Neue" w:eastAsia=".PingFang SC" w:hAnsi="Helvetica Neue" w:cs="Helvetica Neue"/>
          <w:color w:val="353535"/>
          <w:kern w:val="0"/>
        </w:rPr>
        <w:t xml:space="preserve">t need to configure </w:t>
      </w:r>
      <w:proofErr w:type="spellStart"/>
      <w:r>
        <w:rPr>
          <w:rFonts w:ascii="Helvetica Neue" w:eastAsia=".PingFang SC" w:hAnsi="Helvetica Neue" w:cs="Helvetica Neue"/>
          <w:color w:val="353535"/>
          <w:kern w:val="0"/>
        </w:rPr>
        <w:t>minicom</w:t>
      </w:r>
      <w:proofErr w:type="spellEnd"/>
      <w:r>
        <w:rPr>
          <w:rFonts w:ascii="Helvetica Neue" w:eastAsia=".PingFang SC" w:hAnsi="Helvetica Neue" w:cs="Helvetica Neue"/>
          <w:color w:val="353535"/>
          <w:kern w:val="0"/>
        </w:rPr>
        <w:t xml:space="preserve"> any more as long as the USB type-A plug is inserted in the same slot.</w:t>
      </w:r>
    </w:p>
    <w:p w14:paraId="6EEF787C" w14:textId="77777777" w:rsidR="00364359" w:rsidRDefault="00364359" w:rsidP="00364359">
      <w:pPr>
        <w:widowControl/>
        <w:autoSpaceDE w:val="0"/>
        <w:autoSpaceDN w:val="0"/>
        <w:adjustRightInd w:val="0"/>
        <w:spacing w:after="40"/>
        <w:jc w:val="left"/>
        <w:rPr>
          <w:rFonts w:ascii="Helvetica Neue" w:eastAsia=".PingFang SC" w:hAnsi="Helvetica Neue" w:cs="Helvetica Neue"/>
          <w:b/>
          <w:bCs/>
          <w:color w:val="353535"/>
          <w:kern w:val="0"/>
          <w:sz w:val="28"/>
          <w:szCs w:val="28"/>
        </w:rPr>
      </w:pPr>
    </w:p>
    <w:p w14:paraId="73EE169E" w14:textId="77777777" w:rsidR="00364359" w:rsidRDefault="00364359" w:rsidP="00364359">
      <w:pPr>
        <w:widowControl/>
        <w:autoSpaceDE w:val="0"/>
        <w:autoSpaceDN w:val="0"/>
        <w:adjustRightInd w:val="0"/>
        <w:spacing w:after="40"/>
        <w:jc w:val="left"/>
        <w:rPr>
          <w:rFonts w:ascii="Helvetica Neue" w:eastAsia=".PingFang SC" w:hAnsi="Helvetica Neue" w:cs="Helvetica Neue"/>
          <w:b/>
          <w:bCs/>
          <w:color w:val="353535"/>
          <w:kern w:val="0"/>
          <w:sz w:val="28"/>
          <w:szCs w:val="28"/>
        </w:rPr>
      </w:pPr>
      <w:r>
        <w:rPr>
          <w:rFonts w:ascii="Helvetica Neue" w:eastAsia=".PingFang SC" w:hAnsi="Helvetica Neue" w:cs="Helvetica Neue"/>
          <w:b/>
          <w:bCs/>
          <w:color w:val="353535"/>
          <w:kern w:val="0"/>
          <w:sz w:val="28"/>
          <w:szCs w:val="28"/>
        </w:rPr>
        <w:t xml:space="preserve">Change to </w:t>
      </w:r>
      <w:proofErr w:type="spellStart"/>
      <w:r>
        <w:rPr>
          <w:rFonts w:ascii="Helvetica Neue" w:eastAsia=".PingFang SC" w:hAnsi="Helvetica Neue" w:cs="Helvetica Neue"/>
          <w:b/>
          <w:bCs/>
          <w:color w:val="353535"/>
          <w:kern w:val="0"/>
          <w:sz w:val="28"/>
          <w:szCs w:val="28"/>
        </w:rPr>
        <w:t>netboot</w:t>
      </w:r>
      <w:proofErr w:type="spellEnd"/>
    </w:p>
    <w:p w14:paraId="0FE6A90E"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When powering on the Roach</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w:t>
      </w:r>
      <w:proofErr w:type="spellStart"/>
      <w:r>
        <w:rPr>
          <w:rFonts w:ascii="Helvetica Neue" w:eastAsia=".PingFang SC" w:hAnsi="Helvetica Neue" w:cs="Helvetica Neue"/>
          <w:color w:val="353535"/>
          <w:kern w:val="0"/>
        </w:rPr>
        <w:t>minicom</w:t>
      </w:r>
      <w:proofErr w:type="spellEnd"/>
      <w:r>
        <w:rPr>
          <w:rFonts w:ascii="Helvetica Neue" w:eastAsia=".PingFang SC" w:hAnsi="Helvetica Neue" w:cs="Helvetica Neue"/>
          <w:color w:val="353535"/>
          <w:kern w:val="0"/>
        </w:rPr>
        <w:t xml:space="preserve"> shows many messages on screen. These messages are output automatically by the PowerPC on Roach</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including basic hardware information. If you do not press any button in </w:t>
      </w:r>
      <w:proofErr w:type="spellStart"/>
      <w:r>
        <w:rPr>
          <w:rFonts w:ascii="Helvetica Neue" w:eastAsia=".PingFang SC" w:hAnsi="Helvetica Neue" w:cs="Helvetica Neue"/>
          <w:color w:val="353535"/>
          <w:kern w:val="0"/>
        </w:rPr>
        <w:t>minicom</w:t>
      </w:r>
      <w:proofErr w:type="spellEnd"/>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the Roach will boot from the default option. For Roach-2 boards</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the default one is </w:t>
      </w:r>
      <w:proofErr w:type="spellStart"/>
      <w:r>
        <w:rPr>
          <w:rFonts w:ascii="Helvetica Neue" w:eastAsia=".PingFang SC" w:hAnsi="Helvetica Neue" w:cs="Helvetica Neue"/>
          <w:color w:val="353535"/>
          <w:kern w:val="0"/>
        </w:rPr>
        <w:t>soloboot</w:t>
      </w:r>
      <w:proofErr w:type="spellEnd"/>
      <w:r>
        <w:rPr>
          <w:rFonts w:ascii="Helvetica Neue" w:eastAsia=".PingFang SC" w:hAnsi="Helvetica Neue" w:cs="Helvetica Neue"/>
          <w:color w:val="353535"/>
          <w:kern w:val="0"/>
        </w:rPr>
        <w:t xml:space="preserve">. Then Roach will load </w:t>
      </w:r>
      <w:proofErr w:type="spellStart"/>
      <w:r>
        <w:rPr>
          <w:rFonts w:ascii="Helvetica Neue" w:eastAsia=".PingFang SC" w:hAnsi="Helvetica Neue" w:cs="Helvetica Neue"/>
          <w:color w:val="353535"/>
          <w:kern w:val="0"/>
        </w:rPr>
        <w:t>Busybox</w:t>
      </w:r>
      <w:proofErr w:type="spellEnd"/>
      <w:r>
        <w:rPr>
          <w:rFonts w:ascii="Helvetica Neue" w:eastAsia=".PingFang SC" w:hAnsi="Helvetica Neue" w:cs="Helvetica Neue"/>
          <w:color w:val="353535"/>
          <w:kern w:val="0"/>
        </w:rPr>
        <w:t xml:space="preserve"> from flash</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and you can log in as </w:t>
      </w:r>
      <w:r>
        <w:rPr>
          <w:rFonts w:ascii=".PingFang SC" w:eastAsia=".PingFang SC" w:hAnsi="Helvetica Neue" w:cs=".PingFang SC" w:hint="eastAsia"/>
          <w:color w:val="353535"/>
          <w:kern w:val="0"/>
        </w:rPr>
        <w:t>“</w:t>
      </w:r>
      <w:r>
        <w:rPr>
          <w:rFonts w:ascii="Helvetica Neue" w:eastAsia=".PingFang SC" w:hAnsi="Helvetica Neue" w:cs="Helvetica Neue"/>
          <w:color w:val="353535"/>
          <w:kern w:val="0"/>
        </w:rPr>
        <w:t>root</w:t>
      </w:r>
      <w:r>
        <w:rPr>
          <w:rFonts w:ascii=".PingFang SC" w:eastAsia=".PingFang SC" w:hAnsi="Helvetica Neue" w:cs=".PingFang SC" w:hint="eastAsia"/>
          <w:color w:val="353535"/>
          <w:kern w:val="0"/>
        </w:rPr>
        <w:t>”</w:t>
      </w:r>
      <w:r>
        <w:rPr>
          <w:rFonts w:ascii="Helvetica Neue" w:eastAsia=".PingFang SC" w:hAnsi="Helvetica Neue" w:cs="Helvetica Neue"/>
          <w:color w:val="353535"/>
          <w:kern w:val="0"/>
        </w:rPr>
        <w:t xml:space="preserve"> without password.</w:t>
      </w:r>
    </w:p>
    <w:p w14:paraId="1EF04917"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Since we want to use </w:t>
      </w:r>
      <w:proofErr w:type="spellStart"/>
      <w:r>
        <w:rPr>
          <w:rFonts w:ascii="Helvetica Neue" w:eastAsia=".PingFang SC" w:hAnsi="Helvetica Neue" w:cs="Helvetica Neue"/>
          <w:color w:val="353535"/>
          <w:kern w:val="0"/>
        </w:rPr>
        <w:t>netboot</w:t>
      </w:r>
      <w:proofErr w:type="spellEnd"/>
      <w:r>
        <w:rPr>
          <w:rFonts w:ascii="Helvetica Neue" w:eastAsia=".PingFang SC" w:hAnsi="Helvetica Neue" w:cs="Helvetica Neue"/>
          <w:color w:val="353535"/>
          <w:kern w:val="0"/>
        </w:rPr>
        <w:t xml:space="preserve"> method</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you should press any button to interrupt the boot process.</w:t>
      </w:r>
    </w:p>
    <w:p w14:paraId="0330CA61"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Here</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you should take down the MAC address in the display.</w:t>
      </w:r>
    </w:p>
    <w:p w14:paraId="01D0A89C"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To change the boot method to </w:t>
      </w:r>
      <w:proofErr w:type="spellStart"/>
      <w:r>
        <w:rPr>
          <w:rFonts w:ascii="Helvetica Neue" w:eastAsia=".PingFang SC" w:hAnsi="Helvetica Neue" w:cs="Helvetica Neue"/>
          <w:color w:val="353535"/>
          <w:kern w:val="0"/>
        </w:rPr>
        <w:t>netboot</w:t>
      </w:r>
      <w:proofErr w:type="spellEnd"/>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run the following command in </w:t>
      </w:r>
      <w:proofErr w:type="spellStart"/>
      <w:r>
        <w:rPr>
          <w:rFonts w:ascii="Helvetica Neue" w:eastAsia=".PingFang SC" w:hAnsi="Helvetica Neue" w:cs="Helvetica Neue"/>
          <w:color w:val="353535"/>
          <w:kern w:val="0"/>
        </w:rPr>
        <w:t>minicom</w:t>
      </w:r>
      <w:proofErr w:type="spellEnd"/>
      <w:r>
        <w:rPr>
          <w:rFonts w:ascii="Helvetica Neue" w:eastAsia=".PingFang SC" w:hAnsi="Helvetica Neue" w:cs="Helvetica Neue"/>
          <w:color w:val="353535"/>
          <w:kern w:val="0"/>
        </w:rPr>
        <w:t>:</w:t>
      </w:r>
    </w:p>
    <w:p w14:paraId="3CE11316"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w:t>
      </w:r>
      <w:proofErr w:type="spellStart"/>
      <w:r>
        <w:rPr>
          <w:rFonts w:ascii="Helvetica Neue" w:eastAsia=".PingFang SC" w:hAnsi="Helvetica Neue" w:cs="Helvetica Neue"/>
          <w:color w:val="353535"/>
          <w:kern w:val="0"/>
        </w:rPr>
        <w:t>setenv</w:t>
      </w:r>
      <w:proofErr w:type="spellEnd"/>
      <w:r>
        <w:rPr>
          <w:rFonts w:ascii="Helvetica Neue" w:eastAsia=".PingFang SC" w:hAnsi="Helvetica Neue" w:cs="Helvetica Neue"/>
          <w:color w:val="353535"/>
          <w:kern w:val="0"/>
        </w:rPr>
        <w:t xml:space="preserve"> </w:t>
      </w:r>
      <w:proofErr w:type="spellStart"/>
      <w:r>
        <w:rPr>
          <w:rFonts w:ascii="Helvetica Neue" w:eastAsia=".PingFang SC" w:hAnsi="Helvetica Neue" w:cs="Helvetica Neue"/>
          <w:color w:val="353535"/>
          <w:kern w:val="0"/>
        </w:rPr>
        <w:t>bootcmd</w:t>
      </w:r>
      <w:proofErr w:type="spellEnd"/>
      <w:r>
        <w:rPr>
          <w:rFonts w:ascii="Helvetica Neue" w:eastAsia=".PingFang SC" w:hAnsi="Helvetica Neue" w:cs="Helvetica Neue"/>
          <w:color w:val="353535"/>
          <w:kern w:val="0"/>
        </w:rPr>
        <w:t xml:space="preserve"> run </w:t>
      </w:r>
      <w:proofErr w:type="spellStart"/>
      <w:r>
        <w:rPr>
          <w:rFonts w:ascii="Helvetica Neue" w:eastAsia=".PingFang SC" w:hAnsi="Helvetica Neue" w:cs="Helvetica Neue"/>
          <w:color w:val="353535"/>
          <w:kern w:val="0"/>
        </w:rPr>
        <w:t>netboot</w:t>
      </w:r>
      <w:proofErr w:type="spellEnd"/>
    </w:p>
    <w:p w14:paraId="21A5F620"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This change is volatile. Roach will only boot this one time</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next time it will again boot from default </w:t>
      </w:r>
      <w:proofErr w:type="spellStart"/>
      <w:r>
        <w:rPr>
          <w:rFonts w:ascii="Helvetica Neue" w:eastAsia=".PingFang SC" w:hAnsi="Helvetica Neue" w:cs="Helvetica Neue"/>
          <w:color w:val="353535"/>
          <w:kern w:val="0"/>
        </w:rPr>
        <w:t>soloboot</w:t>
      </w:r>
      <w:proofErr w:type="spellEnd"/>
      <w:r>
        <w:rPr>
          <w:rFonts w:ascii="Helvetica Neue" w:eastAsia=".PingFang SC" w:hAnsi="Helvetica Neue" w:cs="Helvetica Neue"/>
          <w:color w:val="353535"/>
          <w:kern w:val="0"/>
        </w:rPr>
        <w:t>. To permanently use this option</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run:</w:t>
      </w:r>
    </w:p>
    <w:p w14:paraId="76DFF23A"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w:t>
      </w:r>
      <w:proofErr w:type="spellStart"/>
      <w:r>
        <w:rPr>
          <w:rFonts w:ascii="Helvetica Neue" w:eastAsia=".PingFang SC" w:hAnsi="Helvetica Neue" w:cs="Helvetica Neue"/>
          <w:color w:val="353535"/>
          <w:kern w:val="0"/>
        </w:rPr>
        <w:t>saveenv</w:t>
      </w:r>
      <w:proofErr w:type="spellEnd"/>
    </w:p>
    <w:p w14:paraId="085C9BA7"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Now</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the Roach will always boot from network. We</w:t>
      </w:r>
      <w:r>
        <w:rPr>
          <w:rFonts w:ascii=".PingFang SC" w:eastAsia=".PingFang SC" w:hAnsi="Helvetica Neue" w:cs=".PingFang SC" w:hint="eastAsia"/>
          <w:color w:val="353535"/>
          <w:kern w:val="0"/>
        </w:rPr>
        <w:t>’</w:t>
      </w:r>
      <w:proofErr w:type="spellStart"/>
      <w:r>
        <w:rPr>
          <w:rFonts w:ascii="Helvetica Neue" w:eastAsia=".PingFang SC" w:hAnsi="Helvetica Neue" w:cs="Helvetica Neue"/>
          <w:color w:val="353535"/>
          <w:kern w:val="0"/>
        </w:rPr>
        <w:t>ll</w:t>
      </w:r>
      <w:proofErr w:type="spellEnd"/>
      <w:r>
        <w:rPr>
          <w:rFonts w:ascii="Helvetica Neue" w:eastAsia=".PingFang SC" w:hAnsi="Helvetica Neue" w:cs="Helvetica Neue"/>
          <w:color w:val="353535"/>
          <w:kern w:val="0"/>
        </w:rPr>
        <w:t xml:space="preserve"> set up the NFS later.</w:t>
      </w:r>
    </w:p>
    <w:p w14:paraId="63CBFD74"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Roach can also boot from mmc or USB</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but the related development work is halted</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because ROACH2 has sufficient onboard flash to keep a number of </w:t>
      </w:r>
      <w:r>
        <w:rPr>
          <w:rFonts w:ascii=".PingFang SC" w:eastAsia=".PingFang SC" w:hAnsi="Helvetica Neue" w:cs=".PingFang SC"/>
          <w:color w:val="353535"/>
          <w:kern w:val="0"/>
        </w:rPr>
        <w:t>(</w:t>
      </w:r>
      <w:r>
        <w:rPr>
          <w:rFonts w:ascii="Helvetica Neue" w:eastAsia=".PingFang SC" w:hAnsi="Helvetica Neue" w:cs="Helvetica Neue"/>
          <w:color w:val="353535"/>
          <w:kern w:val="0"/>
        </w:rPr>
        <w:t>optionally compressed</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w:t>
      </w:r>
      <w:proofErr w:type="spellStart"/>
      <w:r>
        <w:rPr>
          <w:rFonts w:ascii="Helvetica Neue" w:eastAsia=".PingFang SC" w:hAnsi="Helvetica Neue" w:cs="Helvetica Neue"/>
          <w:color w:val="353535"/>
          <w:kern w:val="0"/>
        </w:rPr>
        <w:t>boffiles</w:t>
      </w:r>
      <w:proofErr w:type="spellEnd"/>
      <w:r>
        <w:rPr>
          <w:rFonts w:ascii="Helvetica Neue" w:eastAsia=".PingFang SC" w:hAnsi="Helvetica Neue" w:cs="Helvetica Neue"/>
          <w:color w:val="353535"/>
          <w:kern w:val="0"/>
        </w:rPr>
        <w:t xml:space="preserve"> there without having to use external storage</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as written in Roach2 official site. </w:t>
      </w:r>
      <w:hyperlink r:id="rId61" w:history="1">
        <w:r>
          <w:rPr>
            <w:rFonts w:ascii=".PingFang SC" w:eastAsia=".PingFang SC" w:hAnsi="Helvetica Neue" w:cs=".PingFang SC"/>
            <w:color w:val="DCA10D"/>
            <w:kern w:val="0"/>
          </w:rPr>
          <w:t>[</w:t>
        </w:r>
        <w:r>
          <w:rPr>
            <w:rFonts w:ascii="Helvetica Neue" w:eastAsia=".PingFang SC" w:hAnsi="Helvetica Neue" w:cs="Helvetica Neue"/>
            <w:color w:val="DCA10D"/>
            <w:kern w:val="0"/>
          </w:rPr>
          <w:t>6</w:t>
        </w:r>
        <w:r>
          <w:rPr>
            <w:rFonts w:ascii=".PingFang SC" w:eastAsia=".PingFang SC" w:hAnsi="Helvetica Neue" w:cs=".PingFang SC"/>
            <w:color w:val="DCA10D"/>
            <w:kern w:val="0"/>
          </w:rPr>
          <w:t>]</w:t>
        </w:r>
      </w:hyperlink>
    </w:p>
    <w:p w14:paraId="23C7364A" w14:textId="77777777" w:rsidR="00364359" w:rsidRDefault="00364359" w:rsidP="00364359">
      <w:pPr>
        <w:widowControl/>
        <w:autoSpaceDE w:val="0"/>
        <w:autoSpaceDN w:val="0"/>
        <w:adjustRightInd w:val="0"/>
        <w:spacing w:after="40"/>
        <w:jc w:val="left"/>
        <w:rPr>
          <w:rFonts w:ascii="Helvetica Neue" w:eastAsia=".PingFang SC" w:hAnsi="Helvetica Neue" w:cs="Helvetica Neue"/>
          <w:b/>
          <w:bCs/>
          <w:color w:val="353535"/>
          <w:kern w:val="0"/>
          <w:sz w:val="28"/>
          <w:szCs w:val="28"/>
        </w:rPr>
      </w:pPr>
    </w:p>
    <w:p w14:paraId="2C7A84FC" w14:textId="77777777" w:rsidR="00364359" w:rsidRDefault="00364359" w:rsidP="00364359">
      <w:pPr>
        <w:widowControl/>
        <w:autoSpaceDE w:val="0"/>
        <w:autoSpaceDN w:val="0"/>
        <w:adjustRightInd w:val="0"/>
        <w:spacing w:after="40"/>
        <w:jc w:val="left"/>
        <w:rPr>
          <w:rFonts w:ascii="Helvetica Neue" w:eastAsia=".PingFang SC" w:hAnsi="Helvetica Neue" w:cs="Helvetica Neue"/>
          <w:b/>
          <w:bCs/>
          <w:color w:val="353535"/>
          <w:kern w:val="0"/>
          <w:sz w:val="28"/>
          <w:szCs w:val="28"/>
        </w:rPr>
      </w:pPr>
      <w:r>
        <w:rPr>
          <w:rFonts w:ascii="Helvetica Neue" w:eastAsia=".PingFang SC" w:hAnsi="Helvetica Neue" w:cs="Helvetica Neue"/>
          <w:b/>
          <w:bCs/>
          <w:color w:val="353535"/>
          <w:kern w:val="0"/>
          <w:sz w:val="28"/>
          <w:szCs w:val="28"/>
        </w:rPr>
        <w:t xml:space="preserve">All commands in </w:t>
      </w:r>
      <w:proofErr w:type="spellStart"/>
      <w:r>
        <w:rPr>
          <w:rFonts w:ascii="Helvetica Neue" w:eastAsia=".PingFang SC" w:hAnsi="Helvetica Neue" w:cs="Helvetica Neue"/>
          <w:b/>
          <w:bCs/>
          <w:color w:val="353535"/>
          <w:kern w:val="0"/>
          <w:sz w:val="28"/>
          <w:szCs w:val="28"/>
        </w:rPr>
        <w:t>minicom</w:t>
      </w:r>
      <w:proofErr w:type="spellEnd"/>
    </w:p>
    <w:p w14:paraId="734C71B0" w14:textId="77777777" w:rsidR="00364359" w:rsidRDefault="00364359" w:rsidP="00364359">
      <w:pPr>
        <w:widowControl/>
        <w:numPr>
          <w:ilvl w:val="0"/>
          <w:numId w:val="8"/>
        </w:numPr>
        <w:autoSpaceDE w:val="0"/>
        <w:autoSpaceDN w:val="0"/>
        <w:adjustRightInd w:val="0"/>
        <w:ind w:left="0" w:firstLine="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boot from network</w:t>
      </w:r>
    </w:p>
    <w:p w14:paraId="56B26B57"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run </w:t>
      </w:r>
      <w:proofErr w:type="spellStart"/>
      <w:r>
        <w:rPr>
          <w:rFonts w:ascii="Helvetica Neue" w:eastAsia=".PingFang SC" w:hAnsi="Helvetica Neue" w:cs="Helvetica Neue"/>
          <w:color w:val="353535"/>
          <w:kern w:val="0"/>
        </w:rPr>
        <w:t>netboot</w:t>
      </w:r>
      <w:proofErr w:type="spellEnd"/>
    </w:p>
    <w:p w14:paraId="15CCD2EE" w14:textId="77777777" w:rsidR="00364359" w:rsidRDefault="00364359" w:rsidP="00364359">
      <w:pPr>
        <w:widowControl/>
        <w:numPr>
          <w:ilvl w:val="0"/>
          <w:numId w:val="9"/>
        </w:numPr>
        <w:autoSpaceDE w:val="0"/>
        <w:autoSpaceDN w:val="0"/>
        <w:adjustRightInd w:val="0"/>
        <w:ind w:left="0" w:firstLine="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boot from USB</w:t>
      </w:r>
    </w:p>
    <w:p w14:paraId="6DC4C4A2"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run </w:t>
      </w:r>
      <w:proofErr w:type="spellStart"/>
      <w:r>
        <w:rPr>
          <w:rFonts w:ascii="Helvetica Neue" w:eastAsia=".PingFang SC" w:hAnsi="Helvetica Neue" w:cs="Helvetica Neue"/>
          <w:color w:val="353535"/>
          <w:kern w:val="0"/>
        </w:rPr>
        <w:t>usbboot</w:t>
      </w:r>
      <w:proofErr w:type="spellEnd"/>
    </w:p>
    <w:p w14:paraId="30B86254" w14:textId="77777777" w:rsidR="00364359" w:rsidRDefault="00364359" w:rsidP="00364359">
      <w:pPr>
        <w:widowControl/>
        <w:numPr>
          <w:ilvl w:val="0"/>
          <w:numId w:val="10"/>
        </w:numPr>
        <w:autoSpaceDE w:val="0"/>
        <w:autoSpaceDN w:val="0"/>
        <w:adjustRightInd w:val="0"/>
        <w:ind w:left="0" w:firstLine="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boot from MMC</w:t>
      </w:r>
    </w:p>
    <w:p w14:paraId="2CA10483"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run </w:t>
      </w:r>
      <w:proofErr w:type="spellStart"/>
      <w:r>
        <w:rPr>
          <w:rFonts w:ascii="Helvetica Neue" w:eastAsia=".PingFang SC" w:hAnsi="Helvetica Neue" w:cs="Helvetica Neue"/>
          <w:color w:val="353535"/>
          <w:kern w:val="0"/>
        </w:rPr>
        <w:t>mmcboot</w:t>
      </w:r>
      <w:proofErr w:type="spellEnd"/>
    </w:p>
    <w:p w14:paraId="3836E0D2" w14:textId="77777777" w:rsidR="00364359" w:rsidRDefault="00364359" w:rsidP="00364359">
      <w:pPr>
        <w:widowControl/>
        <w:numPr>
          <w:ilvl w:val="0"/>
          <w:numId w:val="11"/>
        </w:numPr>
        <w:autoSpaceDE w:val="0"/>
        <w:autoSpaceDN w:val="0"/>
        <w:adjustRightInd w:val="0"/>
        <w:ind w:left="0" w:firstLine="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boot from on board flash</w:t>
      </w:r>
    </w:p>
    <w:p w14:paraId="2C5B99DA"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run </w:t>
      </w:r>
      <w:proofErr w:type="spellStart"/>
      <w:r>
        <w:rPr>
          <w:rFonts w:ascii="Helvetica Neue" w:eastAsia=".PingFang SC" w:hAnsi="Helvetica Neue" w:cs="Helvetica Neue"/>
          <w:color w:val="353535"/>
          <w:kern w:val="0"/>
        </w:rPr>
        <w:t>soloboot</w:t>
      </w:r>
      <w:proofErr w:type="spellEnd"/>
    </w:p>
    <w:p w14:paraId="512A1790" w14:textId="77777777" w:rsidR="00364359" w:rsidRDefault="00364359" w:rsidP="00364359">
      <w:pPr>
        <w:widowControl/>
        <w:numPr>
          <w:ilvl w:val="0"/>
          <w:numId w:val="12"/>
        </w:numPr>
        <w:autoSpaceDE w:val="0"/>
        <w:autoSpaceDN w:val="0"/>
        <w:adjustRightInd w:val="0"/>
        <w:ind w:left="0" w:firstLine="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Change default boot option</w:t>
      </w:r>
    </w:p>
    <w:p w14:paraId="56D6C135"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w:t>
      </w:r>
      <w:proofErr w:type="spellStart"/>
      <w:r>
        <w:rPr>
          <w:rFonts w:ascii="Helvetica Neue" w:eastAsia=".PingFang SC" w:hAnsi="Helvetica Neue" w:cs="Helvetica Neue"/>
          <w:color w:val="353535"/>
          <w:kern w:val="0"/>
        </w:rPr>
        <w:t>setenv</w:t>
      </w:r>
      <w:proofErr w:type="spellEnd"/>
      <w:r>
        <w:rPr>
          <w:rFonts w:ascii="Helvetica Neue" w:eastAsia=".PingFang SC" w:hAnsi="Helvetica Neue" w:cs="Helvetica Neue"/>
          <w:color w:val="353535"/>
          <w:kern w:val="0"/>
        </w:rPr>
        <w:t xml:space="preserve"> </w:t>
      </w:r>
      <w:proofErr w:type="spellStart"/>
      <w:r>
        <w:rPr>
          <w:rFonts w:ascii="Helvetica Neue" w:eastAsia=".PingFang SC" w:hAnsi="Helvetica Neue" w:cs="Helvetica Neue"/>
          <w:color w:val="353535"/>
          <w:kern w:val="0"/>
        </w:rPr>
        <w:t>bootcmd</w:t>
      </w:r>
      <w:proofErr w:type="spellEnd"/>
      <w:r>
        <w:rPr>
          <w:rFonts w:ascii="Helvetica Neue" w:eastAsia=".PingFang SC" w:hAnsi="Helvetica Neue" w:cs="Helvetica Neue"/>
          <w:color w:val="353535"/>
          <w:kern w:val="0"/>
        </w:rPr>
        <w:t xml:space="preserve"> run </w:t>
      </w:r>
      <w:proofErr w:type="spellStart"/>
      <w:r>
        <w:rPr>
          <w:rFonts w:ascii="Helvetica Neue" w:eastAsia=".PingFang SC" w:hAnsi="Helvetica Neue" w:cs="Helvetica Neue"/>
          <w:color w:val="353535"/>
          <w:kern w:val="0"/>
        </w:rPr>
        <w:t>XXXboot</w:t>
      </w:r>
      <w:proofErr w:type="spellEnd"/>
    </w:p>
    <w:p w14:paraId="07BEFC8D" w14:textId="77777777" w:rsidR="00364359" w:rsidRDefault="00364359" w:rsidP="00364359">
      <w:pPr>
        <w:widowControl/>
        <w:numPr>
          <w:ilvl w:val="0"/>
          <w:numId w:val="13"/>
        </w:numPr>
        <w:autoSpaceDE w:val="0"/>
        <w:autoSpaceDN w:val="0"/>
        <w:adjustRightInd w:val="0"/>
        <w:ind w:left="0" w:firstLine="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Set MAC address</w:t>
      </w:r>
    </w:p>
    <w:p w14:paraId="44EB6F16"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w:t>
      </w:r>
      <w:proofErr w:type="spellStart"/>
      <w:r>
        <w:rPr>
          <w:rFonts w:ascii="Helvetica Neue" w:eastAsia=".PingFang SC" w:hAnsi="Helvetica Neue" w:cs="Helvetica Neue"/>
          <w:color w:val="353535"/>
          <w:kern w:val="0"/>
        </w:rPr>
        <w:t>setenv</w:t>
      </w:r>
      <w:proofErr w:type="spellEnd"/>
      <w:r>
        <w:rPr>
          <w:rFonts w:ascii="Helvetica Neue" w:eastAsia=".PingFang SC" w:hAnsi="Helvetica Neue" w:cs="Helvetica Neue"/>
          <w:color w:val="353535"/>
          <w:kern w:val="0"/>
        </w:rPr>
        <w:t xml:space="preserve"> </w:t>
      </w:r>
      <w:proofErr w:type="spellStart"/>
      <w:r>
        <w:rPr>
          <w:rFonts w:ascii="Helvetica Neue" w:eastAsia=".PingFang SC" w:hAnsi="Helvetica Neue" w:cs="Helvetica Neue"/>
          <w:color w:val="353535"/>
          <w:kern w:val="0"/>
        </w:rPr>
        <w:t>ethaddr</w:t>
      </w:r>
      <w:proofErr w:type="spellEnd"/>
      <w:r>
        <w:rPr>
          <w:rFonts w:ascii="Helvetica Neue" w:eastAsia=".PingFang SC" w:hAnsi="Helvetica Neue" w:cs="Helvetica Neue"/>
          <w:color w:val="353535"/>
          <w:kern w:val="0"/>
        </w:rPr>
        <w:t xml:space="preserve"> </w:t>
      </w:r>
      <w:proofErr w:type="spellStart"/>
      <w:proofErr w:type="gramStart"/>
      <w:r>
        <w:rPr>
          <w:rFonts w:ascii="Helvetica Neue" w:eastAsia=".PingFang SC" w:hAnsi="Helvetica Neue" w:cs="Helvetica Neue"/>
          <w:color w:val="353535"/>
          <w:kern w:val="0"/>
        </w:rPr>
        <w:t>xx:xx</w:t>
      </w:r>
      <w:proofErr w:type="gramEnd"/>
      <w:r>
        <w:rPr>
          <w:rFonts w:ascii="Helvetica Neue" w:eastAsia=".PingFang SC" w:hAnsi="Helvetica Neue" w:cs="Helvetica Neue"/>
          <w:color w:val="353535"/>
          <w:kern w:val="0"/>
        </w:rPr>
        <w:t>:xx:xx:xx:xx</w:t>
      </w:r>
      <w:proofErr w:type="spellEnd"/>
    </w:p>
    <w:p w14:paraId="17116BDF" w14:textId="77777777" w:rsidR="00364359" w:rsidRDefault="00364359" w:rsidP="00364359">
      <w:pPr>
        <w:widowControl/>
        <w:numPr>
          <w:ilvl w:val="0"/>
          <w:numId w:val="14"/>
        </w:numPr>
        <w:autoSpaceDE w:val="0"/>
        <w:autoSpaceDN w:val="0"/>
        <w:adjustRightInd w:val="0"/>
        <w:ind w:left="0" w:firstLine="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Save changes</w:t>
      </w:r>
    </w:p>
    <w:p w14:paraId="12640B6D"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w:t>
      </w:r>
      <w:proofErr w:type="spellStart"/>
      <w:r>
        <w:rPr>
          <w:rFonts w:ascii="Helvetica Neue" w:eastAsia=".PingFang SC" w:hAnsi="Helvetica Neue" w:cs="Helvetica Neue"/>
          <w:color w:val="353535"/>
          <w:kern w:val="0"/>
        </w:rPr>
        <w:t>saveenv</w:t>
      </w:r>
      <w:proofErr w:type="spellEnd"/>
    </w:p>
    <w:p w14:paraId="23171E08"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Any changes are volatile and requires a </w:t>
      </w:r>
      <w:proofErr w:type="spellStart"/>
      <w:r>
        <w:rPr>
          <w:rFonts w:ascii="Helvetica Neue" w:eastAsia=".PingFang SC" w:hAnsi="Helvetica Neue" w:cs="Helvetica Neue"/>
          <w:color w:val="353535"/>
          <w:kern w:val="0"/>
        </w:rPr>
        <w:t>saveenv</w:t>
      </w:r>
      <w:proofErr w:type="spellEnd"/>
      <w:r>
        <w:rPr>
          <w:rFonts w:ascii="Helvetica Neue" w:eastAsia=".PingFang SC" w:hAnsi="Helvetica Neue" w:cs="Helvetica Neue"/>
          <w:color w:val="353535"/>
          <w:kern w:val="0"/>
        </w:rPr>
        <w:t xml:space="preserve"> command to store them on flash.</w:t>
      </w:r>
    </w:p>
    <w:p w14:paraId="48E7CCAE" w14:textId="77777777" w:rsidR="00364359" w:rsidRDefault="00364359" w:rsidP="00364359">
      <w:pPr>
        <w:widowControl/>
        <w:numPr>
          <w:ilvl w:val="0"/>
          <w:numId w:val="15"/>
        </w:numPr>
        <w:autoSpaceDE w:val="0"/>
        <w:autoSpaceDN w:val="0"/>
        <w:adjustRightInd w:val="0"/>
        <w:ind w:left="0" w:firstLine="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Reset UBOOT environment and boot settings</w:t>
      </w:r>
    </w:p>
    <w:p w14:paraId="7FA41CC1"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run </w:t>
      </w:r>
      <w:proofErr w:type="spellStart"/>
      <w:r>
        <w:rPr>
          <w:rFonts w:ascii="Helvetica Neue" w:eastAsia=".PingFang SC" w:hAnsi="Helvetica Neue" w:cs="Helvetica Neue"/>
          <w:color w:val="353535"/>
          <w:kern w:val="0"/>
        </w:rPr>
        <w:t>clearenv</w:t>
      </w:r>
      <w:proofErr w:type="spellEnd"/>
    </w:p>
    <w:p w14:paraId="55F00761"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reset</w:t>
      </w:r>
    </w:p>
    <w:p w14:paraId="74580A66"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Stop </w:t>
      </w:r>
      <w:proofErr w:type="spellStart"/>
      <w:r>
        <w:rPr>
          <w:rFonts w:ascii="Helvetica Neue" w:eastAsia=".PingFang SC" w:hAnsi="Helvetica Neue" w:cs="Helvetica Neue"/>
          <w:color w:val="353535"/>
          <w:kern w:val="0"/>
        </w:rPr>
        <w:t>autoboot</w:t>
      </w:r>
      <w:proofErr w:type="spellEnd"/>
      <w:r>
        <w:rPr>
          <w:rFonts w:ascii="Helvetica Neue" w:eastAsia=".PingFang SC" w:hAnsi="Helvetica Neue" w:cs="Helvetica Neue"/>
          <w:color w:val="353535"/>
          <w:kern w:val="0"/>
        </w:rPr>
        <w:t xml:space="preserve"> and then</w:t>
      </w:r>
      <w:r>
        <w:rPr>
          <w:rFonts w:ascii=".PingFang SC" w:eastAsia=".PingFang SC" w:hAnsi="Helvetica Neue" w:cs=".PingFang SC"/>
          <w:color w:val="353535"/>
          <w:kern w:val="0"/>
        </w:rPr>
        <w:t>,</w:t>
      </w:r>
    </w:p>
    <w:p w14:paraId="7093D60D"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run </w:t>
      </w:r>
      <w:proofErr w:type="spellStart"/>
      <w:r>
        <w:rPr>
          <w:rFonts w:ascii="Helvetica Neue" w:eastAsia=".PingFang SC" w:hAnsi="Helvetica Neue" w:cs="Helvetica Neue"/>
          <w:color w:val="353535"/>
          <w:kern w:val="0"/>
        </w:rPr>
        <w:t>init_eeprom</w:t>
      </w:r>
      <w:proofErr w:type="spellEnd"/>
    </w:p>
    <w:p w14:paraId="7287993F" w14:textId="77777777" w:rsidR="00364359" w:rsidRDefault="00364359" w:rsidP="00364359">
      <w:pPr>
        <w:widowControl/>
        <w:numPr>
          <w:ilvl w:val="0"/>
          <w:numId w:val="16"/>
        </w:numPr>
        <w:autoSpaceDE w:val="0"/>
        <w:autoSpaceDN w:val="0"/>
        <w:adjustRightInd w:val="0"/>
        <w:ind w:left="0" w:firstLine="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Set MAC address</w:t>
      </w:r>
    </w:p>
    <w:p w14:paraId="570EEEB6"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w:t>
      </w:r>
      <w:proofErr w:type="spellStart"/>
      <w:r>
        <w:rPr>
          <w:rFonts w:ascii="Helvetica Neue" w:eastAsia=".PingFang SC" w:hAnsi="Helvetica Neue" w:cs="Helvetica Neue"/>
          <w:color w:val="353535"/>
          <w:kern w:val="0"/>
        </w:rPr>
        <w:t>setenv</w:t>
      </w:r>
      <w:proofErr w:type="spellEnd"/>
      <w:r>
        <w:rPr>
          <w:rFonts w:ascii="Helvetica Neue" w:eastAsia=".PingFang SC" w:hAnsi="Helvetica Neue" w:cs="Helvetica Neue"/>
          <w:color w:val="353535"/>
          <w:kern w:val="0"/>
        </w:rPr>
        <w:t xml:space="preserve"> </w:t>
      </w:r>
      <w:proofErr w:type="spellStart"/>
      <w:r>
        <w:rPr>
          <w:rFonts w:ascii="Helvetica Neue" w:eastAsia=".PingFang SC" w:hAnsi="Helvetica Neue" w:cs="Helvetica Neue"/>
          <w:color w:val="353535"/>
          <w:kern w:val="0"/>
        </w:rPr>
        <w:t>ethaddr</w:t>
      </w:r>
      <w:proofErr w:type="spellEnd"/>
      <w:r>
        <w:rPr>
          <w:rFonts w:ascii="Helvetica Neue" w:eastAsia=".PingFang SC" w:hAnsi="Helvetica Neue" w:cs="Helvetica Neue"/>
          <w:color w:val="353535"/>
          <w:kern w:val="0"/>
        </w:rPr>
        <w:t xml:space="preserve"> </w:t>
      </w:r>
      <w:proofErr w:type="spellStart"/>
      <w:proofErr w:type="gramStart"/>
      <w:r>
        <w:rPr>
          <w:rFonts w:ascii="Helvetica Neue" w:eastAsia=".PingFang SC" w:hAnsi="Helvetica Neue" w:cs="Helvetica Neue"/>
          <w:color w:val="353535"/>
          <w:kern w:val="0"/>
        </w:rPr>
        <w:t>xx:xx</w:t>
      </w:r>
      <w:proofErr w:type="gramEnd"/>
      <w:r>
        <w:rPr>
          <w:rFonts w:ascii="Helvetica Neue" w:eastAsia=".PingFang SC" w:hAnsi="Helvetica Neue" w:cs="Helvetica Neue"/>
          <w:color w:val="353535"/>
          <w:kern w:val="0"/>
        </w:rPr>
        <w:t>:xx:xx:xx:xx</w:t>
      </w:r>
      <w:proofErr w:type="spellEnd"/>
    </w:p>
    <w:p w14:paraId="72E89A73" w14:textId="77777777" w:rsidR="00364359" w:rsidRDefault="00364359" w:rsidP="00364359">
      <w:pPr>
        <w:widowControl/>
        <w:numPr>
          <w:ilvl w:val="0"/>
          <w:numId w:val="17"/>
        </w:numPr>
        <w:autoSpaceDE w:val="0"/>
        <w:autoSpaceDN w:val="0"/>
        <w:adjustRightInd w:val="0"/>
        <w:ind w:left="0" w:firstLine="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Save the environment</w:t>
      </w:r>
    </w:p>
    <w:p w14:paraId="607A21EA"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w:t>
      </w:r>
      <w:proofErr w:type="spellStart"/>
      <w:r>
        <w:rPr>
          <w:rFonts w:ascii="Helvetica Neue" w:eastAsia=".PingFang SC" w:hAnsi="Helvetica Neue" w:cs="Helvetica Neue"/>
          <w:color w:val="353535"/>
          <w:kern w:val="0"/>
        </w:rPr>
        <w:t>saveenv</w:t>
      </w:r>
      <w:proofErr w:type="spellEnd"/>
    </w:p>
    <w:p w14:paraId="4873FCD4" w14:textId="77777777" w:rsidR="00364359" w:rsidRDefault="00364359" w:rsidP="00364359">
      <w:pPr>
        <w:widowControl/>
        <w:autoSpaceDE w:val="0"/>
        <w:autoSpaceDN w:val="0"/>
        <w:adjustRightInd w:val="0"/>
        <w:spacing w:after="40"/>
        <w:jc w:val="left"/>
        <w:rPr>
          <w:rFonts w:ascii="Helvetica Neue" w:eastAsia=".PingFang SC" w:hAnsi="Helvetica Neue" w:cs="Helvetica Neue"/>
          <w:b/>
          <w:bCs/>
          <w:color w:val="353535"/>
          <w:kern w:val="0"/>
          <w:sz w:val="28"/>
          <w:szCs w:val="28"/>
        </w:rPr>
      </w:pPr>
    </w:p>
    <w:p w14:paraId="24B71D4B" w14:textId="77777777" w:rsidR="00364359" w:rsidRDefault="00364359" w:rsidP="00364359">
      <w:pPr>
        <w:widowControl/>
        <w:autoSpaceDE w:val="0"/>
        <w:autoSpaceDN w:val="0"/>
        <w:adjustRightInd w:val="0"/>
        <w:spacing w:after="40"/>
        <w:jc w:val="left"/>
        <w:rPr>
          <w:rFonts w:ascii="Helvetica Neue" w:eastAsia=".PingFang SC" w:hAnsi="Helvetica Neue" w:cs="Helvetica Neue"/>
          <w:b/>
          <w:bCs/>
          <w:color w:val="353535"/>
          <w:kern w:val="0"/>
          <w:sz w:val="28"/>
          <w:szCs w:val="28"/>
        </w:rPr>
      </w:pPr>
      <w:r>
        <w:rPr>
          <w:rFonts w:ascii="Helvetica Neue" w:eastAsia=".PingFang SC" w:hAnsi="Helvetica Neue" w:cs="Helvetica Neue"/>
          <w:b/>
          <w:bCs/>
          <w:color w:val="353535"/>
          <w:kern w:val="0"/>
          <w:sz w:val="28"/>
          <w:szCs w:val="28"/>
        </w:rPr>
        <w:t>Setup Process in Detail</w:t>
      </w:r>
    </w:p>
    <w:p w14:paraId="1FEB9CA4" w14:textId="77777777" w:rsidR="00364359" w:rsidRDefault="00364359" w:rsidP="00364359">
      <w:pPr>
        <w:widowControl/>
        <w:autoSpaceDE w:val="0"/>
        <w:autoSpaceDN w:val="0"/>
        <w:adjustRightInd w:val="0"/>
        <w:spacing w:after="40"/>
        <w:jc w:val="left"/>
        <w:rPr>
          <w:rFonts w:ascii="Helvetica Neue" w:eastAsia=".PingFang SC" w:hAnsi="Helvetica Neue" w:cs="Helvetica Neue"/>
          <w:b/>
          <w:bCs/>
          <w:color w:val="353535"/>
          <w:kern w:val="0"/>
          <w:sz w:val="28"/>
          <w:szCs w:val="28"/>
        </w:rPr>
      </w:pPr>
    </w:p>
    <w:p w14:paraId="2CE5039D" w14:textId="77777777" w:rsidR="00364359" w:rsidRDefault="00364359" w:rsidP="00364359">
      <w:pPr>
        <w:widowControl/>
        <w:autoSpaceDE w:val="0"/>
        <w:autoSpaceDN w:val="0"/>
        <w:adjustRightInd w:val="0"/>
        <w:spacing w:after="40"/>
        <w:jc w:val="left"/>
        <w:rPr>
          <w:rFonts w:ascii="Helvetica Neue" w:eastAsia=".PingFang SC" w:hAnsi="Helvetica Neue" w:cs="Helvetica Neue"/>
          <w:b/>
          <w:bCs/>
          <w:color w:val="353535"/>
          <w:kern w:val="0"/>
          <w:sz w:val="28"/>
          <w:szCs w:val="28"/>
        </w:rPr>
      </w:pPr>
      <w:r>
        <w:rPr>
          <w:rFonts w:ascii="Helvetica Neue" w:eastAsia=".PingFang SC" w:hAnsi="Helvetica Neue" w:cs="Helvetica Neue"/>
          <w:b/>
          <w:bCs/>
          <w:color w:val="353535"/>
          <w:kern w:val="0"/>
          <w:sz w:val="28"/>
          <w:szCs w:val="28"/>
        </w:rPr>
        <w:t>File system preparation</w:t>
      </w:r>
    </w:p>
    <w:p w14:paraId="68C8752D"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Firstly</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we</w:t>
      </w:r>
      <w:r>
        <w:rPr>
          <w:rFonts w:ascii=".PingFang SC" w:eastAsia=".PingFang SC" w:hAnsi="Helvetica Neue" w:cs=".PingFang SC" w:hint="eastAsia"/>
          <w:color w:val="353535"/>
          <w:kern w:val="0"/>
        </w:rPr>
        <w:t>’</w:t>
      </w:r>
      <w:proofErr w:type="spellStart"/>
      <w:r>
        <w:rPr>
          <w:rFonts w:ascii="Helvetica Neue" w:eastAsia=".PingFang SC" w:hAnsi="Helvetica Neue" w:cs="Helvetica Neue"/>
          <w:color w:val="353535"/>
          <w:kern w:val="0"/>
        </w:rPr>
        <w:t>ll</w:t>
      </w:r>
      <w:proofErr w:type="spellEnd"/>
      <w:r>
        <w:rPr>
          <w:rFonts w:ascii="Helvetica Neue" w:eastAsia=".PingFang SC" w:hAnsi="Helvetica Neue" w:cs="Helvetica Neue"/>
          <w:color w:val="353535"/>
          <w:kern w:val="0"/>
        </w:rPr>
        <w:t xml:space="preserve"> prepare several directories to contain the file system.:</w:t>
      </w:r>
    </w:p>
    <w:p w14:paraId="6D4422B3"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w:t>
      </w:r>
      <w:proofErr w:type="spellStart"/>
      <w:r>
        <w:rPr>
          <w:rFonts w:ascii="Helvetica Neue" w:eastAsia=".PingFang SC" w:hAnsi="Helvetica Neue" w:cs="Helvetica Neue"/>
          <w:color w:val="353535"/>
          <w:kern w:val="0"/>
        </w:rPr>
        <w:t>mkdir</w:t>
      </w:r>
      <w:proofErr w:type="spellEnd"/>
      <w:r>
        <w:rPr>
          <w:rFonts w:ascii="Helvetica Neue" w:eastAsia=".PingFang SC" w:hAnsi="Helvetica Neue" w:cs="Helvetica Neue"/>
          <w:color w:val="353535"/>
          <w:kern w:val="0"/>
        </w:rPr>
        <w:t xml:space="preserve"> /</w:t>
      </w:r>
      <w:proofErr w:type="spellStart"/>
      <w:r>
        <w:rPr>
          <w:rFonts w:ascii="Helvetica Neue" w:eastAsia=".PingFang SC" w:hAnsi="Helvetica Neue" w:cs="Helvetica Neue"/>
          <w:color w:val="353535"/>
          <w:kern w:val="0"/>
        </w:rPr>
        <w:t>srv</w:t>
      </w:r>
      <w:proofErr w:type="spellEnd"/>
    </w:p>
    <w:p w14:paraId="69F427AF"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w:t>
      </w:r>
      <w:proofErr w:type="spellStart"/>
      <w:r>
        <w:rPr>
          <w:rFonts w:ascii="Helvetica Neue" w:eastAsia=".PingFang SC" w:hAnsi="Helvetica Neue" w:cs="Helvetica Neue"/>
          <w:color w:val="353535"/>
          <w:kern w:val="0"/>
        </w:rPr>
        <w:t>mkdir</w:t>
      </w:r>
      <w:proofErr w:type="spellEnd"/>
      <w:r>
        <w:rPr>
          <w:rFonts w:ascii="Helvetica Neue" w:eastAsia=".PingFang SC" w:hAnsi="Helvetica Neue" w:cs="Helvetica Neue"/>
          <w:color w:val="353535"/>
          <w:kern w:val="0"/>
        </w:rPr>
        <w:t xml:space="preserve"> /</w:t>
      </w:r>
      <w:proofErr w:type="spellStart"/>
      <w:r>
        <w:rPr>
          <w:rFonts w:ascii="Helvetica Neue" w:eastAsia=".PingFang SC" w:hAnsi="Helvetica Neue" w:cs="Helvetica Neue"/>
          <w:color w:val="353535"/>
          <w:kern w:val="0"/>
        </w:rPr>
        <w:t>srv</w:t>
      </w:r>
      <w:proofErr w:type="spellEnd"/>
      <w:r>
        <w:rPr>
          <w:rFonts w:ascii="Helvetica Neue" w:eastAsia=".PingFang SC" w:hAnsi="Helvetica Neue" w:cs="Helvetica Neue"/>
          <w:color w:val="353535"/>
          <w:kern w:val="0"/>
        </w:rPr>
        <w:t>/</w:t>
      </w:r>
      <w:proofErr w:type="spellStart"/>
      <w:r>
        <w:rPr>
          <w:rFonts w:ascii="Helvetica Neue" w:eastAsia=".PingFang SC" w:hAnsi="Helvetica Neue" w:cs="Helvetica Neue"/>
          <w:color w:val="353535"/>
          <w:kern w:val="0"/>
        </w:rPr>
        <w:t>roach_boot</w:t>
      </w:r>
      <w:proofErr w:type="spellEnd"/>
    </w:p>
    <w:p w14:paraId="56A34BC0"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w:t>
      </w:r>
      <w:proofErr w:type="spellStart"/>
      <w:r>
        <w:rPr>
          <w:rFonts w:ascii="Helvetica Neue" w:eastAsia=".PingFang SC" w:hAnsi="Helvetica Neue" w:cs="Helvetica Neue"/>
          <w:color w:val="353535"/>
          <w:kern w:val="0"/>
        </w:rPr>
        <w:t>mkdir</w:t>
      </w:r>
      <w:proofErr w:type="spellEnd"/>
      <w:r>
        <w:rPr>
          <w:rFonts w:ascii="Helvetica Neue" w:eastAsia=".PingFang SC" w:hAnsi="Helvetica Neue" w:cs="Helvetica Neue"/>
          <w:color w:val="353535"/>
          <w:kern w:val="0"/>
        </w:rPr>
        <w:t xml:space="preserve"> /</w:t>
      </w:r>
      <w:proofErr w:type="spellStart"/>
      <w:r>
        <w:rPr>
          <w:rFonts w:ascii="Helvetica Neue" w:eastAsia=".PingFang SC" w:hAnsi="Helvetica Neue" w:cs="Helvetica Neue"/>
          <w:color w:val="353535"/>
          <w:kern w:val="0"/>
        </w:rPr>
        <w:t>srv</w:t>
      </w:r>
      <w:proofErr w:type="spellEnd"/>
      <w:r>
        <w:rPr>
          <w:rFonts w:ascii="Helvetica Neue" w:eastAsia=".PingFang SC" w:hAnsi="Helvetica Neue" w:cs="Helvetica Neue"/>
          <w:color w:val="353535"/>
          <w:kern w:val="0"/>
        </w:rPr>
        <w:t>/</w:t>
      </w:r>
      <w:proofErr w:type="spellStart"/>
      <w:r>
        <w:rPr>
          <w:rFonts w:ascii="Helvetica Neue" w:eastAsia=".PingFang SC" w:hAnsi="Helvetica Neue" w:cs="Helvetica Neue"/>
          <w:color w:val="353535"/>
          <w:kern w:val="0"/>
        </w:rPr>
        <w:t>roach_boot</w:t>
      </w:r>
      <w:proofErr w:type="spellEnd"/>
      <w:r>
        <w:rPr>
          <w:rFonts w:ascii="Helvetica Neue" w:eastAsia=".PingFang SC" w:hAnsi="Helvetica Neue" w:cs="Helvetica Neue"/>
          <w:color w:val="353535"/>
          <w:kern w:val="0"/>
        </w:rPr>
        <w:t>/boot</w:t>
      </w:r>
    </w:p>
    <w:p w14:paraId="519DE329" w14:textId="77777777" w:rsidR="00364359" w:rsidRDefault="00364359" w:rsidP="00364359">
      <w:pPr>
        <w:widowControl/>
        <w:autoSpaceDE w:val="0"/>
        <w:autoSpaceDN w:val="0"/>
        <w:adjustRightInd w:val="0"/>
        <w:spacing w:after="40"/>
        <w:jc w:val="left"/>
        <w:rPr>
          <w:rFonts w:ascii="Helvetica Neue" w:eastAsia=".PingFang SC" w:hAnsi="Helvetica Neue" w:cs="Helvetica Neue"/>
          <w:b/>
          <w:bCs/>
          <w:color w:val="353535"/>
          <w:kern w:val="0"/>
          <w:sz w:val="28"/>
          <w:szCs w:val="28"/>
        </w:rPr>
      </w:pPr>
    </w:p>
    <w:p w14:paraId="312070A4" w14:textId="77777777" w:rsidR="00364359" w:rsidRDefault="00364359" w:rsidP="00364359">
      <w:pPr>
        <w:widowControl/>
        <w:autoSpaceDE w:val="0"/>
        <w:autoSpaceDN w:val="0"/>
        <w:adjustRightInd w:val="0"/>
        <w:spacing w:after="40"/>
        <w:jc w:val="left"/>
        <w:rPr>
          <w:rFonts w:ascii="Helvetica Neue" w:eastAsia=".PingFang SC" w:hAnsi="Helvetica Neue" w:cs="Helvetica Neue"/>
          <w:b/>
          <w:bCs/>
          <w:color w:val="353535"/>
          <w:kern w:val="0"/>
          <w:sz w:val="28"/>
          <w:szCs w:val="28"/>
        </w:rPr>
      </w:pPr>
      <w:r>
        <w:rPr>
          <w:rFonts w:ascii="Helvetica Neue" w:eastAsia=".PingFang SC" w:hAnsi="Helvetica Neue" w:cs="Helvetica Neue"/>
          <w:b/>
          <w:bCs/>
          <w:color w:val="353535"/>
          <w:kern w:val="0"/>
          <w:sz w:val="28"/>
          <w:szCs w:val="28"/>
        </w:rPr>
        <w:t>The kernel</w:t>
      </w:r>
    </w:p>
    <w:p w14:paraId="448E07C3"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For Roach-2 revision2</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download the kernel from </w:t>
      </w:r>
      <w:hyperlink r:id="rId62" w:history="1">
        <w:r>
          <w:rPr>
            <w:rFonts w:ascii="Helvetica Neue" w:eastAsia=".PingFang SC" w:hAnsi="Helvetica Neue" w:cs="Helvetica Neue"/>
            <w:color w:val="DCA10D"/>
            <w:kern w:val="0"/>
          </w:rPr>
          <w:t>https://github.com/ska-sa/roach2_nfs_uboot/tree/master/boot</w:t>
        </w:r>
      </w:hyperlink>
      <w:r>
        <w:rPr>
          <w:rFonts w:ascii="Helvetica Neue" w:eastAsia=".PingFang SC" w:hAnsi="Helvetica Neue" w:cs="Helvetica Neue"/>
          <w:color w:val="353535"/>
          <w:kern w:val="0"/>
        </w:rPr>
        <w:t xml:space="preserve"> and choose the newest one </w:t>
      </w:r>
      <w:r>
        <w:rPr>
          <w:rFonts w:ascii=".PingFang SC" w:eastAsia=".PingFang SC" w:hAnsi="Helvetica Neue" w:cs=".PingFang SC" w:hint="eastAsia"/>
          <w:color w:val="353535"/>
          <w:kern w:val="0"/>
        </w:rPr>
        <w:t>“</w:t>
      </w:r>
      <w:r>
        <w:rPr>
          <w:rFonts w:ascii="Helvetica Neue" w:eastAsia=".PingFang SC" w:hAnsi="Helvetica Neue" w:cs="Helvetica Neue"/>
          <w:color w:val="353535"/>
          <w:kern w:val="0"/>
        </w:rPr>
        <w:t>uImage-r2borph3</w:t>
      </w:r>
      <w:r>
        <w:rPr>
          <w:rFonts w:ascii=".PingFang SC" w:eastAsia=".PingFang SC" w:hAnsi="Helvetica Neue" w:cs=".PingFang SC" w:hint="eastAsia"/>
          <w:color w:val="353535"/>
          <w:kern w:val="0"/>
        </w:rPr>
        <w:t>”</w:t>
      </w:r>
      <w:r>
        <w:rPr>
          <w:rFonts w:ascii="Helvetica Neue" w:eastAsia=".PingFang SC" w:hAnsi="Helvetica Neue" w:cs="Helvetica Neue"/>
          <w:color w:val="353535"/>
          <w:kern w:val="0"/>
        </w:rPr>
        <w:t>.</w:t>
      </w:r>
    </w:p>
    <w:p w14:paraId="17CCA8EC"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Then move it to /</w:t>
      </w:r>
      <w:proofErr w:type="spellStart"/>
      <w:r>
        <w:rPr>
          <w:rFonts w:ascii="Helvetica Neue" w:eastAsia=".PingFang SC" w:hAnsi="Helvetica Neue" w:cs="Helvetica Neue"/>
          <w:color w:val="353535"/>
          <w:kern w:val="0"/>
        </w:rPr>
        <w:t>srv</w:t>
      </w:r>
      <w:proofErr w:type="spellEnd"/>
      <w:r>
        <w:rPr>
          <w:rFonts w:ascii="Helvetica Neue" w:eastAsia=".PingFang SC" w:hAnsi="Helvetica Neue" w:cs="Helvetica Neue"/>
          <w:color w:val="353535"/>
          <w:kern w:val="0"/>
        </w:rPr>
        <w:t>/</w:t>
      </w:r>
      <w:proofErr w:type="spellStart"/>
      <w:r>
        <w:rPr>
          <w:rFonts w:ascii="Helvetica Neue" w:eastAsia=".PingFang SC" w:hAnsi="Helvetica Neue" w:cs="Helvetica Neue"/>
          <w:color w:val="353535"/>
          <w:kern w:val="0"/>
        </w:rPr>
        <w:t>roach_boot</w:t>
      </w:r>
      <w:proofErr w:type="spellEnd"/>
      <w:r>
        <w:rPr>
          <w:rFonts w:ascii="Helvetica Neue" w:eastAsia=".PingFang SC" w:hAnsi="Helvetica Neue" w:cs="Helvetica Neue"/>
          <w:color w:val="353535"/>
          <w:kern w:val="0"/>
        </w:rPr>
        <w:t xml:space="preserve">/boot directory with name changed to </w:t>
      </w:r>
      <w:r>
        <w:rPr>
          <w:rFonts w:ascii=".PingFang SC" w:eastAsia=".PingFang SC" w:hAnsi="Helvetica Neue" w:cs=".PingFang SC" w:hint="eastAsia"/>
          <w:color w:val="353535"/>
          <w:kern w:val="0"/>
        </w:rPr>
        <w:t>“</w:t>
      </w:r>
      <w:proofErr w:type="spellStart"/>
      <w:r>
        <w:rPr>
          <w:rFonts w:ascii="Helvetica Neue" w:eastAsia=".PingFang SC" w:hAnsi="Helvetica Neue" w:cs="Helvetica Neue"/>
          <w:color w:val="353535"/>
          <w:kern w:val="0"/>
        </w:rPr>
        <w:t>uImage</w:t>
      </w:r>
      <w:proofErr w:type="spellEnd"/>
      <w:r>
        <w:rPr>
          <w:rFonts w:ascii=".PingFang SC" w:eastAsia=".PingFang SC" w:hAnsi="Helvetica Neue" w:cs=".PingFang SC" w:hint="eastAsia"/>
          <w:color w:val="353535"/>
          <w:kern w:val="0"/>
        </w:rPr>
        <w:t>”</w:t>
      </w:r>
      <w:r>
        <w:rPr>
          <w:rFonts w:ascii="Helvetica Neue" w:eastAsia=".PingFang SC" w:hAnsi="Helvetica Neue" w:cs="Helvetica Neue"/>
          <w:color w:val="353535"/>
          <w:kern w:val="0"/>
        </w:rPr>
        <w:t>. If you want to copy it</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you should add </w:t>
      </w:r>
      <w:r>
        <w:rPr>
          <w:rFonts w:ascii=".PingFang SC" w:eastAsia=".PingFang SC" w:hAnsi="Helvetica Neue" w:cs=".PingFang SC" w:hint="eastAsia"/>
          <w:color w:val="353535"/>
          <w:kern w:val="0"/>
        </w:rPr>
        <w:t>“</w:t>
      </w:r>
      <w:r>
        <w:rPr>
          <w:rFonts w:ascii="Helvetica Neue" w:eastAsia=".PingFang SC" w:hAnsi="Helvetica Neue" w:cs="Helvetica Neue"/>
          <w:color w:val="353535"/>
          <w:kern w:val="0"/>
        </w:rPr>
        <w:t>--preserve=all</w:t>
      </w:r>
      <w:r>
        <w:rPr>
          <w:rFonts w:ascii=".PingFang SC" w:eastAsia=".PingFang SC" w:hAnsi="Helvetica Neue" w:cs=".PingFang SC" w:hint="eastAsia"/>
          <w:color w:val="353535"/>
          <w:kern w:val="0"/>
        </w:rPr>
        <w:t>”</w:t>
      </w:r>
      <w:r>
        <w:rPr>
          <w:rFonts w:ascii="Helvetica Neue" w:eastAsia=".PingFang SC" w:hAnsi="Helvetica Neue" w:cs="Helvetica Neue"/>
          <w:color w:val="353535"/>
          <w:kern w:val="0"/>
        </w:rPr>
        <w:t xml:space="preserve"> option to preserve the security context. For example:</w:t>
      </w:r>
    </w:p>
    <w:p w14:paraId="21791A7C"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w:t>
      </w:r>
      <w:proofErr w:type="spellStart"/>
      <w:r>
        <w:rPr>
          <w:rFonts w:ascii="Helvetica Neue" w:eastAsia=".PingFang SC" w:hAnsi="Helvetica Neue" w:cs="Helvetica Neue"/>
          <w:color w:val="353535"/>
          <w:kern w:val="0"/>
        </w:rPr>
        <w:t>cp</w:t>
      </w:r>
      <w:proofErr w:type="spellEnd"/>
      <w:r>
        <w:rPr>
          <w:rFonts w:ascii="Helvetica Neue" w:eastAsia=".PingFang SC" w:hAnsi="Helvetica Neue" w:cs="Helvetica Neue"/>
          <w:color w:val="353535"/>
          <w:kern w:val="0"/>
        </w:rPr>
        <w:t xml:space="preserve"> --preserve=all uImage-r2borph3 /</w:t>
      </w:r>
      <w:proofErr w:type="spellStart"/>
      <w:r>
        <w:rPr>
          <w:rFonts w:ascii="Helvetica Neue" w:eastAsia=".PingFang SC" w:hAnsi="Helvetica Neue" w:cs="Helvetica Neue"/>
          <w:color w:val="353535"/>
          <w:kern w:val="0"/>
        </w:rPr>
        <w:t>srv</w:t>
      </w:r>
      <w:proofErr w:type="spellEnd"/>
      <w:r>
        <w:rPr>
          <w:rFonts w:ascii="Helvetica Neue" w:eastAsia=".PingFang SC" w:hAnsi="Helvetica Neue" w:cs="Helvetica Neue"/>
          <w:color w:val="353535"/>
          <w:kern w:val="0"/>
        </w:rPr>
        <w:t>/</w:t>
      </w:r>
      <w:proofErr w:type="spellStart"/>
      <w:r>
        <w:rPr>
          <w:rFonts w:ascii="Helvetica Neue" w:eastAsia=".PingFang SC" w:hAnsi="Helvetica Neue" w:cs="Helvetica Neue"/>
          <w:color w:val="353535"/>
          <w:kern w:val="0"/>
        </w:rPr>
        <w:t>roach_boot</w:t>
      </w:r>
      <w:proofErr w:type="spellEnd"/>
      <w:r>
        <w:rPr>
          <w:rFonts w:ascii="Helvetica Neue" w:eastAsia=".PingFang SC" w:hAnsi="Helvetica Neue" w:cs="Helvetica Neue"/>
          <w:color w:val="353535"/>
          <w:kern w:val="0"/>
        </w:rPr>
        <w:t>/boot/</w:t>
      </w:r>
      <w:proofErr w:type="spellStart"/>
      <w:r>
        <w:rPr>
          <w:rFonts w:ascii="Helvetica Neue" w:eastAsia=".PingFang SC" w:hAnsi="Helvetica Neue" w:cs="Helvetica Neue"/>
          <w:color w:val="353535"/>
          <w:kern w:val="0"/>
        </w:rPr>
        <w:t>uImage</w:t>
      </w:r>
      <w:proofErr w:type="spellEnd"/>
    </w:p>
    <w:p w14:paraId="3DF9DC17"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Always remember add </w:t>
      </w:r>
      <w:r>
        <w:rPr>
          <w:rFonts w:ascii=".PingFang SC" w:eastAsia=".PingFang SC" w:hAnsi="Helvetica Neue" w:cs=".PingFang SC" w:hint="eastAsia"/>
          <w:color w:val="353535"/>
          <w:kern w:val="0"/>
        </w:rPr>
        <w:t>“</w:t>
      </w:r>
      <w:r>
        <w:rPr>
          <w:rFonts w:ascii="Helvetica Neue" w:eastAsia=".PingFang SC" w:hAnsi="Helvetica Neue" w:cs="Helvetica Neue"/>
          <w:color w:val="353535"/>
          <w:kern w:val="0"/>
        </w:rPr>
        <w:t>--preserve=all</w:t>
      </w:r>
      <w:r>
        <w:rPr>
          <w:rFonts w:ascii=".PingFang SC" w:eastAsia=".PingFang SC" w:hAnsi="Helvetica Neue" w:cs=".PingFang SC" w:hint="eastAsia"/>
          <w:color w:val="353535"/>
          <w:kern w:val="0"/>
        </w:rPr>
        <w:t>”</w:t>
      </w:r>
      <w:r>
        <w:rPr>
          <w:rFonts w:ascii="Helvetica Neue" w:eastAsia=".PingFang SC" w:hAnsi="Helvetica Neue" w:cs="Helvetica Neue"/>
          <w:color w:val="353535"/>
          <w:kern w:val="0"/>
        </w:rPr>
        <w:t xml:space="preserve"> option when copying.</w:t>
      </w:r>
    </w:p>
    <w:p w14:paraId="357D3E6A"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Then give boot directory and </w:t>
      </w:r>
      <w:proofErr w:type="spellStart"/>
      <w:r>
        <w:rPr>
          <w:rFonts w:ascii="Helvetica Neue" w:eastAsia=".PingFang SC" w:hAnsi="Helvetica Neue" w:cs="Helvetica Neue"/>
          <w:color w:val="353535"/>
          <w:kern w:val="0"/>
        </w:rPr>
        <w:t>uImage</w:t>
      </w:r>
      <w:proofErr w:type="spellEnd"/>
      <w:r>
        <w:rPr>
          <w:rFonts w:ascii="Helvetica Neue" w:eastAsia=".PingFang SC" w:hAnsi="Helvetica Neue" w:cs="Helvetica Neue"/>
          <w:color w:val="353535"/>
          <w:kern w:val="0"/>
        </w:rPr>
        <w:t xml:space="preserve"> full rights with:</w:t>
      </w:r>
    </w:p>
    <w:p w14:paraId="20D03D1B"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w:t>
      </w:r>
      <w:proofErr w:type="spellStart"/>
      <w:r>
        <w:rPr>
          <w:rFonts w:ascii="Helvetica Neue" w:eastAsia=".PingFang SC" w:hAnsi="Helvetica Neue" w:cs="Helvetica Neue"/>
          <w:color w:val="353535"/>
          <w:kern w:val="0"/>
        </w:rPr>
        <w:t>chmod</w:t>
      </w:r>
      <w:proofErr w:type="spellEnd"/>
      <w:r>
        <w:rPr>
          <w:rFonts w:ascii="Helvetica Neue" w:eastAsia=".PingFang SC" w:hAnsi="Helvetica Neue" w:cs="Helvetica Neue"/>
          <w:color w:val="353535"/>
          <w:kern w:val="0"/>
        </w:rPr>
        <w:t xml:space="preserve"> -R 777 /</w:t>
      </w:r>
      <w:proofErr w:type="spellStart"/>
      <w:r>
        <w:rPr>
          <w:rFonts w:ascii="Helvetica Neue" w:eastAsia=".PingFang SC" w:hAnsi="Helvetica Neue" w:cs="Helvetica Neue"/>
          <w:color w:val="353535"/>
          <w:kern w:val="0"/>
        </w:rPr>
        <w:t>srv</w:t>
      </w:r>
      <w:proofErr w:type="spellEnd"/>
      <w:r>
        <w:rPr>
          <w:rFonts w:ascii="Helvetica Neue" w:eastAsia=".PingFang SC" w:hAnsi="Helvetica Neue" w:cs="Helvetica Neue"/>
          <w:color w:val="353535"/>
          <w:kern w:val="0"/>
        </w:rPr>
        <w:t>/</w:t>
      </w:r>
      <w:proofErr w:type="spellStart"/>
      <w:r>
        <w:rPr>
          <w:rFonts w:ascii="Helvetica Neue" w:eastAsia=".PingFang SC" w:hAnsi="Helvetica Neue" w:cs="Helvetica Neue"/>
          <w:color w:val="353535"/>
          <w:kern w:val="0"/>
        </w:rPr>
        <w:t>roach_boot</w:t>
      </w:r>
      <w:proofErr w:type="spellEnd"/>
      <w:r>
        <w:rPr>
          <w:rFonts w:ascii="Helvetica Neue" w:eastAsia=".PingFang SC" w:hAnsi="Helvetica Neue" w:cs="Helvetica Neue"/>
          <w:color w:val="353535"/>
          <w:kern w:val="0"/>
        </w:rPr>
        <w:t>/boot</w:t>
      </w:r>
    </w:p>
    <w:p w14:paraId="6FC4EB0E" w14:textId="77777777" w:rsidR="00364359" w:rsidRDefault="00364359" w:rsidP="00364359">
      <w:pPr>
        <w:widowControl/>
        <w:autoSpaceDE w:val="0"/>
        <w:autoSpaceDN w:val="0"/>
        <w:adjustRightInd w:val="0"/>
        <w:spacing w:after="40"/>
        <w:jc w:val="left"/>
        <w:rPr>
          <w:rFonts w:ascii="Helvetica Neue" w:eastAsia=".PingFang SC" w:hAnsi="Helvetica Neue" w:cs="Helvetica Neue"/>
          <w:b/>
          <w:bCs/>
          <w:color w:val="353535"/>
          <w:kern w:val="0"/>
          <w:sz w:val="28"/>
          <w:szCs w:val="28"/>
        </w:rPr>
      </w:pPr>
    </w:p>
    <w:p w14:paraId="707A6567" w14:textId="77777777" w:rsidR="00364359" w:rsidRDefault="00364359" w:rsidP="00364359">
      <w:pPr>
        <w:widowControl/>
        <w:autoSpaceDE w:val="0"/>
        <w:autoSpaceDN w:val="0"/>
        <w:adjustRightInd w:val="0"/>
        <w:spacing w:after="40"/>
        <w:jc w:val="left"/>
        <w:rPr>
          <w:rFonts w:ascii="Helvetica Neue" w:eastAsia=".PingFang SC" w:hAnsi="Helvetica Neue" w:cs="Helvetica Neue"/>
          <w:b/>
          <w:bCs/>
          <w:color w:val="353535"/>
          <w:kern w:val="0"/>
          <w:sz w:val="28"/>
          <w:szCs w:val="28"/>
        </w:rPr>
      </w:pPr>
      <w:r>
        <w:rPr>
          <w:rFonts w:ascii="Helvetica Neue" w:eastAsia=".PingFang SC" w:hAnsi="Helvetica Neue" w:cs="Helvetica Neue"/>
          <w:b/>
          <w:bCs/>
          <w:color w:val="353535"/>
          <w:kern w:val="0"/>
          <w:sz w:val="28"/>
          <w:szCs w:val="28"/>
        </w:rPr>
        <w:t>The file system</w:t>
      </w:r>
    </w:p>
    <w:p w14:paraId="22912139"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For Roach-2 revision2</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download the file system from </w:t>
      </w:r>
      <w:hyperlink r:id="rId63" w:history="1">
        <w:r>
          <w:rPr>
            <w:rFonts w:ascii="Helvetica Neue" w:eastAsia=".PingFang SC" w:hAnsi="Helvetica Neue" w:cs="Helvetica Neue"/>
            <w:color w:val="DCA10D"/>
            <w:kern w:val="0"/>
          </w:rPr>
          <w:t>https://github.com/ska-sa/roach2_nfs_uboot</w:t>
        </w:r>
      </w:hyperlink>
      <w:r>
        <w:rPr>
          <w:rFonts w:ascii="Helvetica Neue" w:eastAsia=".PingFang SC" w:hAnsi="Helvetica Neue" w:cs="Helvetica Neue"/>
          <w:color w:val="353535"/>
          <w:kern w:val="0"/>
        </w:rPr>
        <w:t xml:space="preserve"> and choose </w:t>
      </w:r>
      <w:r>
        <w:rPr>
          <w:rFonts w:ascii=".PingFang SC" w:eastAsia=".PingFang SC" w:hAnsi="Helvetica Neue" w:cs=".PingFang SC" w:hint="eastAsia"/>
          <w:color w:val="353535"/>
          <w:kern w:val="0"/>
        </w:rPr>
        <w:t>“</w:t>
      </w:r>
      <w:r>
        <w:rPr>
          <w:rFonts w:ascii="Helvetica Neue" w:eastAsia=".PingFang SC" w:hAnsi="Helvetica Neue" w:cs="Helvetica Neue"/>
          <w:color w:val="353535"/>
          <w:kern w:val="0"/>
        </w:rPr>
        <w:t>roach2-debian-fs-snampshot-224-10-2012.tar.gz. Extract it inside the /</w:t>
      </w:r>
      <w:proofErr w:type="spellStart"/>
      <w:r>
        <w:rPr>
          <w:rFonts w:ascii="Helvetica Neue" w:eastAsia=".PingFang SC" w:hAnsi="Helvetica Neue" w:cs="Helvetica Neue"/>
          <w:color w:val="353535"/>
          <w:kern w:val="0"/>
        </w:rPr>
        <w:t>srv</w:t>
      </w:r>
      <w:proofErr w:type="spellEnd"/>
      <w:r>
        <w:rPr>
          <w:rFonts w:ascii="Helvetica Neue" w:eastAsia=".PingFang SC" w:hAnsi="Helvetica Neue" w:cs="Helvetica Neue"/>
          <w:color w:val="353535"/>
          <w:kern w:val="0"/>
        </w:rPr>
        <w:t>/</w:t>
      </w:r>
      <w:proofErr w:type="spellStart"/>
      <w:r>
        <w:rPr>
          <w:rFonts w:ascii="Helvetica Neue" w:eastAsia=".PingFang SC" w:hAnsi="Helvetica Neue" w:cs="Helvetica Neue"/>
          <w:color w:val="353535"/>
          <w:kern w:val="0"/>
        </w:rPr>
        <w:t>roach_boot</w:t>
      </w:r>
      <w:proofErr w:type="spellEnd"/>
      <w:r>
        <w:rPr>
          <w:rFonts w:ascii="Helvetica Neue" w:eastAsia=".PingFang SC" w:hAnsi="Helvetica Neue" w:cs="Helvetica Neue"/>
          <w:color w:val="353535"/>
          <w:kern w:val="0"/>
        </w:rPr>
        <w:t xml:space="preserve"> directory by:</w:t>
      </w:r>
    </w:p>
    <w:p w14:paraId="34B4447A"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tar -</w:t>
      </w:r>
      <w:proofErr w:type="spellStart"/>
      <w:r>
        <w:rPr>
          <w:rFonts w:ascii="Helvetica Neue" w:eastAsia=".PingFang SC" w:hAnsi="Helvetica Neue" w:cs="Helvetica Neue"/>
          <w:color w:val="353535"/>
          <w:kern w:val="0"/>
        </w:rPr>
        <w:t>zxf</w:t>
      </w:r>
      <w:proofErr w:type="spellEnd"/>
      <w:r>
        <w:rPr>
          <w:rFonts w:ascii="Helvetica Neue" w:eastAsia=".PingFang SC" w:hAnsi="Helvetica Neue" w:cs="Helvetica Neue"/>
          <w:color w:val="353535"/>
          <w:kern w:val="0"/>
        </w:rPr>
        <w:t xml:space="preserve"> the-downloaded-filesystem.tar.gz -C /</w:t>
      </w:r>
      <w:proofErr w:type="spellStart"/>
      <w:r>
        <w:rPr>
          <w:rFonts w:ascii="Helvetica Neue" w:eastAsia=".PingFang SC" w:hAnsi="Helvetica Neue" w:cs="Helvetica Neue"/>
          <w:color w:val="353535"/>
          <w:kern w:val="0"/>
        </w:rPr>
        <w:t>srv</w:t>
      </w:r>
      <w:proofErr w:type="spellEnd"/>
      <w:r>
        <w:rPr>
          <w:rFonts w:ascii="Helvetica Neue" w:eastAsia=".PingFang SC" w:hAnsi="Helvetica Neue" w:cs="Helvetica Neue"/>
          <w:color w:val="353535"/>
          <w:kern w:val="0"/>
        </w:rPr>
        <w:t>/</w:t>
      </w:r>
      <w:proofErr w:type="spellStart"/>
      <w:r>
        <w:rPr>
          <w:rFonts w:ascii="Helvetica Neue" w:eastAsia=".PingFang SC" w:hAnsi="Helvetica Neue" w:cs="Helvetica Neue"/>
          <w:color w:val="353535"/>
          <w:kern w:val="0"/>
        </w:rPr>
        <w:t>roach_boot</w:t>
      </w:r>
      <w:proofErr w:type="spellEnd"/>
    </w:p>
    <w:p w14:paraId="02B3BBB7"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Rename the extracted folder with </w:t>
      </w:r>
      <w:r>
        <w:rPr>
          <w:rFonts w:ascii=".PingFang SC" w:eastAsia=".PingFang SC" w:hAnsi="Helvetica Neue" w:cs=".PingFang SC" w:hint="eastAsia"/>
          <w:color w:val="353535"/>
          <w:kern w:val="0"/>
        </w:rPr>
        <w:t>“</w:t>
      </w:r>
      <w:r>
        <w:rPr>
          <w:rFonts w:ascii="Helvetica Neue" w:eastAsia=".PingFang SC" w:hAnsi="Helvetica Neue" w:cs="Helvetica Neue"/>
          <w:color w:val="353535"/>
          <w:kern w:val="0"/>
        </w:rPr>
        <w:t>etch</w:t>
      </w:r>
      <w:r>
        <w:rPr>
          <w:rFonts w:ascii=".PingFang SC" w:eastAsia=".PingFang SC" w:hAnsi="Helvetica Neue" w:cs=".PingFang SC" w:hint="eastAsia"/>
          <w:color w:val="353535"/>
          <w:kern w:val="0"/>
        </w:rPr>
        <w:t>”</w:t>
      </w:r>
      <w:r>
        <w:rPr>
          <w:rFonts w:ascii="Helvetica Neue" w:eastAsia=".PingFang SC" w:hAnsi="Helvetica Neue" w:cs="Helvetica Neue"/>
          <w:color w:val="353535"/>
          <w:kern w:val="0"/>
        </w:rPr>
        <w:t xml:space="preserve"> with </w:t>
      </w:r>
      <w:r>
        <w:rPr>
          <w:rFonts w:ascii=".PingFang SC" w:eastAsia=".PingFang SC" w:hAnsi="Helvetica Neue" w:cs=".PingFang SC" w:hint="eastAsia"/>
          <w:color w:val="353535"/>
          <w:kern w:val="0"/>
        </w:rPr>
        <w:t>“</w:t>
      </w:r>
      <w:r>
        <w:rPr>
          <w:rFonts w:ascii="Helvetica Neue" w:eastAsia=".PingFang SC" w:hAnsi="Helvetica Neue" w:cs="Helvetica Neue"/>
          <w:color w:val="353535"/>
          <w:kern w:val="0"/>
        </w:rPr>
        <w:t>mv</w:t>
      </w:r>
      <w:r>
        <w:rPr>
          <w:rFonts w:ascii=".PingFang SC" w:eastAsia=".PingFang SC" w:hAnsi="Helvetica Neue" w:cs=".PingFang SC" w:hint="eastAsia"/>
          <w:color w:val="353535"/>
          <w:kern w:val="0"/>
        </w:rPr>
        <w:t>”</w:t>
      </w:r>
      <w:r>
        <w:rPr>
          <w:rFonts w:ascii="Helvetica Neue" w:eastAsia=".PingFang SC" w:hAnsi="Helvetica Neue" w:cs="Helvetica Neue"/>
          <w:color w:val="353535"/>
          <w:kern w:val="0"/>
        </w:rPr>
        <w:t xml:space="preserve"> command:</w:t>
      </w:r>
    </w:p>
    <w:p w14:paraId="44350238"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mv extracted-folder /</w:t>
      </w:r>
      <w:proofErr w:type="spellStart"/>
      <w:r>
        <w:rPr>
          <w:rFonts w:ascii="Helvetica Neue" w:eastAsia=".PingFang SC" w:hAnsi="Helvetica Neue" w:cs="Helvetica Neue"/>
          <w:color w:val="353535"/>
          <w:kern w:val="0"/>
        </w:rPr>
        <w:t>srv</w:t>
      </w:r>
      <w:proofErr w:type="spellEnd"/>
      <w:r>
        <w:rPr>
          <w:rFonts w:ascii="Helvetica Neue" w:eastAsia=".PingFang SC" w:hAnsi="Helvetica Neue" w:cs="Helvetica Neue"/>
          <w:color w:val="353535"/>
          <w:kern w:val="0"/>
        </w:rPr>
        <w:t>/</w:t>
      </w:r>
      <w:proofErr w:type="spellStart"/>
      <w:r>
        <w:rPr>
          <w:rFonts w:ascii="Helvetica Neue" w:eastAsia=".PingFang SC" w:hAnsi="Helvetica Neue" w:cs="Helvetica Neue"/>
          <w:color w:val="353535"/>
          <w:kern w:val="0"/>
        </w:rPr>
        <w:t>roach_boot</w:t>
      </w:r>
      <w:proofErr w:type="spellEnd"/>
      <w:r>
        <w:rPr>
          <w:rFonts w:ascii="Helvetica Neue" w:eastAsia=".PingFang SC" w:hAnsi="Helvetica Neue" w:cs="Helvetica Neue"/>
          <w:color w:val="353535"/>
          <w:kern w:val="0"/>
        </w:rPr>
        <w:t>/etch</w:t>
      </w:r>
    </w:p>
    <w:p w14:paraId="40A2F4AA"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Within the etch folder</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there is a </w:t>
      </w:r>
      <w:r>
        <w:rPr>
          <w:rFonts w:ascii=".PingFang SC" w:eastAsia=".PingFang SC" w:hAnsi="Helvetica Neue" w:cs=".PingFang SC" w:hint="eastAsia"/>
          <w:color w:val="353535"/>
          <w:kern w:val="0"/>
        </w:rPr>
        <w:t>“</w:t>
      </w:r>
      <w:proofErr w:type="spellStart"/>
      <w:r>
        <w:rPr>
          <w:rFonts w:ascii="Helvetica Neue" w:eastAsia=".PingFang SC" w:hAnsi="Helvetica Neue" w:cs="Helvetica Neue"/>
          <w:color w:val="353535"/>
          <w:kern w:val="0"/>
        </w:rPr>
        <w:t>boffiles</w:t>
      </w:r>
      <w:proofErr w:type="spellEnd"/>
      <w:r>
        <w:rPr>
          <w:rFonts w:ascii=".PingFang SC" w:eastAsia=".PingFang SC" w:hAnsi="Helvetica Neue" w:cs=".PingFang SC" w:hint="eastAsia"/>
          <w:color w:val="353535"/>
          <w:kern w:val="0"/>
        </w:rPr>
        <w:t>”</w:t>
      </w:r>
      <w:r>
        <w:rPr>
          <w:rFonts w:ascii="Helvetica Neue" w:eastAsia=".PingFang SC" w:hAnsi="Helvetica Neue" w:cs="Helvetica Neue"/>
          <w:color w:val="353535"/>
          <w:kern w:val="0"/>
        </w:rPr>
        <w:t xml:space="preserve"> folder. For future convenience</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make a link in </w:t>
      </w:r>
      <w:r>
        <w:rPr>
          <w:rFonts w:ascii=".PingFang SC" w:eastAsia=".PingFang SC" w:hAnsi="Helvetica Neue" w:cs=".PingFang SC" w:hint="eastAsia"/>
          <w:color w:val="353535"/>
          <w:kern w:val="0"/>
        </w:rPr>
        <w:t>“</w:t>
      </w:r>
      <w:r>
        <w:rPr>
          <w:rFonts w:ascii="Helvetica Neue" w:eastAsia=".PingFang SC" w:hAnsi="Helvetica Neue" w:cs="Helvetica Neue"/>
          <w:color w:val="353535"/>
          <w:kern w:val="0"/>
        </w:rPr>
        <w:t>/</w:t>
      </w:r>
      <w:r>
        <w:rPr>
          <w:rFonts w:ascii=".PingFang SC" w:eastAsia=".PingFang SC" w:hAnsi="Helvetica Neue" w:cs=".PingFang SC" w:hint="eastAsia"/>
          <w:color w:val="353535"/>
          <w:kern w:val="0"/>
        </w:rPr>
        <w:t>”</w:t>
      </w:r>
      <w:r>
        <w:rPr>
          <w:rFonts w:ascii="Helvetica Neue" w:eastAsia=".PingFang SC" w:hAnsi="Helvetica Neue" w:cs="Helvetica Neue"/>
          <w:color w:val="353535"/>
          <w:kern w:val="0"/>
        </w:rPr>
        <w:t xml:space="preserve"> directory:</w:t>
      </w:r>
    </w:p>
    <w:p w14:paraId="4690F1D4"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ln -s /</w:t>
      </w:r>
      <w:proofErr w:type="spellStart"/>
      <w:r>
        <w:rPr>
          <w:rFonts w:ascii="Helvetica Neue" w:eastAsia=".PingFang SC" w:hAnsi="Helvetica Neue" w:cs="Helvetica Neue"/>
          <w:color w:val="353535"/>
          <w:kern w:val="0"/>
        </w:rPr>
        <w:t>srv</w:t>
      </w:r>
      <w:proofErr w:type="spellEnd"/>
      <w:r>
        <w:rPr>
          <w:rFonts w:ascii="Helvetica Neue" w:eastAsia=".PingFang SC" w:hAnsi="Helvetica Neue" w:cs="Helvetica Neue"/>
          <w:color w:val="353535"/>
          <w:kern w:val="0"/>
        </w:rPr>
        <w:t>/</w:t>
      </w:r>
      <w:proofErr w:type="spellStart"/>
      <w:r>
        <w:rPr>
          <w:rFonts w:ascii="Helvetica Neue" w:eastAsia=".PingFang SC" w:hAnsi="Helvetica Neue" w:cs="Helvetica Neue"/>
          <w:color w:val="353535"/>
          <w:kern w:val="0"/>
        </w:rPr>
        <w:t>roach_boot</w:t>
      </w:r>
      <w:proofErr w:type="spellEnd"/>
      <w:r>
        <w:rPr>
          <w:rFonts w:ascii="Helvetica Neue" w:eastAsia=".PingFang SC" w:hAnsi="Helvetica Neue" w:cs="Helvetica Neue"/>
          <w:color w:val="353535"/>
          <w:kern w:val="0"/>
        </w:rPr>
        <w:t>/etch/</w:t>
      </w:r>
      <w:proofErr w:type="spellStart"/>
      <w:r>
        <w:rPr>
          <w:rFonts w:ascii="Helvetica Neue" w:eastAsia=".PingFang SC" w:hAnsi="Helvetica Neue" w:cs="Helvetica Neue"/>
          <w:color w:val="353535"/>
          <w:kern w:val="0"/>
        </w:rPr>
        <w:t>boffiles</w:t>
      </w:r>
      <w:proofErr w:type="spellEnd"/>
      <w:r>
        <w:rPr>
          <w:rFonts w:ascii="Helvetica Neue" w:eastAsia=".PingFang SC" w:hAnsi="Helvetica Neue" w:cs="Helvetica Neue"/>
          <w:color w:val="353535"/>
          <w:kern w:val="0"/>
        </w:rPr>
        <w:t xml:space="preserve"> /</w:t>
      </w:r>
      <w:proofErr w:type="spellStart"/>
      <w:r>
        <w:rPr>
          <w:rFonts w:ascii="Helvetica Neue" w:eastAsia=".PingFang SC" w:hAnsi="Helvetica Neue" w:cs="Helvetica Neue"/>
          <w:color w:val="353535"/>
          <w:kern w:val="0"/>
        </w:rPr>
        <w:t>boffiles</w:t>
      </w:r>
      <w:proofErr w:type="spellEnd"/>
    </w:p>
    <w:p w14:paraId="419A2436" w14:textId="77777777" w:rsidR="00364359" w:rsidRDefault="00364359" w:rsidP="00364359">
      <w:pPr>
        <w:widowControl/>
        <w:autoSpaceDE w:val="0"/>
        <w:autoSpaceDN w:val="0"/>
        <w:adjustRightInd w:val="0"/>
        <w:spacing w:after="40"/>
        <w:jc w:val="left"/>
        <w:rPr>
          <w:rFonts w:ascii="Helvetica Neue" w:eastAsia=".PingFang SC" w:hAnsi="Helvetica Neue" w:cs="Helvetica Neue"/>
          <w:b/>
          <w:bCs/>
          <w:color w:val="353535"/>
          <w:kern w:val="0"/>
          <w:sz w:val="28"/>
          <w:szCs w:val="28"/>
        </w:rPr>
      </w:pPr>
    </w:p>
    <w:p w14:paraId="516C0F6C" w14:textId="77777777" w:rsidR="00364359" w:rsidRDefault="00364359" w:rsidP="00364359">
      <w:pPr>
        <w:widowControl/>
        <w:autoSpaceDE w:val="0"/>
        <w:autoSpaceDN w:val="0"/>
        <w:adjustRightInd w:val="0"/>
        <w:spacing w:after="40"/>
        <w:jc w:val="left"/>
        <w:rPr>
          <w:rFonts w:ascii="Helvetica Neue" w:eastAsia=".PingFang SC" w:hAnsi="Helvetica Neue" w:cs="Helvetica Neue"/>
          <w:b/>
          <w:bCs/>
          <w:color w:val="353535"/>
          <w:kern w:val="0"/>
          <w:sz w:val="28"/>
          <w:szCs w:val="28"/>
        </w:rPr>
      </w:pPr>
      <w:r>
        <w:rPr>
          <w:rFonts w:ascii="Helvetica Neue" w:eastAsia=".PingFang SC" w:hAnsi="Helvetica Neue" w:cs="Helvetica Neue"/>
          <w:b/>
          <w:bCs/>
          <w:color w:val="353535"/>
          <w:kern w:val="0"/>
          <w:sz w:val="28"/>
          <w:szCs w:val="28"/>
        </w:rPr>
        <w:t>IP Address Assignment</w:t>
      </w:r>
    </w:p>
    <w:p w14:paraId="399879FA"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We will build a small LAN with IP addresses 192.168.100.X. The IPs will be assigned as below:</w:t>
      </w:r>
    </w:p>
    <w:p w14:paraId="298C3A32"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Roach board 1:</w:t>
      </w:r>
      <w:r>
        <w:rPr>
          <w:rFonts w:ascii="Helvetica Neue" w:eastAsia=".PingFang SC" w:hAnsi="Helvetica Neue" w:cs="Helvetica Neue"/>
          <w:color w:val="353535"/>
          <w:kern w:val="0"/>
        </w:rPr>
        <w:tab/>
        <w:t>192.168.100.1</w:t>
      </w:r>
    </w:p>
    <w:p w14:paraId="03A169DB"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Roach board 2:</w:t>
      </w:r>
      <w:r>
        <w:rPr>
          <w:rFonts w:ascii="Helvetica Neue" w:eastAsia=".PingFang SC" w:hAnsi="Helvetica Neue" w:cs="Helvetica Neue"/>
          <w:color w:val="353535"/>
          <w:kern w:val="0"/>
        </w:rPr>
        <w:tab/>
        <w:t>192.168.100.2</w:t>
      </w:r>
    </w:p>
    <w:p w14:paraId="6266BA4B"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w:t>
      </w:r>
    </w:p>
    <w:p w14:paraId="1A05B0E1"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Roach board 99:</w:t>
      </w:r>
      <w:r>
        <w:rPr>
          <w:rFonts w:ascii="Helvetica Neue" w:eastAsia=".PingFang SC" w:hAnsi="Helvetica Neue" w:cs="Helvetica Neue"/>
          <w:color w:val="353535"/>
          <w:kern w:val="0"/>
        </w:rPr>
        <w:tab/>
        <w:t>192.168.100.99</w:t>
      </w:r>
    </w:p>
    <w:p w14:paraId="675F7536"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Roach server:</w:t>
      </w:r>
      <w:r>
        <w:rPr>
          <w:rFonts w:ascii="Helvetica Neue" w:eastAsia=".PingFang SC" w:hAnsi="Helvetica Neue" w:cs="Helvetica Neue"/>
          <w:color w:val="353535"/>
          <w:kern w:val="0"/>
        </w:rPr>
        <w:tab/>
        <w:t>192.168.100.100</w:t>
      </w:r>
    </w:p>
    <w:p w14:paraId="542091C6"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Other devices:</w:t>
      </w:r>
      <w:r>
        <w:rPr>
          <w:rFonts w:ascii="Helvetica Neue" w:eastAsia=".PingFang SC" w:hAnsi="Helvetica Neue" w:cs="Helvetica Neue"/>
          <w:color w:val="353535"/>
          <w:kern w:val="0"/>
        </w:rPr>
        <w:tab/>
        <w:t>192.168.100.125-254</w:t>
      </w:r>
    </w:p>
    <w:p w14:paraId="00854E1F"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Roach switch:        192.168.100.125</w:t>
      </w:r>
    </w:p>
    <w:p w14:paraId="1512B20A" w14:textId="77777777" w:rsidR="00364359" w:rsidRDefault="00364359" w:rsidP="00364359">
      <w:pPr>
        <w:widowControl/>
        <w:autoSpaceDE w:val="0"/>
        <w:autoSpaceDN w:val="0"/>
        <w:adjustRightInd w:val="0"/>
        <w:spacing w:after="40"/>
        <w:jc w:val="left"/>
        <w:rPr>
          <w:rFonts w:ascii="Helvetica Neue" w:eastAsia=".PingFang SC" w:hAnsi="Helvetica Neue" w:cs="Helvetica Neue"/>
          <w:b/>
          <w:bCs/>
          <w:color w:val="353535"/>
          <w:kern w:val="0"/>
          <w:sz w:val="28"/>
          <w:szCs w:val="28"/>
        </w:rPr>
      </w:pPr>
    </w:p>
    <w:p w14:paraId="0944D4A6" w14:textId="77777777" w:rsidR="00364359" w:rsidRDefault="00364359" w:rsidP="00364359">
      <w:pPr>
        <w:widowControl/>
        <w:autoSpaceDE w:val="0"/>
        <w:autoSpaceDN w:val="0"/>
        <w:adjustRightInd w:val="0"/>
        <w:spacing w:after="40"/>
        <w:jc w:val="left"/>
        <w:rPr>
          <w:rFonts w:ascii="Helvetica Neue" w:eastAsia=".PingFang SC" w:hAnsi="Helvetica Neue" w:cs="Helvetica Neue"/>
          <w:b/>
          <w:bCs/>
          <w:color w:val="353535"/>
          <w:kern w:val="0"/>
          <w:sz w:val="28"/>
          <w:szCs w:val="28"/>
        </w:rPr>
      </w:pPr>
      <w:r>
        <w:rPr>
          <w:rFonts w:ascii="Helvetica Neue" w:eastAsia=".PingFang SC" w:hAnsi="Helvetica Neue" w:cs="Helvetica Neue"/>
          <w:b/>
          <w:bCs/>
          <w:color w:val="353535"/>
          <w:kern w:val="0"/>
          <w:sz w:val="28"/>
          <w:szCs w:val="28"/>
        </w:rPr>
        <w:t>Install DHCP service</w:t>
      </w:r>
    </w:p>
    <w:p w14:paraId="309E86F6"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1. Install </w:t>
      </w:r>
      <w:proofErr w:type="spellStart"/>
      <w:r>
        <w:rPr>
          <w:rFonts w:ascii="Helvetica Neue" w:eastAsia=".PingFang SC" w:hAnsi="Helvetica Neue" w:cs="Helvetica Neue"/>
          <w:color w:val="353535"/>
          <w:kern w:val="0"/>
        </w:rPr>
        <w:t>dnsmasq</w:t>
      </w:r>
      <w:proofErr w:type="spellEnd"/>
    </w:p>
    <w:p w14:paraId="4CAC525C"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yum install </w:t>
      </w:r>
      <w:proofErr w:type="spellStart"/>
      <w:r>
        <w:rPr>
          <w:rFonts w:ascii="Helvetica Neue" w:eastAsia=".PingFang SC" w:hAnsi="Helvetica Neue" w:cs="Helvetica Neue"/>
          <w:color w:val="353535"/>
          <w:kern w:val="0"/>
        </w:rPr>
        <w:t>dnsmasq</w:t>
      </w:r>
      <w:proofErr w:type="spellEnd"/>
    </w:p>
    <w:p w14:paraId="09E08474"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2. Configuration</w:t>
      </w:r>
    </w:p>
    <w:p w14:paraId="05461D07"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vim /</w:t>
      </w:r>
      <w:proofErr w:type="spellStart"/>
      <w:r>
        <w:rPr>
          <w:rFonts w:ascii="Helvetica Neue" w:eastAsia=".PingFang SC" w:hAnsi="Helvetica Neue" w:cs="Helvetica Neue"/>
          <w:color w:val="353535"/>
          <w:kern w:val="0"/>
        </w:rPr>
        <w:t>etc</w:t>
      </w:r>
      <w:proofErr w:type="spellEnd"/>
      <w:r>
        <w:rPr>
          <w:rFonts w:ascii="Helvetica Neue" w:eastAsia=".PingFang SC" w:hAnsi="Helvetica Neue" w:cs="Helvetica Neue"/>
          <w:color w:val="353535"/>
          <w:kern w:val="0"/>
        </w:rPr>
        <w:t>/</w:t>
      </w:r>
      <w:proofErr w:type="spellStart"/>
      <w:r>
        <w:rPr>
          <w:rFonts w:ascii="Helvetica Neue" w:eastAsia=".PingFang SC" w:hAnsi="Helvetica Neue" w:cs="Helvetica Neue"/>
          <w:color w:val="353535"/>
          <w:kern w:val="0"/>
        </w:rPr>
        <w:t>dnsmasq.conf</w:t>
      </w:r>
      <w:proofErr w:type="spellEnd"/>
    </w:p>
    <w:p w14:paraId="6DD44293"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and paste the following contents into the file:</w:t>
      </w:r>
    </w:p>
    <w:p w14:paraId="030AE19D"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 Configuration file for </w:t>
      </w:r>
      <w:proofErr w:type="spellStart"/>
      <w:r>
        <w:rPr>
          <w:rFonts w:ascii="Helvetica Neue" w:eastAsia=".PingFang SC" w:hAnsi="Helvetica Neue" w:cs="Helvetica Neue"/>
          <w:color w:val="353535"/>
          <w:kern w:val="0"/>
        </w:rPr>
        <w:t>dnsmasq</w:t>
      </w:r>
      <w:proofErr w:type="spellEnd"/>
    </w:p>
    <w:p w14:paraId="537E0034"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 Edited for ROACH boot server</w:t>
      </w:r>
    </w:p>
    <w:p w14:paraId="23DA9F44"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w:t>
      </w:r>
    </w:p>
    <w:p w14:paraId="151CAC0D"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 We don't want </w:t>
      </w:r>
      <w:proofErr w:type="spellStart"/>
      <w:r>
        <w:rPr>
          <w:rFonts w:ascii="Helvetica Neue" w:eastAsia=".PingFang SC" w:hAnsi="Helvetica Neue" w:cs="Helvetica Neue"/>
          <w:color w:val="353535"/>
          <w:kern w:val="0"/>
        </w:rPr>
        <w:t>dnsmasq</w:t>
      </w:r>
      <w:proofErr w:type="spellEnd"/>
      <w:r>
        <w:rPr>
          <w:rFonts w:ascii="Helvetica Neue" w:eastAsia=".PingFang SC" w:hAnsi="Helvetica Neue" w:cs="Helvetica Neue"/>
          <w:color w:val="353535"/>
          <w:kern w:val="0"/>
        </w:rPr>
        <w:t xml:space="preserve"> to read /</w:t>
      </w:r>
      <w:proofErr w:type="spellStart"/>
      <w:r>
        <w:rPr>
          <w:rFonts w:ascii="Helvetica Neue" w:eastAsia=".PingFang SC" w:hAnsi="Helvetica Neue" w:cs="Helvetica Neue"/>
          <w:color w:val="353535"/>
          <w:kern w:val="0"/>
        </w:rPr>
        <w:t>etc</w:t>
      </w:r>
      <w:proofErr w:type="spellEnd"/>
      <w:r>
        <w:rPr>
          <w:rFonts w:ascii="Helvetica Neue" w:eastAsia=".PingFang SC" w:hAnsi="Helvetica Neue" w:cs="Helvetica Neue"/>
          <w:color w:val="353535"/>
          <w:kern w:val="0"/>
        </w:rPr>
        <w:t>/</w:t>
      </w:r>
      <w:proofErr w:type="spellStart"/>
      <w:r>
        <w:rPr>
          <w:rFonts w:ascii="Helvetica Neue" w:eastAsia=".PingFang SC" w:hAnsi="Helvetica Neue" w:cs="Helvetica Neue"/>
          <w:color w:val="353535"/>
          <w:kern w:val="0"/>
        </w:rPr>
        <w:t>resolv.conf</w:t>
      </w:r>
      <w:proofErr w:type="spellEnd"/>
      <w:r>
        <w:rPr>
          <w:rFonts w:ascii="Helvetica Neue" w:eastAsia=".PingFang SC" w:hAnsi="Helvetica Neue" w:cs="Helvetica Neue"/>
          <w:color w:val="353535"/>
          <w:kern w:val="0"/>
        </w:rPr>
        <w:t xml:space="preserve"> or anything else</w:t>
      </w:r>
    </w:p>
    <w:p w14:paraId="080138FB"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no-</w:t>
      </w:r>
      <w:proofErr w:type="spellStart"/>
      <w:r>
        <w:rPr>
          <w:rFonts w:ascii="Helvetica Neue" w:eastAsia=".PingFang SC" w:hAnsi="Helvetica Neue" w:cs="Helvetica Neue"/>
          <w:color w:val="353535"/>
          <w:kern w:val="0"/>
        </w:rPr>
        <w:t>resolv</w:t>
      </w:r>
      <w:proofErr w:type="spellEnd"/>
    </w:p>
    <w:p w14:paraId="31F3A8E3"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w:t>
      </w:r>
    </w:p>
    <w:p w14:paraId="6BA2CCAD"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 Assign the ROACH an IP address manually</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based on its MAC</w:t>
      </w:r>
    </w:p>
    <w:p w14:paraId="5F92FC3C"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w:t>
      </w:r>
      <w:proofErr w:type="spellStart"/>
      <w:r>
        <w:rPr>
          <w:rFonts w:ascii="Helvetica Neue" w:eastAsia=".PingFang SC" w:hAnsi="Helvetica Neue" w:cs="Helvetica Neue"/>
          <w:color w:val="353535"/>
          <w:kern w:val="0"/>
        </w:rPr>
        <w:t>dhcp</w:t>
      </w:r>
      <w:proofErr w:type="spellEnd"/>
      <w:r>
        <w:rPr>
          <w:rFonts w:ascii="Helvetica Neue" w:eastAsia=".PingFang SC" w:hAnsi="Helvetica Neue" w:cs="Helvetica Neue"/>
          <w:color w:val="353535"/>
          <w:kern w:val="0"/>
        </w:rPr>
        <w:t>-host=</w:t>
      </w:r>
      <w:proofErr w:type="gramStart"/>
      <w:r>
        <w:rPr>
          <w:rFonts w:ascii="Helvetica Neue" w:eastAsia=".PingFang SC" w:hAnsi="Helvetica Neue" w:cs="Helvetica Neue"/>
          <w:color w:val="353535"/>
          <w:kern w:val="0"/>
        </w:rPr>
        <w:t>02:44:01:02:02:08</w:t>
      </w:r>
      <w:proofErr w:type="gramEnd"/>
      <w:r>
        <w:rPr>
          <w:rFonts w:ascii=".PingFang SC" w:eastAsia=".PingFang SC" w:hAnsi="Helvetica Neue" w:cs=".PingFang SC"/>
          <w:color w:val="353535"/>
          <w:kern w:val="0"/>
        </w:rPr>
        <w:t>,</w:t>
      </w:r>
      <w:r>
        <w:rPr>
          <w:rFonts w:ascii="Helvetica Neue" w:eastAsia=".PingFang SC" w:hAnsi="Helvetica Neue" w:cs="Helvetica Neue"/>
          <w:color w:val="353535"/>
          <w:kern w:val="0"/>
        </w:rPr>
        <w:t>192.168.100.1</w:t>
      </w:r>
    </w:p>
    <w:p w14:paraId="24E37F83"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w:t>
      </w:r>
      <w:proofErr w:type="spellStart"/>
      <w:r>
        <w:rPr>
          <w:rFonts w:ascii="Helvetica Neue" w:eastAsia=".PingFang SC" w:hAnsi="Helvetica Neue" w:cs="Helvetica Neue"/>
          <w:color w:val="353535"/>
          <w:kern w:val="0"/>
        </w:rPr>
        <w:t>dhcp</w:t>
      </w:r>
      <w:proofErr w:type="spellEnd"/>
      <w:r>
        <w:rPr>
          <w:rFonts w:ascii="Helvetica Neue" w:eastAsia=".PingFang SC" w:hAnsi="Helvetica Neue" w:cs="Helvetica Neue"/>
          <w:color w:val="353535"/>
          <w:kern w:val="0"/>
        </w:rPr>
        <w:t>-host=</w:t>
      </w:r>
      <w:proofErr w:type="gramStart"/>
      <w:r>
        <w:rPr>
          <w:rFonts w:ascii="Helvetica Neue" w:eastAsia=".PingFang SC" w:hAnsi="Helvetica Neue" w:cs="Helvetica Neue"/>
          <w:color w:val="353535"/>
          <w:kern w:val="0"/>
        </w:rPr>
        <w:t>02:44:01:02:02:13</w:t>
      </w:r>
      <w:proofErr w:type="gramEnd"/>
      <w:r>
        <w:rPr>
          <w:rFonts w:ascii=".PingFang SC" w:eastAsia=".PingFang SC" w:hAnsi="Helvetica Neue" w:cs=".PingFang SC"/>
          <w:color w:val="353535"/>
          <w:kern w:val="0"/>
        </w:rPr>
        <w:t>,</w:t>
      </w:r>
      <w:r>
        <w:rPr>
          <w:rFonts w:ascii="Helvetica Neue" w:eastAsia=".PingFang SC" w:hAnsi="Helvetica Neue" w:cs="Helvetica Neue"/>
          <w:color w:val="353535"/>
          <w:kern w:val="0"/>
        </w:rPr>
        <w:t>192.168.100.2</w:t>
      </w:r>
    </w:p>
    <w:p w14:paraId="469F85C7"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w:t>
      </w:r>
    </w:p>
    <w:p w14:paraId="70DBFE2E"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 Have a DHCP address range for other things</w:t>
      </w:r>
    </w:p>
    <w:p w14:paraId="42B31137"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w:t>
      </w:r>
      <w:proofErr w:type="spellStart"/>
      <w:r>
        <w:rPr>
          <w:rFonts w:ascii="Helvetica Neue" w:eastAsia=".PingFang SC" w:hAnsi="Helvetica Neue" w:cs="Helvetica Neue"/>
          <w:color w:val="353535"/>
          <w:kern w:val="0"/>
        </w:rPr>
        <w:t>dhcp</w:t>
      </w:r>
      <w:proofErr w:type="spellEnd"/>
      <w:r>
        <w:rPr>
          <w:rFonts w:ascii="Helvetica Neue" w:eastAsia=".PingFang SC" w:hAnsi="Helvetica Neue" w:cs="Helvetica Neue"/>
          <w:color w:val="353535"/>
          <w:kern w:val="0"/>
        </w:rPr>
        <w:t>-range=192.168.100.128</w:t>
      </w:r>
      <w:r>
        <w:rPr>
          <w:rFonts w:ascii=".PingFang SC" w:eastAsia=".PingFang SC" w:hAnsi="Helvetica Neue" w:cs=".PingFang SC"/>
          <w:color w:val="353535"/>
          <w:kern w:val="0"/>
        </w:rPr>
        <w:t>,</w:t>
      </w:r>
      <w:r>
        <w:rPr>
          <w:rFonts w:ascii="Helvetica Neue" w:eastAsia=".PingFang SC" w:hAnsi="Helvetica Neue" w:cs="Helvetica Neue"/>
          <w:color w:val="353535"/>
          <w:kern w:val="0"/>
        </w:rPr>
        <w:t>192.168.100.254</w:t>
      </w:r>
      <w:r>
        <w:rPr>
          <w:rFonts w:ascii=".PingFang SC" w:eastAsia=".PingFang SC" w:hAnsi="Helvetica Neue" w:cs=".PingFang SC"/>
          <w:color w:val="353535"/>
          <w:kern w:val="0"/>
        </w:rPr>
        <w:t>,</w:t>
      </w:r>
      <w:r>
        <w:rPr>
          <w:rFonts w:ascii="Helvetica Neue" w:eastAsia=".PingFang SC" w:hAnsi="Helvetica Neue" w:cs="Helvetica Neue"/>
          <w:color w:val="353535"/>
          <w:kern w:val="0"/>
        </w:rPr>
        <w:t>12h</w:t>
      </w:r>
    </w:p>
    <w:p w14:paraId="6AA83109"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w:t>
      </w:r>
    </w:p>
    <w:p w14:paraId="516E201A"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 Set the location of the ROACH's root filesystem on the NFS server.</w:t>
      </w:r>
    </w:p>
    <w:p w14:paraId="08D26CA0"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w:t>
      </w:r>
      <w:proofErr w:type="spellStart"/>
      <w:r>
        <w:rPr>
          <w:rFonts w:ascii="Helvetica Neue" w:eastAsia=".PingFang SC" w:hAnsi="Helvetica Neue" w:cs="Helvetica Neue"/>
          <w:color w:val="353535"/>
          <w:kern w:val="0"/>
        </w:rPr>
        <w:t>dhcp</w:t>
      </w:r>
      <w:proofErr w:type="spellEnd"/>
      <w:r>
        <w:rPr>
          <w:rFonts w:ascii="Helvetica Neue" w:eastAsia=".PingFang SC" w:hAnsi="Helvetica Neue" w:cs="Helvetica Neue"/>
          <w:color w:val="353535"/>
          <w:kern w:val="0"/>
        </w:rPr>
        <w:t>-option=17</w:t>
      </w:r>
      <w:r>
        <w:rPr>
          <w:rFonts w:ascii=".PingFang SC" w:eastAsia=".PingFang SC" w:hAnsi="Helvetica Neue" w:cs=".PingFang SC"/>
          <w:color w:val="353535"/>
          <w:kern w:val="0"/>
        </w:rPr>
        <w:t>,</w:t>
      </w:r>
      <w:r>
        <w:rPr>
          <w:rFonts w:ascii="Helvetica Neue" w:eastAsia=".PingFang SC" w:hAnsi="Helvetica Neue" w:cs="Helvetica Neue"/>
          <w:color w:val="353535"/>
          <w:kern w:val="0"/>
        </w:rPr>
        <w:t>192.168.100.100:/</w:t>
      </w:r>
      <w:proofErr w:type="spellStart"/>
      <w:r>
        <w:rPr>
          <w:rFonts w:ascii="Helvetica Neue" w:eastAsia=".PingFang SC" w:hAnsi="Helvetica Neue" w:cs="Helvetica Neue"/>
          <w:color w:val="353535"/>
          <w:kern w:val="0"/>
        </w:rPr>
        <w:t>srv</w:t>
      </w:r>
      <w:proofErr w:type="spellEnd"/>
      <w:r>
        <w:rPr>
          <w:rFonts w:ascii="Helvetica Neue" w:eastAsia=".PingFang SC" w:hAnsi="Helvetica Neue" w:cs="Helvetica Neue"/>
          <w:color w:val="353535"/>
          <w:kern w:val="0"/>
        </w:rPr>
        <w:t>/</w:t>
      </w:r>
      <w:proofErr w:type="spellStart"/>
      <w:r>
        <w:rPr>
          <w:rFonts w:ascii="Helvetica Neue" w:eastAsia=".PingFang SC" w:hAnsi="Helvetica Neue" w:cs="Helvetica Neue"/>
          <w:color w:val="353535"/>
          <w:kern w:val="0"/>
        </w:rPr>
        <w:t>roach_boot</w:t>
      </w:r>
      <w:proofErr w:type="spellEnd"/>
      <w:r>
        <w:rPr>
          <w:rFonts w:ascii="Helvetica Neue" w:eastAsia=".PingFang SC" w:hAnsi="Helvetica Neue" w:cs="Helvetica Neue"/>
          <w:color w:val="353535"/>
          <w:kern w:val="0"/>
        </w:rPr>
        <w:t>/etch</w:t>
      </w:r>
    </w:p>
    <w:p w14:paraId="0B9DEE2D"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w:t>
      </w:r>
    </w:p>
    <w:p w14:paraId="44C6E2BA"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 Set the boot filename for BOOTP</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which is what the ROACH boots over</w:t>
      </w:r>
    </w:p>
    <w:p w14:paraId="1CF4E41F"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w:t>
      </w:r>
      <w:proofErr w:type="spellStart"/>
      <w:r>
        <w:rPr>
          <w:rFonts w:ascii="Helvetica Neue" w:eastAsia=".PingFang SC" w:hAnsi="Helvetica Neue" w:cs="Helvetica Neue"/>
          <w:color w:val="353535"/>
          <w:kern w:val="0"/>
        </w:rPr>
        <w:t>dhcp</w:t>
      </w:r>
      <w:proofErr w:type="spellEnd"/>
      <w:r>
        <w:rPr>
          <w:rFonts w:ascii="Helvetica Neue" w:eastAsia=".PingFang SC" w:hAnsi="Helvetica Neue" w:cs="Helvetica Neue"/>
          <w:color w:val="353535"/>
          <w:kern w:val="0"/>
        </w:rPr>
        <w:t>-boot=</w:t>
      </w:r>
      <w:proofErr w:type="spellStart"/>
      <w:r>
        <w:rPr>
          <w:rFonts w:ascii="Helvetica Neue" w:eastAsia=".PingFang SC" w:hAnsi="Helvetica Neue" w:cs="Helvetica Neue"/>
          <w:color w:val="353535"/>
          <w:kern w:val="0"/>
        </w:rPr>
        <w:t>uImage</w:t>
      </w:r>
      <w:proofErr w:type="spellEnd"/>
    </w:p>
    <w:p w14:paraId="79E037F9"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w:t>
      </w:r>
    </w:p>
    <w:p w14:paraId="29D04CEF"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 Enable </w:t>
      </w:r>
      <w:proofErr w:type="spellStart"/>
      <w:r>
        <w:rPr>
          <w:rFonts w:ascii="Helvetica Neue" w:eastAsia=".PingFang SC" w:hAnsi="Helvetica Neue" w:cs="Helvetica Neue"/>
          <w:color w:val="353535"/>
          <w:kern w:val="0"/>
        </w:rPr>
        <w:t>dnsmasq's</w:t>
      </w:r>
      <w:proofErr w:type="spellEnd"/>
      <w:r>
        <w:rPr>
          <w:rFonts w:ascii="Helvetica Neue" w:eastAsia=".PingFang SC" w:hAnsi="Helvetica Neue" w:cs="Helvetica Neue"/>
          <w:color w:val="353535"/>
          <w:kern w:val="0"/>
        </w:rPr>
        <w:t xml:space="preserve"> built-in TFTP server. Required for BOOTP.</w:t>
      </w:r>
    </w:p>
    <w:p w14:paraId="372441DE"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enable-</w:t>
      </w:r>
      <w:proofErr w:type="spellStart"/>
      <w:r>
        <w:rPr>
          <w:rFonts w:ascii="Helvetica Neue" w:eastAsia=".PingFang SC" w:hAnsi="Helvetica Neue" w:cs="Helvetica Neue"/>
          <w:color w:val="353535"/>
          <w:kern w:val="0"/>
        </w:rPr>
        <w:t>tftp</w:t>
      </w:r>
      <w:proofErr w:type="spellEnd"/>
    </w:p>
    <w:p w14:paraId="04FFC1B6"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w:t>
      </w:r>
    </w:p>
    <w:p w14:paraId="62B71159"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 Set the root directory for files </w:t>
      </w:r>
      <w:proofErr w:type="spellStart"/>
      <w:r>
        <w:rPr>
          <w:rFonts w:ascii="Helvetica Neue" w:eastAsia=".PingFang SC" w:hAnsi="Helvetica Neue" w:cs="Helvetica Neue"/>
          <w:color w:val="353535"/>
          <w:kern w:val="0"/>
        </w:rPr>
        <w:t>availble</w:t>
      </w:r>
      <w:proofErr w:type="spellEnd"/>
      <w:r>
        <w:rPr>
          <w:rFonts w:ascii="Helvetica Neue" w:eastAsia=".PingFang SC" w:hAnsi="Helvetica Neue" w:cs="Helvetica Neue"/>
          <w:color w:val="353535"/>
          <w:kern w:val="0"/>
        </w:rPr>
        <w:t xml:space="preserve"> via FTP.</w:t>
      </w:r>
    </w:p>
    <w:p w14:paraId="24215FF2"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w:t>
      </w:r>
      <w:proofErr w:type="spellStart"/>
      <w:r>
        <w:rPr>
          <w:rFonts w:ascii="Helvetica Neue" w:eastAsia=".PingFang SC" w:hAnsi="Helvetica Neue" w:cs="Helvetica Neue"/>
          <w:color w:val="353535"/>
          <w:kern w:val="0"/>
        </w:rPr>
        <w:t>tftp</w:t>
      </w:r>
      <w:proofErr w:type="spellEnd"/>
      <w:r>
        <w:rPr>
          <w:rFonts w:ascii="Helvetica Neue" w:eastAsia=".PingFang SC" w:hAnsi="Helvetica Neue" w:cs="Helvetica Neue"/>
          <w:color w:val="353535"/>
          <w:kern w:val="0"/>
        </w:rPr>
        <w:t>-root=/</w:t>
      </w:r>
      <w:proofErr w:type="spellStart"/>
      <w:r>
        <w:rPr>
          <w:rFonts w:ascii="Helvetica Neue" w:eastAsia=".PingFang SC" w:hAnsi="Helvetica Neue" w:cs="Helvetica Neue"/>
          <w:color w:val="353535"/>
          <w:kern w:val="0"/>
        </w:rPr>
        <w:t>srv</w:t>
      </w:r>
      <w:proofErr w:type="spellEnd"/>
      <w:r>
        <w:rPr>
          <w:rFonts w:ascii="Helvetica Neue" w:eastAsia=".PingFang SC" w:hAnsi="Helvetica Neue" w:cs="Helvetica Neue"/>
          <w:color w:val="353535"/>
          <w:kern w:val="0"/>
        </w:rPr>
        <w:t>/</w:t>
      </w:r>
      <w:proofErr w:type="spellStart"/>
      <w:r>
        <w:rPr>
          <w:rFonts w:ascii="Helvetica Neue" w:eastAsia=".PingFang SC" w:hAnsi="Helvetica Neue" w:cs="Helvetica Neue"/>
          <w:color w:val="353535"/>
          <w:kern w:val="0"/>
        </w:rPr>
        <w:t>roach_boot</w:t>
      </w:r>
      <w:proofErr w:type="spellEnd"/>
      <w:r>
        <w:rPr>
          <w:rFonts w:ascii="Helvetica Neue" w:eastAsia=".PingFang SC" w:hAnsi="Helvetica Neue" w:cs="Helvetica Neue"/>
          <w:color w:val="353535"/>
          <w:kern w:val="0"/>
        </w:rPr>
        <w:t>/boot</w:t>
      </w:r>
    </w:p>
    <w:p w14:paraId="2F6A8DDF"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w:t>
      </w:r>
    </w:p>
    <w:p w14:paraId="25D17E61"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 Set the DHCP server to authoritative mode </w:t>
      </w:r>
      <w:r>
        <w:rPr>
          <w:rFonts w:ascii=".PingFang SC" w:eastAsia=".PingFang SC" w:hAnsi="Helvetica Neue" w:cs=".PingFang SC"/>
          <w:color w:val="353535"/>
          <w:kern w:val="0"/>
        </w:rPr>
        <w:t>(</w:t>
      </w:r>
      <w:r>
        <w:rPr>
          <w:rFonts w:ascii="Helvetica Neue" w:eastAsia=".PingFang SC" w:hAnsi="Helvetica Neue" w:cs="Helvetica Neue"/>
          <w:color w:val="353535"/>
          <w:kern w:val="0"/>
        </w:rPr>
        <w:t>then keep away from other networks!</w:t>
      </w:r>
      <w:r>
        <w:rPr>
          <w:rFonts w:ascii=".PingFang SC" w:eastAsia=".PingFang SC" w:hAnsi="Helvetica Neue" w:cs=".PingFang SC"/>
          <w:color w:val="353535"/>
          <w:kern w:val="0"/>
        </w:rPr>
        <w:t>)</w:t>
      </w:r>
    </w:p>
    <w:p w14:paraId="70EA04F6"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w:t>
      </w:r>
      <w:proofErr w:type="spellStart"/>
      <w:r>
        <w:rPr>
          <w:rFonts w:ascii="Helvetica Neue" w:eastAsia=".PingFang SC" w:hAnsi="Helvetica Neue" w:cs="Helvetica Neue"/>
          <w:color w:val="353535"/>
          <w:kern w:val="0"/>
        </w:rPr>
        <w:t>dhcp</w:t>
      </w:r>
      <w:proofErr w:type="spellEnd"/>
      <w:r>
        <w:rPr>
          <w:rFonts w:ascii="Helvetica Neue" w:eastAsia=".PingFang SC" w:hAnsi="Helvetica Neue" w:cs="Helvetica Neue"/>
          <w:color w:val="353535"/>
          <w:kern w:val="0"/>
        </w:rPr>
        <w:t>-authoritative</w:t>
      </w:r>
    </w:p>
    <w:p w14:paraId="5CCD3445"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w:t>
      </w:r>
    </w:p>
    <w:p w14:paraId="475B3247"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#Specify which </w:t>
      </w:r>
      <w:proofErr w:type="spellStart"/>
      <w:r>
        <w:rPr>
          <w:rFonts w:ascii="Helvetica Neue" w:eastAsia=".PingFang SC" w:hAnsi="Helvetica Neue" w:cs="Helvetica Neue"/>
          <w:color w:val="353535"/>
          <w:kern w:val="0"/>
        </w:rPr>
        <w:t>ethernet</w:t>
      </w:r>
      <w:proofErr w:type="spellEnd"/>
      <w:r>
        <w:rPr>
          <w:rFonts w:ascii="Helvetica Neue" w:eastAsia=".PingFang SC" w:hAnsi="Helvetica Neue" w:cs="Helvetica Neue"/>
          <w:color w:val="353535"/>
          <w:kern w:val="0"/>
        </w:rPr>
        <w:t xml:space="preserve"> interface you use to connect to the ROACH </w:t>
      </w:r>
      <w:r>
        <w:rPr>
          <w:rFonts w:ascii=".PingFang SC" w:eastAsia=".PingFang SC" w:hAnsi="Helvetica Neue" w:cs=".PingFang SC"/>
          <w:color w:val="353535"/>
          <w:kern w:val="0"/>
        </w:rPr>
        <w:t>(</w:t>
      </w:r>
      <w:r>
        <w:rPr>
          <w:rFonts w:ascii="Helvetica Neue" w:eastAsia=".PingFang SC" w:hAnsi="Helvetica Neue" w:cs="Helvetica Neue"/>
          <w:color w:val="353535"/>
          <w:kern w:val="0"/>
        </w:rPr>
        <w:t>eth0</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eth1</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eth2 ...</w:t>
      </w:r>
      <w:r>
        <w:rPr>
          <w:rFonts w:ascii=".PingFang SC" w:eastAsia=".PingFang SC" w:hAnsi="Helvetica Neue" w:cs=".PingFang SC"/>
          <w:color w:val="353535"/>
          <w:kern w:val="0"/>
        </w:rPr>
        <w:t>)</w:t>
      </w:r>
    </w:p>
    <w:p w14:paraId="10A4A743"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interface=eth0</w:t>
      </w:r>
    </w:p>
    <w:p w14:paraId="17B1642C"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w:t>
      </w:r>
    </w:p>
    <w:p w14:paraId="0B5CB39F"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#May be useful if you have several </w:t>
      </w:r>
      <w:proofErr w:type="spellStart"/>
      <w:r>
        <w:rPr>
          <w:rFonts w:ascii="Helvetica Neue" w:eastAsia=".PingFang SC" w:hAnsi="Helvetica Neue" w:cs="Helvetica Neue"/>
          <w:color w:val="353535"/>
          <w:kern w:val="0"/>
        </w:rPr>
        <w:t>ethernet</w:t>
      </w:r>
      <w:proofErr w:type="spellEnd"/>
      <w:r>
        <w:rPr>
          <w:rFonts w:ascii="Helvetica Neue" w:eastAsia=".PingFang SC" w:hAnsi="Helvetica Neue" w:cs="Helvetica Neue"/>
          <w:color w:val="353535"/>
          <w:kern w:val="0"/>
        </w:rPr>
        <w:t xml:space="preserve"> interfaces</w:t>
      </w:r>
    </w:p>
    <w:p w14:paraId="7E6380BF"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bind-interfaces</w:t>
      </w:r>
    </w:p>
    <w:p w14:paraId="4A4F231C"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Some changes are needed according to your devices</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mainly on MAC address in </w:t>
      </w:r>
      <w:r>
        <w:rPr>
          <w:rFonts w:ascii=".PingFang SC" w:eastAsia=".PingFang SC" w:hAnsi="Helvetica Neue" w:cs=".PingFang SC" w:hint="eastAsia"/>
          <w:color w:val="353535"/>
          <w:kern w:val="0"/>
        </w:rPr>
        <w:t>“</w:t>
      </w:r>
      <w:proofErr w:type="spellStart"/>
      <w:r>
        <w:rPr>
          <w:rFonts w:ascii="Helvetica Neue" w:eastAsia=".PingFang SC" w:hAnsi="Helvetica Neue" w:cs="Helvetica Neue"/>
          <w:color w:val="353535"/>
          <w:kern w:val="0"/>
        </w:rPr>
        <w:t>dhcp</w:t>
      </w:r>
      <w:proofErr w:type="spellEnd"/>
      <w:r>
        <w:rPr>
          <w:rFonts w:ascii="Helvetica Neue" w:eastAsia=".PingFang SC" w:hAnsi="Helvetica Neue" w:cs="Helvetica Neue"/>
          <w:color w:val="353535"/>
          <w:kern w:val="0"/>
        </w:rPr>
        <w:t>-host</w:t>
      </w:r>
      <w:r>
        <w:rPr>
          <w:rFonts w:ascii=".PingFang SC" w:eastAsia=".PingFang SC" w:hAnsi="Helvetica Neue" w:cs=".PingFang SC" w:hint="eastAsia"/>
          <w:color w:val="353535"/>
          <w:kern w:val="0"/>
        </w:rPr>
        <w:t>”</w:t>
      </w:r>
      <w:r>
        <w:rPr>
          <w:rFonts w:ascii="Helvetica Neue" w:eastAsia=".PingFang SC" w:hAnsi="Helvetica Neue" w:cs="Helvetica Neue"/>
          <w:color w:val="353535"/>
          <w:kern w:val="0"/>
        </w:rPr>
        <w:t xml:space="preserve"> option and Ethernet card in "interface" option. Then save and exit</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and restart </w:t>
      </w:r>
      <w:proofErr w:type="spellStart"/>
      <w:r>
        <w:rPr>
          <w:rFonts w:ascii="Helvetica Neue" w:eastAsia=".PingFang SC" w:hAnsi="Helvetica Neue" w:cs="Helvetica Neue"/>
          <w:color w:val="353535"/>
          <w:kern w:val="0"/>
        </w:rPr>
        <w:t>dnsmasq</w:t>
      </w:r>
      <w:proofErr w:type="spellEnd"/>
      <w:r>
        <w:rPr>
          <w:rFonts w:ascii="Helvetica Neue" w:eastAsia=".PingFang SC" w:hAnsi="Helvetica Neue" w:cs="Helvetica Neue"/>
          <w:color w:val="353535"/>
          <w:kern w:val="0"/>
        </w:rPr>
        <w:t xml:space="preserve"> by:</w:t>
      </w:r>
    </w:p>
    <w:p w14:paraId="5902CF99"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service </w:t>
      </w:r>
      <w:proofErr w:type="spellStart"/>
      <w:r>
        <w:rPr>
          <w:rFonts w:ascii="Helvetica Neue" w:eastAsia=".PingFang SC" w:hAnsi="Helvetica Neue" w:cs="Helvetica Neue"/>
          <w:color w:val="353535"/>
          <w:kern w:val="0"/>
        </w:rPr>
        <w:t>dnsmasq</w:t>
      </w:r>
      <w:proofErr w:type="spellEnd"/>
      <w:r>
        <w:rPr>
          <w:rFonts w:ascii="Helvetica Neue" w:eastAsia=".PingFang SC" w:hAnsi="Helvetica Neue" w:cs="Helvetica Neue"/>
          <w:color w:val="353535"/>
          <w:kern w:val="0"/>
        </w:rPr>
        <w:t xml:space="preserve"> restart</w:t>
      </w:r>
    </w:p>
    <w:p w14:paraId="5BE30609"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If an error occurs something like:</w:t>
      </w:r>
    </w:p>
    <w:p w14:paraId="2F6B5EDD"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w:t>
      </w:r>
      <w:proofErr w:type="spellStart"/>
      <w:r>
        <w:rPr>
          <w:rFonts w:ascii="Helvetica Neue" w:eastAsia=".PingFang SC" w:hAnsi="Helvetica Neue" w:cs="Helvetica Neue"/>
          <w:color w:val="353535"/>
          <w:kern w:val="0"/>
        </w:rPr>
        <w:t>clnt_create</w:t>
      </w:r>
      <w:proofErr w:type="spellEnd"/>
      <w:r>
        <w:rPr>
          <w:rFonts w:ascii="Helvetica Neue" w:eastAsia=".PingFang SC" w:hAnsi="Helvetica Neue" w:cs="Helvetica Neue"/>
          <w:color w:val="353535"/>
          <w:kern w:val="0"/>
        </w:rPr>
        <w:t>: RPC: Unknown host</w:t>
      </w:r>
    </w:p>
    <w:p w14:paraId="452304B9"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You should edit /</w:t>
      </w:r>
      <w:proofErr w:type="spellStart"/>
      <w:r>
        <w:rPr>
          <w:rFonts w:ascii="Helvetica Neue" w:eastAsia=".PingFang SC" w:hAnsi="Helvetica Neue" w:cs="Helvetica Neue"/>
          <w:color w:val="353535"/>
          <w:kern w:val="0"/>
        </w:rPr>
        <w:t>etc</w:t>
      </w:r>
      <w:proofErr w:type="spellEnd"/>
      <w:r>
        <w:rPr>
          <w:rFonts w:ascii="Helvetica Neue" w:eastAsia=".PingFang SC" w:hAnsi="Helvetica Neue" w:cs="Helvetica Neue"/>
          <w:color w:val="353535"/>
          <w:kern w:val="0"/>
        </w:rPr>
        <w:t>/hosts file and add a line:</w:t>
      </w:r>
    </w:p>
    <w:p w14:paraId="6B790F23"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127.0.0.1    server's-name</w:t>
      </w:r>
    </w:p>
    <w:p w14:paraId="1E469B11"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Here</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w:t>
      </w:r>
      <w:r>
        <w:rPr>
          <w:rFonts w:ascii=".PingFang SC" w:eastAsia=".PingFang SC" w:hAnsi="Helvetica Neue" w:cs=".PingFang SC" w:hint="eastAsia"/>
          <w:color w:val="353535"/>
          <w:kern w:val="0"/>
        </w:rPr>
        <w:t>“</w:t>
      </w:r>
      <w:r>
        <w:rPr>
          <w:rFonts w:ascii="Helvetica Neue" w:eastAsia=".PingFang SC" w:hAnsi="Helvetica Neue" w:cs="Helvetica Neue"/>
          <w:color w:val="353535"/>
          <w:kern w:val="0"/>
        </w:rPr>
        <w:t>server's-name</w:t>
      </w:r>
      <w:r>
        <w:rPr>
          <w:rFonts w:ascii=".PingFang SC" w:eastAsia=".PingFang SC" w:hAnsi="Helvetica Neue" w:cs=".PingFang SC" w:hint="eastAsia"/>
          <w:color w:val="353535"/>
          <w:kern w:val="0"/>
        </w:rPr>
        <w:t>”</w:t>
      </w:r>
      <w:r>
        <w:rPr>
          <w:rFonts w:ascii="Helvetica Neue" w:eastAsia=".PingFang SC" w:hAnsi="Helvetica Neue" w:cs="Helvetica Neue"/>
          <w:color w:val="353535"/>
          <w:kern w:val="0"/>
        </w:rPr>
        <w:t xml:space="preserve"> is the Roach server's host name. It's usually shown in the title of a terminal.</w:t>
      </w:r>
    </w:p>
    <w:p w14:paraId="15B79DA4"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If an error occurs something like:</w:t>
      </w:r>
    </w:p>
    <w:p w14:paraId="4027547A"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w:t>
      </w:r>
      <w:proofErr w:type="spellStart"/>
      <w:r>
        <w:rPr>
          <w:rFonts w:ascii="Helvetica Neue" w:eastAsia=".PingFang SC" w:hAnsi="Helvetica Neue" w:cs="Helvetica Neue"/>
          <w:color w:val="353535"/>
          <w:kern w:val="0"/>
        </w:rPr>
        <w:t>dnsmasq</w:t>
      </w:r>
      <w:proofErr w:type="spellEnd"/>
      <w:r>
        <w:rPr>
          <w:rFonts w:ascii="Helvetica Neue" w:eastAsia=".PingFang SC" w:hAnsi="Helvetica Neue" w:cs="Helvetica Neue"/>
          <w:color w:val="353535"/>
          <w:kern w:val="0"/>
        </w:rPr>
        <w:t xml:space="preserve">: </w:t>
      </w:r>
      <w:proofErr w:type="spellStart"/>
      <w:r>
        <w:rPr>
          <w:rFonts w:ascii="Helvetica Neue" w:eastAsia=".PingFang SC" w:hAnsi="Helvetica Neue" w:cs="Helvetica Neue"/>
          <w:color w:val="353535"/>
          <w:kern w:val="0"/>
        </w:rPr>
        <w:t>tftp</w:t>
      </w:r>
      <w:proofErr w:type="spellEnd"/>
      <w:r>
        <w:rPr>
          <w:rFonts w:ascii="Helvetica Neue" w:eastAsia=".PingFang SC" w:hAnsi="Helvetica Neue" w:cs="Helvetica Neue"/>
          <w:color w:val="353535"/>
          <w:kern w:val="0"/>
        </w:rPr>
        <w:t xml:space="preserve"> /</w:t>
      </w:r>
      <w:proofErr w:type="spellStart"/>
      <w:r>
        <w:rPr>
          <w:rFonts w:ascii="Helvetica Neue" w:eastAsia=".PingFang SC" w:hAnsi="Helvetica Neue" w:cs="Helvetica Neue"/>
          <w:color w:val="353535"/>
          <w:kern w:val="0"/>
        </w:rPr>
        <w:t>srv</w:t>
      </w:r>
      <w:proofErr w:type="spellEnd"/>
      <w:r>
        <w:rPr>
          <w:rFonts w:ascii="Helvetica Neue" w:eastAsia=".PingFang SC" w:hAnsi="Helvetica Neue" w:cs="Helvetica Neue"/>
          <w:color w:val="353535"/>
          <w:kern w:val="0"/>
        </w:rPr>
        <w:t>/</w:t>
      </w:r>
      <w:proofErr w:type="spellStart"/>
      <w:r>
        <w:rPr>
          <w:rFonts w:ascii="Helvetica Neue" w:eastAsia=".PingFang SC" w:hAnsi="Helvetica Neue" w:cs="Helvetica Neue"/>
          <w:color w:val="353535"/>
          <w:kern w:val="0"/>
        </w:rPr>
        <w:t>roach_boot</w:t>
      </w:r>
      <w:proofErr w:type="spellEnd"/>
      <w:r>
        <w:rPr>
          <w:rFonts w:ascii="Helvetica Neue" w:eastAsia=".PingFang SC" w:hAnsi="Helvetica Neue" w:cs="Helvetica Neue"/>
          <w:color w:val="353535"/>
          <w:kern w:val="0"/>
        </w:rPr>
        <w:t>/boot permission denied</w:t>
      </w:r>
    </w:p>
    <w:p w14:paraId="3FE09321"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Firstly make sure that you have given </w:t>
      </w:r>
      <w:r>
        <w:rPr>
          <w:rFonts w:ascii=".PingFang SC" w:eastAsia=".PingFang SC" w:hAnsi="Helvetica Neue" w:cs=".PingFang SC" w:hint="eastAsia"/>
          <w:color w:val="353535"/>
          <w:kern w:val="0"/>
        </w:rPr>
        <w:t>“</w:t>
      </w:r>
      <w:r>
        <w:rPr>
          <w:rFonts w:ascii="Helvetica Neue" w:eastAsia=".PingFang SC" w:hAnsi="Helvetica Neue" w:cs="Helvetica Neue"/>
          <w:color w:val="353535"/>
          <w:kern w:val="0"/>
        </w:rPr>
        <w:t>boot</w:t>
      </w:r>
      <w:r>
        <w:rPr>
          <w:rFonts w:ascii=".PingFang SC" w:eastAsia=".PingFang SC" w:hAnsi="Helvetica Neue" w:cs=".PingFang SC" w:hint="eastAsia"/>
          <w:color w:val="353535"/>
          <w:kern w:val="0"/>
        </w:rPr>
        <w:t>”</w:t>
      </w:r>
      <w:r>
        <w:rPr>
          <w:rFonts w:ascii="Helvetica Neue" w:eastAsia=".PingFang SC" w:hAnsi="Helvetica Neue" w:cs="Helvetica Neue"/>
          <w:color w:val="353535"/>
          <w:kern w:val="0"/>
        </w:rPr>
        <w:t xml:space="preserve"> directory full right. Secondly</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the error is mostly caused by </w:t>
      </w:r>
      <w:proofErr w:type="spellStart"/>
      <w:r>
        <w:rPr>
          <w:rFonts w:ascii="Helvetica Neue" w:eastAsia=".PingFang SC" w:hAnsi="Helvetica Neue" w:cs="Helvetica Neue"/>
          <w:color w:val="353535"/>
          <w:kern w:val="0"/>
        </w:rPr>
        <w:t>SELinux</w:t>
      </w:r>
      <w:proofErr w:type="spellEnd"/>
      <w:r>
        <w:rPr>
          <w:rFonts w:ascii="Helvetica Neue" w:eastAsia=".PingFang SC" w:hAnsi="Helvetica Neue" w:cs="Helvetica Neue"/>
          <w:color w:val="353535"/>
          <w:kern w:val="0"/>
        </w:rPr>
        <w:t>. Solving it by editing the /</w:t>
      </w:r>
      <w:proofErr w:type="spellStart"/>
      <w:r>
        <w:rPr>
          <w:rFonts w:ascii="Helvetica Neue" w:eastAsia=".PingFang SC" w:hAnsi="Helvetica Neue" w:cs="Helvetica Neue"/>
          <w:color w:val="353535"/>
          <w:kern w:val="0"/>
        </w:rPr>
        <w:t>etc</w:t>
      </w:r>
      <w:proofErr w:type="spellEnd"/>
      <w:r>
        <w:rPr>
          <w:rFonts w:ascii="Helvetica Neue" w:eastAsia=".PingFang SC" w:hAnsi="Helvetica Neue" w:cs="Helvetica Neue"/>
          <w:color w:val="353535"/>
          <w:kern w:val="0"/>
        </w:rPr>
        <w:t>/</w:t>
      </w:r>
      <w:proofErr w:type="spellStart"/>
      <w:r>
        <w:rPr>
          <w:rFonts w:ascii="Helvetica Neue" w:eastAsia=".PingFang SC" w:hAnsi="Helvetica Neue" w:cs="Helvetica Neue"/>
          <w:color w:val="353535"/>
          <w:kern w:val="0"/>
        </w:rPr>
        <w:t>sysconfig</w:t>
      </w:r>
      <w:proofErr w:type="spellEnd"/>
      <w:r>
        <w:rPr>
          <w:rFonts w:ascii="Helvetica Neue" w:eastAsia=".PingFang SC" w:hAnsi="Helvetica Neue" w:cs="Helvetica Neue"/>
          <w:color w:val="353535"/>
          <w:kern w:val="0"/>
        </w:rPr>
        <w:t>/</w:t>
      </w:r>
      <w:proofErr w:type="spellStart"/>
      <w:r>
        <w:rPr>
          <w:rFonts w:ascii="Helvetica Neue" w:eastAsia=".PingFang SC" w:hAnsi="Helvetica Neue" w:cs="Helvetica Neue"/>
          <w:color w:val="353535"/>
          <w:kern w:val="0"/>
        </w:rPr>
        <w:t>selinux</w:t>
      </w:r>
      <w:proofErr w:type="spellEnd"/>
      <w:r>
        <w:rPr>
          <w:rFonts w:ascii="Helvetica Neue" w:eastAsia=".PingFang SC" w:hAnsi="Helvetica Neue" w:cs="Helvetica Neue"/>
          <w:color w:val="353535"/>
          <w:kern w:val="0"/>
        </w:rPr>
        <w:t xml:space="preserve"> file</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and change:</w:t>
      </w:r>
    </w:p>
    <w:p w14:paraId="2579256B"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SELIUX=permissive</w:t>
      </w:r>
    </w:p>
    <w:p w14:paraId="339D37D6"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Now a system reboot is needed to take effect. If you don't want to reboot</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do:</w:t>
      </w:r>
    </w:p>
    <w:p w14:paraId="3173EEE6"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w:t>
      </w:r>
      <w:proofErr w:type="spellStart"/>
      <w:r>
        <w:rPr>
          <w:rFonts w:ascii="Helvetica Neue" w:eastAsia=".PingFang SC" w:hAnsi="Helvetica Neue" w:cs="Helvetica Neue"/>
          <w:color w:val="353535"/>
          <w:kern w:val="0"/>
        </w:rPr>
        <w:t>setenforce</w:t>
      </w:r>
      <w:proofErr w:type="spellEnd"/>
      <w:r>
        <w:rPr>
          <w:rFonts w:ascii="Helvetica Neue" w:eastAsia=".PingFang SC" w:hAnsi="Helvetica Neue" w:cs="Helvetica Neue"/>
          <w:color w:val="353535"/>
          <w:kern w:val="0"/>
        </w:rPr>
        <w:t xml:space="preserve"> 0</w:t>
      </w:r>
    </w:p>
    <w:p w14:paraId="47A0C572"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3. Configure Ethernet card</w:t>
      </w:r>
    </w:p>
    <w:p w14:paraId="7DC382B9"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In Centos OS</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the Ethernet card configuration files are in the following directory:</w:t>
      </w:r>
    </w:p>
    <w:p w14:paraId="507AEB04"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w:t>
      </w:r>
      <w:proofErr w:type="spellStart"/>
      <w:r>
        <w:rPr>
          <w:rFonts w:ascii="Helvetica Neue" w:eastAsia=".PingFang SC" w:hAnsi="Helvetica Neue" w:cs="Helvetica Neue"/>
          <w:color w:val="353535"/>
          <w:kern w:val="0"/>
        </w:rPr>
        <w:t>etc</w:t>
      </w:r>
      <w:proofErr w:type="spellEnd"/>
      <w:r>
        <w:rPr>
          <w:rFonts w:ascii="Helvetica Neue" w:eastAsia=".PingFang SC" w:hAnsi="Helvetica Neue" w:cs="Helvetica Neue"/>
          <w:color w:val="353535"/>
          <w:kern w:val="0"/>
        </w:rPr>
        <w:t>/</w:t>
      </w:r>
      <w:proofErr w:type="spellStart"/>
      <w:r>
        <w:rPr>
          <w:rFonts w:ascii="Helvetica Neue" w:eastAsia=".PingFang SC" w:hAnsi="Helvetica Neue" w:cs="Helvetica Neue"/>
          <w:color w:val="353535"/>
          <w:kern w:val="0"/>
        </w:rPr>
        <w:t>sysconfig</w:t>
      </w:r>
      <w:proofErr w:type="spellEnd"/>
      <w:r>
        <w:rPr>
          <w:rFonts w:ascii="Helvetica Neue" w:eastAsia=".PingFang SC" w:hAnsi="Helvetica Neue" w:cs="Helvetica Neue"/>
          <w:color w:val="353535"/>
          <w:kern w:val="0"/>
        </w:rPr>
        <w:t>/network-scripts/</w:t>
      </w:r>
    </w:p>
    <w:p w14:paraId="1696E361"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Edit the one you use to connect to Roach</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and edit or add the following lines:</w:t>
      </w:r>
    </w:p>
    <w:p w14:paraId="359DBB6F"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IPADDR=192.168.100.100</w:t>
      </w:r>
    </w:p>
    <w:p w14:paraId="7F2C57D4"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NETMASK=255.255.255.0</w:t>
      </w:r>
    </w:p>
    <w:p w14:paraId="63325D4B"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BOOTPROTO=static</w:t>
      </w:r>
    </w:p>
    <w:p w14:paraId="1E31FB10"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ONBOOT=yes</w:t>
      </w:r>
    </w:p>
    <w:p w14:paraId="7E794F1A"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Then</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re-active the Ethernet card by:</w:t>
      </w:r>
    </w:p>
    <w:p w14:paraId="0EDCA4CA"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w:t>
      </w:r>
      <w:proofErr w:type="spellStart"/>
      <w:r>
        <w:rPr>
          <w:rFonts w:ascii="Helvetica Neue" w:eastAsia=".PingFang SC" w:hAnsi="Helvetica Neue" w:cs="Helvetica Neue"/>
          <w:color w:val="353535"/>
          <w:kern w:val="0"/>
        </w:rPr>
        <w:t>Ifconfig</w:t>
      </w:r>
      <w:proofErr w:type="spellEnd"/>
      <w:r>
        <w:rPr>
          <w:rFonts w:ascii="Helvetica Neue" w:eastAsia=".PingFang SC" w:hAnsi="Helvetica Neue" w:cs="Helvetica Neue"/>
          <w:color w:val="353535"/>
          <w:kern w:val="0"/>
        </w:rPr>
        <w:t xml:space="preserve"> eth0 down</w:t>
      </w:r>
    </w:p>
    <w:p w14:paraId="41AA951A"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w:t>
      </w:r>
      <w:proofErr w:type="spellStart"/>
      <w:r>
        <w:rPr>
          <w:rFonts w:ascii="Helvetica Neue" w:eastAsia=".PingFang SC" w:hAnsi="Helvetica Neue" w:cs="Helvetica Neue"/>
          <w:color w:val="353535"/>
          <w:kern w:val="0"/>
        </w:rPr>
        <w:t>Ifconfig</w:t>
      </w:r>
      <w:proofErr w:type="spellEnd"/>
      <w:r>
        <w:rPr>
          <w:rFonts w:ascii="Helvetica Neue" w:eastAsia=".PingFang SC" w:hAnsi="Helvetica Neue" w:cs="Helvetica Neue"/>
          <w:color w:val="353535"/>
          <w:kern w:val="0"/>
        </w:rPr>
        <w:t xml:space="preserve"> eth0 up</w:t>
      </w:r>
    </w:p>
    <w:p w14:paraId="4826D75E"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Then run </w:t>
      </w:r>
      <w:r>
        <w:rPr>
          <w:rFonts w:ascii=".PingFang SC" w:eastAsia=".PingFang SC" w:hAnsi="Helvetica Neue" w:cs=".PingFang SC" w:hint="eastAsia"/>
          <w:color w:val="353535"/>
          <w:kern w:val="0"/>
        </w:rPr>
        <w:t>“</w:t>
      </w:r>
      <w:proofErr w:type="spellStart"/>
      <w:r>
        <w:rPr>
          <w:rFonts w:ascii="Helvetica Neue" w:eastAsia=".PingFang SC" w:hAnsi="Helvetica Neue" w:cs="Helvetica Neue"/>
          <w:color w:val="353535"/>
          <w:kern w:val="0"/>
        </w:rPr>
        <w:t>ifconfig</w:t>
      </w:r>
      <w:proofErr w:type="spellEnd"/>
      <w:r>
        <w:rPr>
          <w:rFonts w:ascii=".PingFang SC" w:eastAsia=".PingFang SC" w:hAnsi="Helvetica Neue" w:cs=".PingFang SC" w:hint="eastAsia"/>
          <w:color w:val="353535"/>
          <w:kern w:val="0"/>
        </w:rPr>
        <w:t>”</w:t>
      </w:r>
      <w:r>
        <w:rPr>
          <w:rFonts w:ascii="Helvetica Neue" w:eastAsia=".PingFang SC" w:hAnsi="Helvetica Neue" w:cs="Helvetica Neue"/>
          <w:color w:val="353535"/>
          <w:kern w:val="0"/>
        </w:rPr>
        <w:t xml:space="preserve"> to see if the settings have taken effect.</w:t>
      </w:r>
    </w:p>
    <w:p w14:paraId="15211196"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4. Edit hosts</w:t>
      </w:r>
    </w:p>
    <w:p w14:paraId="30AC5234"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For convenience</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add some items in the /</w:t>
      </w:r>
      <w:proofErr w:type="spellStart"/>
      <w:r>
        <w:rPr>
          <w:rFonts w:ascii="Helvetica Neue" w:eastAsia=".PingFang SC" w:hAnsi="Helvetica Neue" w:cs="Helvetica Neue"/>
          <w:color w:val="353535"/>
          <w:kern w:val="0"/>
        </w:rPr>
        <w:t>etc</w:t>
      </w:r>
      <w:proofErr w:type="spellEnd"/>
      <w:r>
        <w:rPr>
          <w:rFonts w:ascii="Helvetica Neue" w:eastAsia=".PingFang SC" w:hAnsi="Helvetica Neue" w:cs="Helvetica Neue"/>
          <w:color w:val="353535"/>
          <w:kern w:val="0"/>
        </w:rPr>
        <w:t>/hosts file. Such as:</w:t>
      </w:r>
    </w:p>
    <w:p w14:paraId="5DDA5CE5"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192.168.100.1    roach1</w:t>
      </w:r>
    </w:p>
    <w:p w14:paraId="1D2AAC63"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192.168.100.2    roach2</w:t>
      </w:r>
    </w:p>
    <w:p w14:paraId="09241AB9"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5. Others</w:t>
      </w:r>
    </w:p>
    <w:p w14:paraId="4921ECFE"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Turn off the firewalls:</w:t>
      </w:r>
    </w:p>
    <w:p w14:paraId="358DB88C"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service </w:t>
      </w:r>
      <w:proofErr w:type="spellStart"/>
      <w:r>
        <w:rPr>
          <w:rFonts w:ascii="Helvetica Neue" w:eastAsia=".PingFang SC" w:hAnsi="Helvetica Neue" w:cs="Helvetica Neue"/>
          <w:color w:val="353535"/>
          <w:kern w:val="0"/>
        </w:rPr>
        <w:t>iptables</w:t>
      </w:r>
      <w:proofErr w:type="spellEnd"/>
      <w:r>
        <w:rPr>
          <w:rFonts w:ascii="Helvetica Neue" w:eastAsia=".PingFang SC" w:hAnsi="Helvetica Neue" w:cs="Helvetica Neue"/>
          <w:color w:val="353535"/>
          <w:kern w:val="0"/>
        </w:rPr>
        <w:t xml:space="preserve"> stop</w:t>
      </w:r>
    </w:p>
    <w:p w14:paraId="18ED9865"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Let firewalls not start when booting OS:</w:t>
      </w:r>
    </w:p>
    <w:p w14:paraId="6DFC23BE"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w:t>
      </w:r>
      <w:proofErr w:type="spellStart"/>
      <w:r>
        <w:rPr>
          <w:rFonts w:ascii="Helvetica Neue" w:eastAsia=".PingFang SC" w:hAnsi="Helvetica Neue" w:cs="Helvetica Neue"/>
          <w:color w:val="353535"/>
          <w:kern w:val="0"/>
        </w:rPr>
        <w:t>chkconfig</w:t>
      </w:r>
      <w:proofErr w:type="spellEnd"/>
      <w:r>
        <w:rPr>
          <w:rFonts w:ascii="Helvetica Neue" w:eastAsia=".PingFang SC" w:hAnsi="Helvetica Neue" w:cs="Helvetica Neue"/>
          <w:color w:val="353535"/>
          <w:kern w:val="0"/>
        </w:rPr>
        <w:t xml:space="preserve"> </w:t>
      </w:r>
      <w:proofErr w:type="spellStart"/>
      <w:r>
        <w:rPr>
          <w:rFonts w:ascii="Helvetica Neue" w:eastAsia=".PingFang SC" w:hAnsi="Helvetica Neue" w:cs="Helvetica Neue"/>
          <w:color w:val="353535"/>
          <w:kern w:val="0"/>
        </w:rPr>
        <w:t>iptables</w:t>
      </w:r>
      <w:proofErr w:type="spellEnd"/>
      <w:r>
        <w:rPr>
          <w:rFonts w:ascii="Helvetica Neue" w:eastAsia=".PingFang SC" w:hAnsi="Helvetica Neue" w:cs="Helvetica Neue"/>
          <w:color w:val="353535"/>
          <w:kern w:val="0"/>
        </w:rPr>
        <w:t xml:space="preserve"> off</w:t>
      </w:r>
    </w:p>
    <w:p w14:paraId="7CF4340B"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Let </w:t>
      </w:r>
      <w:proofErr w:type="spellStart"/>
      <w:r>
        <w:rPr>
          <w:rFonts w:ascii="Helvetica Neue" w:eastAsia=".PingFang SC" w:hAnsi="Helvetica Neue" w:cs="Helvetica Neue"/>
          <w:color w:val="353535"/>
          <w:kern w:val="0"/>
        </w:rPr>
        <w:t>dnsmasq</w:t>
      </w:r>
      <w:proofErr w:type="spellEnd"/>
      <w:r>
        <w:rPr>
          <w:rFonts w:ascii="Helvetica Neue" w:eastAsia=".PingFang SC" w:hAnsi="Helvetica Neue" w:cs="Helvetica Neue"/>
          <w:color w:val="353535"/>
          <w:kern w:val="0"/>
        </w:rPr>
        <w:t xml:space="preserve"> service start automatically when booting OS:</w:t>
      </w:r>
    </w:p>
    <w:p w14:paraId="3F7D8C4C"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w:t>
      </w:r>
      <w:proofErr w:type="spellStart"/>
      <w:r>
        <w:rPr>
          <w:rFonts w:ascii="Helvetica Neue" w:eastAsia=".PingFang SC" w:hAnsi="Helvetica Neue" w:cs="Helvetica Neue"/>
          <w:color w:val="353535"/>
          <w:kern w:val="0"/>
        </w:rPr>
        <w:t>chkconfig</w:t>
      </w:r>
      <w:proofErr w:type="spellEnd"/>
      <w:r>
        <w:rPr>
          <w:rFonts w:ascii="Helvetica Neue" w:eastAsia=".PingFang SC" w:hAnsi="Helvetica Neue" w:cs="Helvetica Neue"/>
          <w:color w:val="353535"/>
          <w:kern w:val="0"/>
        </w:rPr>
        <w:t xml:space="preserve"> </w:t>
      </w:r>
      <w:proofErr w:type="spellStart"/>
      <w:r>
        <w:rPr>
          <w:rFonts w:ascii="Helvetica Neue" w:eastAsia=".PingFang SC" w:hAnsi="Helvetica Neue" w:cs="Helvetica Neue"/>
          <w:color w:val="353535"/>
          <w:kern w:val="0"/>
        </w:rPr>
        <w:t>dnsmasq</w:t>
      </w:r>
      <w:proofErr w:type="spellEnd"/>
      <w:r>
        <w:rPr>
          <w:rFonts w:ascii="Helvetica Neue" w:eastAsia=".PingFang SC" w:hAnsi="Helvetica Neue" w:cs="Helvetica Neue"/>
          <w:color w:val="353535"/>
          <w:kern w:val="0"/>
        </w:rPr>
        <w:t xml:space="preserve"> on</w:t>
      </w:r>
    </w:p>
    <w:p w14:paraId="4E7C14A7" w14:textId="77777777" w:rsidR="00364359" w:rsidRDefault="00364359" w:rsidP="00364359">
      <w:pPr>
        <w:widowControl/>
        <w:autoSpaceDE w:val="0"/>
        <w:autoSpaceDN w:val="0"/>
        <w:adjustRightInd w:val="0"/>
        <w:spacing w:after="40"/>
        <w:jc w:val="left"/>
        <w:rPr>
          <w:rFonts w:ascii="Helvetica Neue" w:eastAsia=".PingFang SC" w:hAnsi="Helvetica Neue" w:cs="Helvetica Neue"/>
          <w:b/>
          <w:bCs/>
          <w:color w:val="353535"/>
          <w:kern w:val="0"/>
          <w:sz w:val="28"/>
          <w:szCs w:val="28"/>
        </w:rPr>
      </w:pPr>
    </w:p>
    <w:p w14:paraId="09312ABB" w14:textId="77777777" w:rsidR="00364359" w:rsidRDefault="00364359" w:rsidP="00364359">
      <w:pPr>
        <w:widowControl/>
        <w:autoSpaceDE w:val="0"/>
        <w:autoSpaceDN w:val="0"/>
        <w:adjustRightInd w:val="0"/>
        <w:spacing w:after="40"/>
        <w:jc w:val="left"/>
        <w:rPr>
          <w:rFonts w:ascii="Helvetica Neue" w:eastAsia=".PingFang SC" w:hAnsi="Helvetica Neue" w:cs="Helvetica Neue"/>
          <w:b/>
          <w:bCs/>
          <w:color w:val="353535"/>
          <w:kern w:val="0"/>
          <w:sz w:val="28"/>
          <w:szCs w:val="28"/>
        </w:rPr>
      </w:pPr>
      <w:r>
        <w:rPr>
          <w:rFonts w:ascii="Helvetica Neue" w:eastAsia=".PingFang SC" w:hAnsi="Helvetica Neue" w:cs="Helvetica Neue"/>
          <w:b/>
          <w:bCs/>
          <w:color w:val="353535"/>
          <w:kern w:val="0"/>
          <w:sz w:val="28"/>
          <w:szCs w:val="28"/>
        </w:rPr>
        <w:t>Install NFS service</w:t>
      </w:r>
    </w:p>
    <w:p w14:paraId="3E40F62A"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1. Install NFS</w:t>
      </w:r>
    </w:p>
    <w:p w14:paraId="5D3085DE"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Centos 6.5 already has NFS service. If not</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install it by:</w:t>
      </w:r>
    </w:p>
    <w:p w14:paraId="298C82F8"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yum install </w:t>
      </w:r>
      <w:proofErr w:type="spellStart"/>
      <w:r>
        <w:rPr>
          <w:rFonts w:ascii="Helvetica Neue" w:eastAsia=".PingFang SC" w:hAnsi="Helvetica Neue" w:cs="Helvetica Neue"/>
          <w:color w:val="353535"/>
          <w:kern w:val="0"/>
        </w:rPr>
        <w:t>nfs-utils</w:t>
      </w:r>
      <w:proofErr w:type="spellEnd"/>
      <w:r>
        <w:rPr>
          <w:rFonts w:ascii="Helvetica Neue" w:eastAsia=".PingFang SC" w:hAnsi="Helvetica Neue" w:cs="Helvetica Neue"/>
          <w:color w:val="353535"/>
          <w:kern w:val="0"/>
        </w:rPr>
        <w:t xml:space="preserve"> </w:t>
      </w:r>
      <w:proofErr w:type="spellStart"/>
      <w:r>
        <w:rPr>
          <w:rFonts w:ascii="Helvetica Neue" w:eastAsia=".PingFang SC" w:hAnsi="Helvetica Neue" w:cs="Helvetica Neue"/>
          <w:color w:val="353535"/>
          <w:kern w:val="0"/>
        </w:rPr>
        <w:t>nfs</w:t>
      </w:r>
      <w:proofErr w:type="spellEnd"/>
      <w:r>
        <w:rPr>
          <w:rFonts w:ascii="Helvetica Neue" w:eastAsia=".PingFang SC" w:hAnsi="Helvetica Neue" w:cs="Helvetica Neue"/>
          <w:color w:val="353535"/>
          <w:kern w:val="0"/>
        </w:rPr>
        <w:t>-</w:t>
      </w:r>
      <w:proofErr w:type="spellStart"/>
      <w:r>
        <w:rPr>
          <w:rFonts w:ascii="Helvetica Neue" w:eastAsia=".PingFang SC" w:hAnsi="Helvetica Neue" w:cs="Helvetica Neue"/>
          <w:color w:val="353535"/>
          <w:kern w:val="0"/>
        </w:rPr>
        <w:t>utils</w:t>
      </w:r>
      <w:proofErr w:type="spellEnd"/>
      <w:r>
        <w:rPr>
          <w:rFonts w:ascii="Helvetica Neue" w:eastAsia=".PingFang SC" w:hAnsi="Helvetica Neue" w:cs="Helvetica Neue"/>
          <w:color w:val="353535"/>
          <w:kern w:val="0"/>
        </w:rPr>
        <w:t>-lib</w:t>
      </w:r>
    </w:p>
    <w:p w14:paraId="0E893E76"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Start the </w:t>
      </w:r>
      <w:proofErr w:type="spellStart"/>
      <w:r>
        <w:rPr>
          <w:rFonts w:ascii="Helvetica Neue" w:eastAsia=".PingFang SC" w:hAnsi="Helvetica Neue" w:cs="Helvetica Neue"/>
          <w:color w:val="353535"/>
          <w:kern w:val="0"/>
        </w:rPr>
        <w:t>nfs</w:t>
      </w:r>
      <w:proofErr w:type="spellEnd"/>
      <w:r>
        <w:rPr>
          <w:rFonts w:ascii="Helvetica Neue" w:eastAsia=".PingFang SC" w:hAnsi="Helvetica Neue" w:cs="Helvetica Neue"/>
          <w:color w:val="353535"/>
          <w:kern w:val="0"/>
        </w:rPr>
        <w:t xml:space="preserve"> service by:</w:t>
      </w:r>
    </w:p>
    <w:p w14:paraId="422DEA97"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service </w:t>
      </w:r>
      <w:proofErr w:type="spellStart"/>
      <w:r>
        <w:rPr>
          <w:rFonts w:ascii="Helvetica Neue" w:eastAsia=".PingFang SC" w:hAnsi="Helvetica Neue" w:cs="Helvetica Neue"/>
          <w:color w:val="353535"/>
          <w:kern w:val="0"/>
        </w:rPr>
        <w:t>nfs</w:t>
      </w:r>
      <w:proofErr w:type="spellEnd"/>
      <w:r>
        <w:rPr>
          <w:rFonts w:ascii="Helvetica Neue" w:eastAsia=".PingFang SC" w:hAnsi="Helvetica Neue" w:cs="Helvetica Neue"/>
          <w:color w:val="353535"/>
          <w:kern w:val="0"/>
        </w:rPr>
        <w:t xml:space="preserve"> start</w:t>
      </w:r>
    </w:p>
    <w:p w14:paraId="768D85C2"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Now</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if you run:</w:t>
      </w:r>
    </w:p>
    <w:p w14:paraId="2E515AB0"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w:t>
      </w:r>
      <w:proofErr w:type="spellStart"/>
      <w:r>
        <w:rPr>
          <w:rFonts w:ascii="Helvetica Neue" w:eastAsia=".PingFang SC" w:hAnsi="Helvetica Neue" w:cs="Helvetica Neue"/>
          <w:color w:val="353535"/>
          <w:kern w:val="0"/>
        </w:rPr>
        <w:t>rpcinfo</w:t>
      </w:r>
      <w:proofErr w:type="spellEnd"/>
      <w:r>
        <w:rPr>
          <w:rFonts w:ascii="Helvetica Neue" w:eastAsia=".PingFang SC" w:hAnsi="Helvetica Neue" w:cs="Helvetica Neue"/>
          <w:color w:val="353535"/>
          <w:kern w:val="0"/>
        </w:rPr>
        <w:t xml:space="preserve"> -p</w:t>
      </w:r>
    </w:p>
    <w:p w14:paraId="0210EB7B"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you'll see </w:t>
      </w:r>
      <w:proofErr w:type="spellStart"/>
      <w:r>
        <w:rPr>
          <w:rFonts w:ascii="Helvetica Neue" w:eastAsia=".PingFang SC" w:hAnsi="Helvetica Neue" w:cs="Helvetica Neue"/>
          <w:color w:val="353535"/>
          <w:kern w:val="0"/>
        </w:rPr>
        <w:t>nfs</w:t>
      </w:r>
      <w:proofErr w:type="spellEnd"/>
      <w:r>
        <w:rPr>
          <w:rFonts w:ascii="Helvetica Neue" w:eastAsia=".PingFang SC" w:hAnsi="Helvetica Neue" w:cs="Helvetica Neue"/>
          <w:color w:val="353535"/>
          <w:kern w:val="0"/>
        </w:rPr>
        <w:t xml:space="preserve"> running</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also some other services like </w:t>
      </w:r>
      <w:proofErr w:type="spellStart"/>
      <w:r>
        <w:rPr>
          <w:rFonts w:ascii="Helvetica Neue" w:eastAsia=".PingFang SC" w:hAnsi="Helvetica Neue" w:cs="Helvetica Neue"/>
          <w:color w:val="353535"/>
          <w:kern w:val="0"/>
        </w:rPr>
        <w:t>portmapper</w:t>
      </w:r>
      <w:proofErr w:type="spellEnd"/>
      <w:r>
        <w:rPr>
          <w:rFonts w:ascii="Helvetica Neue" w:eastAsia=".PingFang SC" w:hAnsi="Helvetica Neue" w:cs="Helvetica Neue"/>
          <w:color w:val="353535"/>
          <w:kern w:val="0"/>
        </w:rPr>
        <w:t xml:space="preserve"> and mounted.</w:t>
      </w:r>
    </w:p>
    <w:p w14:paraId="5E26837B"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2. Share directory</w:t>
      </w:r>
    </w:p>
    <w:p w14:paraId="068EEF90"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Now let's tell </w:t>
      </w:r>
      <w:proofErr w:type="spellStart"/>
      <w:r>
        <w:rPr>
          <w:rFonts w:ascii="Helvetica Neue" w:eastAsia=".PingFang SC" w:hAnsi="Helvetica Neue" w:cs="Helvetica Neue"/>
          <w:color w:val="353535"/>
          <w:kern w:val="0"/>
        </w:rPr>
        <w:t>nfs</w:t>
      </w:r>
      <w:proofErr w:type="spellEnd"/>
      <w:r>
        <w:rPr>
          <w:rFonts w:ascii="Helvetica Neue" w:eastAsia=".PingFang SC" w:hAnsi="Helvetica Neue" w:cs="Helvetica Neue"/>
          <w:color w:val="353535"/>
          <w:kern w:val="0"/>
        </w:rPr>
        <w:t xml:space="preserve"> which directory to share by:</w:t>
      </w:r>
    </w:p>
    <w:p w14:paraId="348924AE"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vim /</w:t>
      </w:r>
      <w:proofErr w:type="spellStart"/>
      <w:r>
        <w:rPr>
          <w:rFonts w:ascii="Helvetica Neue" w:eastAsia=".PingFang SC" w:hAnsi="Helvetica Neue" w:cs="Helvetica Neue"/>
          <w:color w:val="353535"/>
          <w:kern w:val="0"/>
        </w:rPr>
        <w:t>etc</w:t>
      </w:r>
      <w:proofErr w:type="spellEnd"/>
      <w:r>
        <w:rPr>
          <w:rFonts w:ascii="Helvetica Neue" w:eastAsia=".PingFang SC" w:hAnsi="Helvetica Neue" w:cs="Helvetica Neue"/>
          <w:color w:val="353535"/>
          <w:kern w:val="0"/>
        </w:rPr>
        <w:t>/exports</w:t>
      </w:r>
    </w:p>
    <w:p w14:paraId="0C50F7FD"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And add the following lines:</w:t>
      </w:r>
    </w:p>
    <w:p w14:paraId="1946510C"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 Share '</w:t>
      </w:r>
      <w:proofErr w:type="spellStart"/>
      <w:r>
        <w:rPr>
          <w:rFonts w:ascii="Helvetica Neue" w:eastAsia=".PingFang SC" w:hAnsi="Helvetica Neue" w:cs="Helvetica Neue"/>
          <w:color w:val="353535"/>
          <w:kern w:val="0"/>
        </w:rPr>
        <w:t>roach_boot</w:t>
      </w:r>
      <w:proofErr w:type="spellEnd"/>
      <w:r>
        <w:rPr>
          <w:rFonts w:ascii="Helvetica Neue" w:eastAsia=".PingFang SC" w:hAnsi="Helvetica Neue" w:cs="Helvetica Neue"/>
          <w:color w:val="353535"/>
          <w:kern w:val="0"/>
        </w:rPr>
        <w:t>' directory</w:t>
      </w:r>
    </w:p>
    <w:p w14:paraId="399FEC50"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w:t>
      </w:r>
      <w:proofErr w:type="spellStart"/>
      <w:r>
        <w:rPr>
          <w:rFonts w:ascii="Helvetica Neue" w:eastAsia=".PingFang SC" w:hAnsi="Helvetica Neue" w:cs="Helvetica Neue"/>
          <w:color w:val="353535"/>
          <w:kern w:val="0"/>
        </w:rPr>
        <w:t>srv</w:t>
      </w:r>
      <w:proofErr w:type="spellEnd"/>
      <w:r>
        <w:rPr>
          <w:rFonts w:ascii="Helvetica Neue" w:eastAsia=".PingFang SC" w:hAnsi="Helvetica Neue" w:cs="Helvetica Neue"/>
          <w:color w:val="353535"/>
          <w:kern w:val="0"/>
        </w:rPr>
        <w:t>/</w:t>
      </w:r>
      <w:proofErr w:type="spellStart"/>
      <w:r>
        <w:rPr>
          <w:rFonts w:ascii="Helvetica Neue" w:eastAsia=".PingFang SC" w:hAnsi="Helvetica Neue" w:cs="Helvetica Neue"/>
          <w:color w:val="353535"/>
          <w:kern w:val="0"/>
        </w:rPr>
        <w:t>roach_boot</w:t>
      </w:r>
      <w:proofErr w:type="spellEnd"/>
      <w:r>
        <w:rPr>
          <w:rFonts w:ascii="Helvetica Neue" w:eastAsia=".PingFang SC" w:hAnsi="Helvetica Neue" w:cs="Helvetica Neue"/>
          <w:color w:val="353535"/>
          <w:kern w:val="0"/>
        </w:rPr>
        <w:t xml:space="preserve"> 192.168.100.0/24</w:t>
      </w:r>
      <w:r>
        <w:rPr>
          <w:rFonts w:ascii=".PingFang SC" w:eastAsia=".PingFang SC" w:hAnsi="Helvetica Neue" w:cs=".PingFang SC"/>
          <w:color w:val="353535"/>
          <w:kern w:val="0"/>
        </w:rPr>
        <w:t>(</w:t>
      </w:r>
      <w:proofErr w:type="spellStart"/>
      <w:proofErr w:type="gramStart"/>
      <w:r>
        <w:rPr>
          <w:rFonts w:ascii="Helvetica Neue" w:eastAsia=".PingFang SC" w:hAnsi="Helvetica Neue" w:cs="Helvetica Neue"/>
          <w:color w:val="353535"/>
          <w:kern w:val="0"/>
        </w:rPr>
        <w:t>rw</w:t>
      </w:r>
      <w:r>
        <w:rPr>
          <w:rFonts w:ascii=".PingFang SC" w:eastAsia=".PingFang SC" w:hAnsi="Helvetica Neue" w:cs=".PingFang SC"/>
          <w:color w:val="353535"/>
          <w:kern w:val="0"/>
        </w:rPr>
        <w:t>,</w:t>
      </w:r>
      <w:r>
        <w:rPr>
          <w:rFonts w:ascii="Helvetica Neue" w:eastAsia=".PingFang SC" w:hAnsi="Helvetica Neue" w:cs="Helvetica Neue"/>
          <w:color w:val="353535"/>
          <w:kern w:val="0"/>
        </w:rPr>
        <w:t>subtree</w:t>
      </w:r>
      <w:proofErr w:type="gramEnd"/>
      <w:r>
        <w:rPr>
          <w:rFonts w:ascii="Helvetica Neue" w:eastAsia=".PingFang SC" w:hAnsi="Helvetica Neue" w:cs="Helvetica Neue"/>
          <w:color w:val="353535"/>
          <w:kern w:val="0"/>
        </w:rPr>
        <w:t>_check</w:t>
      </w:r>
      <w:r>
        <w:rPr>
          <w:rFonts w:ascii=".PingFang SC" w:eastAsia=".PingFang SC" w:hAnsi="Helvetica Neue" w:cs=".PingFang SC"/>
          <w:color w:val="353535"/>
          <w:kern w:val="0"/>
        </w:rPr>
        <w:t>,</w:t>
      </w:r>
      <w:r>
        <w:rPr>
          <w:rFonts w:ascii="Helvetica Neue" w:eastAsia=".PingFang SC" w:hAnsi="Helvetica Neue" w:cs="Helvetica Neue"/>
          <w:color w:val="353535"/>
          <w:kern w:val="0"/>
        </w:rPr>
        <w:t>no_root_squash</w:t>
      </w:r>
      <w:r>
        <w:rPr>
          <w:rFonts w:ascii=".PingFang SC" w:eastAsia=".PingFang SC" w:hAnsi="Helvetica Neue" w:cs=".PingFang SC"/>
          <w:color w:val="353535"/>
          <w:kern w:val="0"/>
        </w:rPr>
        <w:t>,</w:t>
      </w:r>
      <w:r>
        <w:rPr>
          <w:rFonts w:ascii="Helvetica Neue" w:eastAsia=".PingFang SC" w:hAnsi="Helvetica Neue" w:cs="Helvetica Neue"/>
          <w:color w:val="353535"/>
          <w:kern w:val="0"/>
        </w:rPr>
        <w:t>insecure</w:t>
      </w:r>
      <w:proofErr w:type="spellEnd"/>
      <w:r>
        <w:rPr>
          <w:rFonts w:ascii=".PingFang SC" w:eastAsia=".PingFang SC" w:hAnsi="Helvetica Neue" w:cs=".PingFang SC"/>
          <w:color w:val="353535"/>
          <w:kern w:val="0"/>
        </w:rPr>
        <w:t>)</w:t>
      </w:r>
    </w:p>
    <w:p w14:paraId="47398052"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Here 192.168.100.0 is the subnet of out small LAN</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which contains all of the 192.168.100.X IP addresses. Save and exit</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then export the file system by:</w:t>
      </w:r>
    </w:p>
    <w:p w14:paraId="03FC99AB"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w:t>
      </w:r>
      <w:proofErr w:type="spellStart"/>
      <w:r>
        <w:rPr>
          <w:rFonts w:ascii="Helvetica Neue" w:eastAsia=".PingFang SC" w:hAnsi="Helvetica Neue" w:cs="Helvetica Neue"/>
          <w:color w:val="353535"/>
          <w:kern w:val="0"/>
        </w:rPr>
        <w:t>exportfs</w:t>
      </w:r>
      <w:proofErr w:type="spellEnd"/>
      <w:r>
        <w:rPr>
          <w:rFonts w:ascii="Helvetica Neue" w:eastAsia=".PingFang SC" w:hAnsi="Helvetica Neue" w:cs="Helvetica Neue"/>
          <w:color w:val="353535"/>
          <w:kern w:val="0"/>
        </w:rPr>
        <w:t xml:space="preserve"> -a</w:t>
      </w:r>
    </w:p>
    <w:p w14:paraId="0C9FDA5D"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We can check what have been shared by </w:t>
      </w:r>
      <w:proofErr w:type="spellStart"/>
      <w:r>
        <w:rPr>
          <w:rFonts w:ascii="Helvetica Neue" w:eastAsia=".PingFang SC" w:hAnsi="Helvetica Neue" w:cs="Helvetica Neue"/>
          <w:color w:val="353535"/>
          <w:kern w:val="0"/>
        </w:rPr>
        <w:t>nfs</w:t>
      </w:r>
      <w:proofErr w:type="spellEnd"/>
      <w:r>
        <w:rPr>
          <w:rFonts w:ascii="Helvetica Neue" w:eastAsia=".PingFang SC" w:hAnsi="Helvetica Neue" w:cs="Helvetica Neue"/>
          <w:color w:val="353535"/>
          <w:kern w:val="0"/>
        </w:rPr>
        <w:t xml:space="preserve"> with the command:</w:t>
      </w:r>
    </w:p>
    <w:p w14:paraId="6B88DFD3"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w:t>
      </w:r>
      <w:proofErr w:type="spellStart"/>
      <w:r>
        <w:rPr>
          <w:rFonts w:ascii="Helvetica Neue" w:eastAsia=".PingFang SC" w:hAnsi="Helvetica Neue" w:cs="Helvetica Neue"/>
          <w:color w:val="353535"/>
          <w:kern w:val="0"/>
        </w:rPr>
        <w:t>showmount</w:t>
      </w:r>
      <w:proofErr w:type="spellEnd"/>
      <w:r>
        <w:rPr>
          <w:rFonts w:ascii="Helvetica Neue" w:eastAsia=".PingFang SC" w:hAnsi="Helvetica Neue" w:cs="Helvetica Neue"/>
          <w:color w:val="353535"/>
          <w:kern w:val="0"/>
        </w:rPr>
        <w:t xml:space="preserve"> -e</w:t>
      </w:r>
    </w:p>
    <w:p w14:paraId="7CFF8AC6"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The output would be:</w:t>
      </w:r>
    </w:p>
    <w:p w14:paraId="727BC823"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Export list for </w:t>
      </w:r>
      <w:proofErr w:type="spellStart"/>
      <w:r>
        <w:rPr>
          <w:rFonts w:ascii="Helvetica Neue" w:eastAsia=".PingFang SC" w:hAnsi="Helvetica Neue" w:cs="Helvetica Neue"/>
          <w:color w:val="353535"/>
          <w:kern w:val="0"/>
        </w:rPr>
        <w:t>roachserver</w:t>
      </w:r>
      <w:proofErr w:type="spellEnd"/>
      <w:r>
        <w:rPr>
          <w:rFonts w:ascii="Helvetica Neue" w:eastAsia=".PingFang SC" w:hAnsi="Helvetica Neue" w:cs="Helvetica Neue"/>
          <w:color w:val="353535"/>
          <w:kern w:val="0"/>
        </w:rPr>
        <w:t>:</w:t>
      </w:r>
    </w:p>
    <w:p w14:paraId="11B9CA73"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w:t>
      </w:r>
      <w:proofErr w:type="spellStart"/>
      <w:r>
        <w:rPr>
          <w:rFonts w:ascii="Helvetica Neue" w:eastAsia=".PingFang SC" w:hAnsi="Helvetica Neue" w:cs="Helvetica Neue"/>
          <w:color w:val="353535"/>
          <w:kern w:val="0"/>
        </w:rPr>
        <w:t>srv</w:t>
      </w:r>
      <w:proofErr w:type="spellEnd"/>
      <w:r>
        <w:rPr>
          <w:rFonts w:ascii="Helvetica Neue" w:eastAsia=".PingFang SC" w:hAnsi="Helvetica Neue" w:cs="Helvetica Neue"/>
          <w:color w:val="353535"/>
          <w:kern w:val="0"/>
        </w:rPr>
        <w:t>/</w:t>
      </w:r>
      <w:proofErr w:type="spellStart"/>
      <w:r>
        <w:rPr>
          <w:rFonts w:ascii="Helvetica Neue" w:eastAsia=".PingFang SC" w:hAnsi="Helvetica Neue" w:cs="Helvetica Neue"/>
          <w:color w:val="353535"/>
          <w:kern w:val="0"/>
        </w:rPr>
        <w:t>roach_boot</w:t>
      </w:r>
      <w:proofErr w:type="spellEnd"/>
      <w:r>
        <w:rPr>
          <w:rFonts w:ascii="Helvetica Neue" w:eastAsia=".PingFang SC" w:hAnsi="Helvetica Neue" w:cs="Helvetica Neue"/>
          <w:color w:val="353535"/>
          <w:kern w:val="0"/>
        </w:rPr>
        <w:t xml:space="preserve"> 192.168.100.0/24</w:t>
      </w:r>
    </w:p>
    <w:p w14:paraId="1F984844"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3. Others:</w:t>
      </w:r>
    </w:p>
    <w:p w14:paraId="30190BCE"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Let NFS start automatically when booting OS:</w:t>
      </w:r>
    </w:p>
    <w:p w14:paraId="4BE6B307"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w:t>
      </w:r>
      <w:proofErr w:type="spellStart"/>
      <w:r>
        <w:rPr>
          <w:rFonts w:ascii="Helvetica Neue" w:eastAsia=".PingFang SC" w:hAnsi="Helvetica Neue" w:cs="Helvetica Neue"/>
          <w:color w:val="353535"/>
          <w:kern w:val="0"/>
        </w:rPr>
        <w:t>chkconfig</w:t>
      </w:r>
      <w:proofErr w:type="spellEnd"/>
      <w:r>
        <w:rPr>
          <w:rFonts w:ascii="Helvetica Neue" w:eastAsia=".PingFang SC" w:hAnsi="Helvetica Neue" w:cs="Helvetica Neue"/>
          <w:color w:val="353535"/>
          <w:kern w:val="0"/>
        </w:rPr>
        <w:t xml:space="preserve"> </w:t>
      </w:r>
      <w:proofErr w:type="spellStart"/>
      <w:r>
        <w:rPr>
          <w:rFonts w:ascii="Helvetica Neue" w:eastAsia=".PingFang SC" w:hAnsi="Helvetica Neue" w:cs="Helvetica Neue"/>
          <w:color w:val="353535"/>
          <w:kern w:val="0"/>
        </w:rPr>
        <w:t>nfs</w:t>
      </w:r>
      <w:proofErr w:type="spellEnd"/>
      <w:r>
        <w:rPr>
          <w:rFonts w:ascii="Helvetica Neue" w:eastAsia=".PingFang SC" w:hAnsi="Helvetica Neue" w:cs="Helvetica Neue"/>
          <w:color w:val="353535"/>
          <w:kern w:val="0"/>
        </w:rPr>
        <w:t xml:space="preserve"> on</w:t>
      </w:r>
    </w:p>
    <w:p w14:paraId="6C6F0189"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p>
    <w:p w14:paraId="799AD77B" w14:textId="77777777" w:rsidR="00364359" w:rsidRDefault="00364359" w:rsidP="00364359">
      <w:pPr>
        <w:widowControl/>
        <w:autoSpaceDE w:val="0"/>
        <w:autoSpaceDN w:val="0"/>
        <w:adjustRightInd w:val="0"/>
        <w:spacing w:after="40"/>
        <w:jc w:val="left"/>
        <w:rPr>
          <w:rFonts w:ascii="Helvetica Neue" w:eastAsia=".PingFang SC" w:hAnsi="Helvetica Neue" w:cs="Helvetica Neue"/>
          <w:b/>
          <w:bCs/>
          <w:color w:val="353535"/>
          <w:kern w:val="0"/>
          <w:sz w:val="28"/>
          <w:szCs w:val="28"/>
        </w:rPr>
      </w:pPr>
      <w:r>
        <w:rPr>
          <w:rFonts w:ascii="Helvetica Neue" w:eastAsia=".PingFang SC" w:hAnsi="Helvetica Neue" w:cs="Helvetica Neue"/>
          <w:b/>
          <w:bCs/>
          <w:color w:val="353535"/>
          <w:kern w:val="0"/>
          <w:sz w:val="28"/>
          <w:szCs w:val="28"/>
        </w:rPr>
        <w:t>Test Roach Server</w:t>
      </w:r>
    </w:p>
    <w:p w14:paraId="44498D7C" w14:textId="77777777" w:rsidR="00364359" w:rsidRDefault="00364359" w:rsidP="00364359">
      <w:pPr>
        <w:widowControl/>
        <w:autoSpaceDE w:val="0"/>
        <w:autoSpaceDN w:val="0"/>
        <w:adjustRightInd w:val="0"/>
        <w:spacing w:after="40"/>
        <w:jc w:val="left"/>
        <w:rPr>
          <w:rFonts w:ascii="Helvetica Neue" w:eastAsia=".PingFang SC" w:hAnsi="Helvetica Neue" w:cs="Helvetica Neue"/>
          <w:b/>
          <w:bCs/>
          <w:color w:val="353535"/>
          <w:kern w:val="0"/>
          <w:sz w:val="28"/>
          <w:szCs w:val="28"/>
        </w:rPr>
      </w:pPr>
    </w:p>
    <w:p w14:paraId="54C59501" w14:textId="77777777" w:rsidR="00364359" w:rsidRDefault="00364359" w:rsidP="00364359">
      <w:pPr>
        <w:widowControl/>
        <w:autoSpaceDE w:val="0"/>
        <w:autoSpaceDN w:val="0"/>
        <w:adjustRightInd w:val="0"/>
        <w:spacing w:after="40"/>
        <w:jc w:val="left"/>
        <w:rPr>
          <w:rFonts w:ascii="Helvetica Neue" w:eastAsia=".PingFang SC" w:hAnsi="Helvetica Neue" w:cs="Helvetica Neue"/>
          <w:b/>
          <w:bCs/>
          <w:color w:val="353535"/>
          <w:kern w:val="0"/>
          <w:sz w:val="28"/>
          <w:szCs w:val="28"/>
        </w:rPr>
      </w:pPr>
      <w:r>
        <w:rPr>
          <w:rFonts w:ascii="Helvetica Neue" w:eastAsia=".PingFang SC" w:hAnsi="Helvetica Neue" w:cs="Helvetica Neue"/>
          <w:b/>
          <w:bCs/>
          <w:color w:val="353535"/>
          <w:kern w:val="0"/>
          <w:sz w:val="28"/>
          <w:szCs w:val="28"/>
        </w:rPr>
        <w:t xml:space="preserve">Monitor with </w:t>
      </w:r>
      <w:proofErr w:type="spellStart"/>
      <w:r>
        <w:rPr>
          <w:rFonts w:ascii="Helvetica Neue" w:eastAsia=".PingFang SC" w:hAnsi="Helvetica Neue" w:cs="Helvetica Neue"/>
          <w:b/>
          <w:bCs/>
          <w:color w:val="353535"/>
          <w:kern w:val="0"/>
          <w:sz w:val="28"/>
          <w:szCs w:val="28"/>
        </w:rPr>
        <w:t>minicom</w:t>
      </w:r>
      <w:proofErr w:type="spellEnd"/>
    </w:p>
    <w:p w14:paraId="3AF221BA"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Connect the Roach server and Roach with USB cable</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and start up the </w:t>
      </w:r>
      <w:proofErr w:type="spellStart"/>
      <w:r>
        <w:rPr>
          <w:rFonts w:ascii="Helvetica Neue" w:eastAsia=".PingFang SC" w:hAnsi="Helvetica Neue" w:cs="Helvetica Neue"/>
          <w:color w:val="353535"/>
          <w:kern w:val="0"/>
        </w:rPr>
        <w:t>minicom</w:t>
      </w:r>
      <w:proofErr w:type="spellEnd"/>
      <w:r>
        <w:rPr>
          <w:rFonts w:ascii="Helvetica Neue" w:eastAsia=".PingFang SC" w:hAnsi="Helvetica Neue" w:cs="Helvetica Neue"/>
          <w:color w:val="353535"/>
          <w:kern w:val="0"/>
        </w:rPr>
        <w:t xml:space="preserve"> in terminal. We will see what's Roach doing via </w:t>
      </w:r>
      <w:proofErr w:type="spellStart"/>
      <w:r>
        <w:rPr>
          <w:rFonts w:ascii="Helvetica Neue" w:eastAsia=".PingFang SC" w:hAnsi="Helvetica Neue" w:cs="Helvetica Neue"/>
          <w:color w:val="353535"/>
          <w:kern w:val="0"/>
        </w:rPr>
        <w:t>minicom</w:t>
      </w:r>
      <w:proofErr w:type="spellEnd"/>
      <w:r>
        <w:rPr>
          <w:rFonts w:ascii="Helvetica Neue" w:eastAsia=".PingFang SC" w:hAnsi="Helvetica Neue" w:cs="Helvetica Neue"/>
          <w:color w:val="353535"/>
          <w:kern w:val="0"/>
        </w:rPr>
        <w:t>.</w:t>
      </w:r>
    </w:p>
    <w:p w14:paraId="7604B8A7" w14:textId="77777777" w:rsidR="00364359" w:rsidRDefault="00364359" w:rsidP="00364359">
      <w:pPr>
        <w:widowControl/>
        <w:autoSpaceDE w:val="0"/>
        <w:autoSpaceDN w:val="0"/>
        <w:adjustRightInd w:val="0"/>
        <w:spacing w:after="40"/>
        <w:jc w:val="left"/>
        <w:rPr>
          <w:rFonts w:ascii="Helvetica Neue" w:eastAsia=".PingFang SC" w:hAnsi="Helvetica Neue" w:cs="Helvetica Neue"/>
          <w:b/>
          <w:bCs/>
          <w:color w:val="353535"/>
          <w:kern w:val="0"/>
          <w:sz w:val="28"/>
          <w:szCs w:val="28"/>
        </w:rPr>
      </w:pPr>
    </w:p>
    <w:p w14:paraId="2E2CE7F0" w14:textId="77777777" w:rsidR="00364359" w:rsidRDefault="00364359" w:rsidP="00364359">
      <w:pPr>
        <w:widowControl/>
        <w:autoSpaceDE w:val="0"/>
        <w:autoSpaceDN w:val="0"/>
        <w:adjustRightInd w:val="0"/>
        <w:spacing w:after="40"/>
        <w:jc w:val="left"/>
        <w:rPr>
          <w:rFonts w:ascii="Helvetica Neue" w:eastAsia=".PingFang SC" w:hAnsi="Helvetica Neue" w:cs="Helvetica Neue"/>
          <w:b/>
          <w:bCs/>
          <w:color w:val="353535"/>
          <w:kern w:val="0"/>
          <w:sz w:val="28"/>
          <w:szCs w:val="28"/>
        </w:rPr>
      </w:pPr>
      <w:r>
        <w:rPr>
          <w:rFonts w:ascii="Helvetica Neue" w:eastAsia=".PingFang SC" w:hAnsi="Helvetica Neue" w:cs="Helvetica Neue"/>
          <w:b/>
          <w:bCs/>
          <w:color w:val="353535"/>
          <w:kern w:val="0"/>
          <w:sz w:val="28"/>
          <w:szCs w:val="28"/>
        </w:rPr>
        <w:t>Get Server Prepared</w:t>
      </w:r>
    </w:p>
    <w:p w14:paraId="0BCAB30A"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Check that the file system has been put in the correct directory with correct rights.</w:t>
      </w:r>
    </w:p>
    <w:p w14:paraId="7A4339BB"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Check that </w:t>
      </w:r>
      <w:proofErr w:type="spellStart"/>
      <w:proofErr w:type="gramStart"/>
      <w:r>
        <w:rPr>
          <w:rFonts w:ascii="Helvetica Neue" w:eastAsia=".PingFang SC" w:hAnsi="Helvetica Neue" w:cs="Helvetica Neue"/>
          <w:color w:val="353535"/>
          <w:kern w:val="0"/>
        </w:rPr>
        <w:t>dnsmasq.conf</w:t>
      </w:r>
      <w:proofErr w:type="spellEnd"/>
      <w:proofErr w:type="gramEnd"/>
      <w:r>
        <w:rPr>
          <w:rFonts w:ascii="Helvetica Neue" w:eastAsia=".PingFang SC" w:hAnsi="Helvetica Neue" w:cs="Helvetica Neue"/>
          <w:color w:val="353535"/>
          <w:kern w:val="0"/>
        </w:rPr>
        <w:t xml:space="preserve"> has been correctly modified.</w:t>
      </w:r>
    </w:p>
    <w:p w14:paraId="000AB67F"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Check that </w:t>
      </w:r>
      <w:proofErr w:type="spellStart"/>
      <w:r>
        <w:rPr>
          <w:rFonts w:ascii="Helvetica Neue" w:eastAsia=".PingFang SC" w:hAnsi="Helvetica Neue" w:cs="Helvetica Neue"/>
          <w:color w:val="353535"/>
          <w:kern w:val="0"/>
        </w:rPr>
        <w:t>dnsmasq</w:t>
      </w:r>
      <w:proofErr w:type="spellEnd"/>
      <w:r>
        <w:rPr>
          <w:rFonts w:ascii="Helvetica Neue" w:eastAsia=".PingFang SC" w:hAnsi="Helvetica Neue" w:cs="Helvetica Neue"/>
          <w:color w:val="353535"/>
          <w:kern w:val="0"/>
        </w:rPr>
        <w:t xml:space="preserve"> and </w:t>
      </w:r>
      <w:proofErr w:type="spellStart"/>
      <w:r>
        <w:rPr>
          <w:rFonts w:ascii="Helvetica Neue" w:eastAsia=".PingFang SC" w:hAnsi="Helvetica Neue" w:cs="Helvetica Neue"/>
          <w:color w:val="353535"/>
          <w:kern w:val="0"/>
        </w:rPr>
        <w:t>nfs</w:t>
      </w:r>
      <w:proofErr w:type="spellEnd"/>
      <w:r>
        <w:rPr>
          <w:rFonts w:ascii="Helvetica Neue" w:eastAsia=".PingFang SC" w:hAnsi="Helvetica Neue" w:cs="Helvetica Neue"/>
          <w:color w:val="353535"/>
          <w:kern w:val="0"/>
        </w:rPr>
        <w:t xml:space="preserve"> services are running.</w:t>
      </w:r>
    </w:p>
    <w:p w14:paraId="3607C77B"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Check that the firewall is turned off.</w:t>
      </w:r>
    </w:p>
    <w:p w14:paraId="637C8D01"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Connect the Roach server and Roach with an Ethernet cable.</w:t>
      </w:r>
    </w:p>
    <w:p w14:paraId="3C3A463E"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Check that you are using the correct Ethernet card on Roach server and Roach </w:t>
      </w:r>
      <w:r>
        <w:rPr>
          <w:rFonts w:ascii=".PingFang SC" w:eastAsia=".PingFang SC" w:hAnsi="Helvetica Neue" w:cs=".PingFang SC"/>
          <w:color w:val="353535"/>
          <w:kern w:val="0"/>
        </w:rPr>
        <w:t>(</w:t>
      </w:r>
      <w:r>
        <w:rPr>
          <w:rFonts w:ascii="Helvetica Neue" w:eastAsia=".PingFang SC" w:hAnsi="Helvetica Neue" w:cs="Helvetica Neue"/>
          <w:color w:val="353535"/>
          <w:kern w:val="0"/>
        </w:rPr>
        <w:t>PPC NET</w:t>
      </w:r>
      <w:r>
        <w:rPr>
          <w:rFonts w:ascii=".PingFang SC" w:eastAsia=".PingFang SC" w:hAnsi="Helvetica Neue" w:cs=".PingFang SC"/>
          <w:color w:val="353535"/>
          <w:kern w:val="0"/>
        </w:rPr>
        <w:t>)</w:t>
      </w:r>
      <w:r>
        <w:rPr>
          <w:rFonts w:ascii="Helvetica Neue" w:eastAsia=".PingFang SC" w:hAnsi="Helvetica Neue" w:cs="Helvetica Neue"/>
          <w:color w:val="353535"/>
          <w:kern w:val="0"/>
        </w:rPr>
        <w:t>.</w:t>
      </w:r>
    </w:p>
    <w:p w14:paraId="22A57B10" w14:textId="77777777" w:rsidR="00364359" w:rsidRDefault="00364359" w:rsidP="00364359">
      <w:pPr>
        <w:widowControl/>
        <w:autoSpaceDE w:val="0"/>
        <w:autoSpaceDN w:val="0"/>
        <w:adjustRightInd w:val="0"/>
        <w:spacing w:after="40"/>
        <w:jc w:val="left"/>
        <w:rPr>
          <w:rFonts w:ascii="Helvetica Neue" w:eastAsia=".PingFang SC" w:hAnsi="Helvetica Neue" w:cs="Helvetica Neue"/>
          <w:b/>
          <w:bCs/>
          <w:color w:val="353535"/>
          <w:kern w:val="0"/>
          <w:sz w:val="28"/>
          <w:szCs w:val="28"/>
        </w:rPr>
      </w:pPr>
    </w:p>
    <w:p w14:paraId="416ED3AD" w14:textId="77777777" w:rsidR="00364359" w:rsidRDefault="00364359" w:rsidP="00364359">
      <w:pPr>
        <w:widowControl/>
        <w:autoSpaceDE w:val="0"/>
        <w:autoSpaceDN w:val="0"/>
        <w:adjustRightInd w:val="0"/>
        <w:spacing w:after="40"/>
        <w:jc w:val="left"/>
        <w:rPr>
          <w:rFonts w:ascii="Helvetica Neue" w:eastAsia=".PingFang SC" w:hAnsi="Helvetica Neue" w:cs="Helvetica Neue"/>
          <w:b/>
          <w:bCs/>
          <w:color w:val="353535"/>
          <w:kern w:val="0"/>
          <w:sz w:val="28"/>
          <w:szCs w:val="28"/>
        </w:rPr>
      </w:pPr>
      <w:r>
        <w:rPr>
          <w:rFonts w:ascii="Helvetica Neue" w:eastAsia=".PingFang SC" w:hAnsi="Helvetica Neue" w:cs="Helvetica Neue"/>
          <w:b/>
          <w:bCs/>
          <w:color w:val="353535"/>
          <w:kern w:val="0"/>
          <w:sz w:val="28"/>
          <w:szCs w:val="28"/>
        </w:rPr>
        <w:t>Start</w:t>
      </w:r>
    </w:p>
    <w:p w14:paraId="53BB7CE5"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Now it's time to power on the Roach. You can see what's Roach doing via </w:t>
      </w:r>
      <w:proofErr w:type="spellStart"/>
      <w:r>
        <w:rPr>
          <w:rFonts w:ascii="Helvetica Neue" w:eastAsia=".PingFang SC" w:hAnsi="Helvetica Neue" w:cs="Helvetica Neue"/>
          <w:color w:val="353535"/>
          <w:kern w:val="0"/>
        </w:rPr>
        <w:t>minicom</w:t>
      </w:r>
      <w:proofErr w:type="spellEnd"/>
      <w:r>
        <w:rPr>
          <w:rFonts w:ascii="Helvetica Neue" w:eastAsia=".PingFang SC" w:hAnsi="Helvetica Neue" w:cs="Helvetica Neue"/>
          <w:color w:val="353535"/>
          <w:kern w:val="0"/>
        </w:rPr>
        <w:t>.</w:t>
      </w:r>
    </w:p>
    <w:p w14:paraId="5AB3505B"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If </w:t>
      </w:r>
      <w:proofErr w:type="gramStart"/>
      <w:r>
        <w:rPr>
          <w:rFonts w:ascii="Helvetica Neue" w:eastAsia=".PingFang SC" w:hAnsi="Helvetica Neue" w:cs="Helvetica Neue"/>
          <w:color w:val="353535"/>
          <w:kern w:val="0"/>
        </w:rPr>
        <w:t>finally</w:t>
      </w:r>
      <w:proofErr w:type="gramEnd"/>
      <w:r>
        <w:rPr>
          <w:rFonts w:ascii="Helvetica Neue" w:eastAsia=".PingFang SC" w:hAnsi="Helvetica Neue" w:cs="Helvetica Neue"/>
          <w:color w:val="353535"/>
          <w:kern w:val="0"/>
        </w:rPr>
        <w:t xml:space="preserve"> the </w:t>
      </w:r>
      <w:proofErr w:type="spellStart"/>
      <w:r>
        <w:rPr>
          <w:rFonts w:ascii="Helvetica Neue" w:eastAsia=".PingFang SC" w:hAnsi="Helvetica Neue" w:cs="Helvetica Neue"/>
          <w:color w:val="353535"/>
          <w:kern w:val="0"/>
        </w:rPr>
        <w:t>minicom</w:t>
      </w:r>
      <w:proofErr w:type="spellEnd"/>
      <w:r>
        <w:rPr>
          <w:rFonts w:ascii="Helvetica Neue" w:eastAsia=".PingFang SC" w:hAnsi="Helvetica Neue" w:cs="Helvetica Neue"/>
          <w:color w:val="353535"/>
          <w:kern w:val="0"/>
        </w:rPr>
        <w:t xml:space="preserve"> shows a prompt something like:</w:t>
      </w:r>
    </w:p>
    <w:p w14:paraId="2C1E93DE"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Login as: </w:t>
      </w:r>
    </w:p>
    <w:p w14:paraId="2C1B7933"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It means that the Roach has successfully booted up from the network.</w:t>
      </w:r>
    </w:p>
    <w:p w14:paraId="3505734B"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If a warning occurs saying that:</w:t>
      </w:r>
    </w:p>
    <w:p w14:paraId="2D24CEF3"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w:t>
      </w:r>
    </w:p>
    <w:p w14:paraId="78241DC9"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Just ignore it.</w:t>
      </w:r>
    </w:p>
    <w:p w14:paraId="1C979C3C"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From now on</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you do not need the USB cable any more.</w:t>
      </w:r>
    </w:p>
    <w:p w14:paraId="7F517924"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p>
    <w:p w14:paraId="73A167FD" w14:textId="77777777" w:rsidR="00364359" w:rsidRDefault="00364359" w:rsidP="00364359">
      <w:pPr>
        <w:widowControl/>
        <w:autoSpaceDE w:val="0"/>
        <w:autoSpaceDN w:val="0"/>
        <w:adjustRightInd w:val="0"/>
        <w:spacing w:after="40"/>
        <w:jc w:val="left"/>
        <w:rPr>
          <w:rFonts w:ascii="Helvetica Neue" w:eastAsia=".PingFang SC" w:hAnsi="Helvetica Neue" w:cs="Helvetica Neue"/>
          <w:b/>
          <w:bCs/>
          <w:color w:val="353535"/>
          <w:kern w:val="0"/>
          <w:sz w:val="28"/>
          <w:szCs w:val="28"/>
        </w:rPr>
      </w:pPr>
      <w:r>
        <w:rPr>
          <w:rFonts w:ascii="Helvetica Neue" w:eastAsia=".PingFang SC" w:hAnsi="Helvetica Neue" w:cs="Helvetica Neue"/>
          <w:b/>
          <w:bCs/>
          <w:color w:val="353535"/>
          <w:kern w:val="0"/>
          <w:sz w:val="28"/>
          <w:szCs w:val="28"/>
        </w:rPr>
        <w:t>Install Development Tools</w:t>
      </w:r>
    </w:p>
    <w:p w14:paraId="121F5650" w14:textId="77777777" w:rsidR="00364359" w:rsidRDefault="00364359" w:rsidP="00364359">
      <w:pPr>
        <w:widowControl/>
        <w:autoSpaceDE w:val="0"/>
        <w:autoSpaceDN w:val="0"/>
        <w:adjustRightInd w:val="0"/>
        <w:spacing w:after="40"/>
        <w:jc w:val="left"/>
        <w:rPr>
          <w:rFonts w:ascii="Helvetica Neue" w:eastAsia=".PingFang SC" w:hAnsi="Helvetica Neue" w:cs="Helvetica Neue"/>
          <w:b/>
          <w:bCs/>
          <w:color w:val="353535"/>
          <w:kern w:val="0"/>
          <w:sz w:val="28"/>
          <w:szCs w:val="28"/>
        </w:rPr>
      </w:pPr>
    </w:p>
    <w:p w14:paraId="573F0936" w14:textId="77777777" w:rsidR="00364359" w:rsidRDefault="00364359" w:rsidP="00364359">
      <w:pPr>
        <w:widowControl/>
        <w:autoSpaceDE w:val="0"/>
        <w:autoSpaceDN w:val="0"/>
        <w:adjustRightInd w:val="0"/>
        <w:spacing w:after="40"/>
        <w:jc w:val="left"/>
        <w:rPr>
          <w:rFonts w:ascii="Helvetica Neue" w:eastAsia=".PingFang SC" w:hAnsi="Helvetica Neue" w:cs="Helvetica Neue"/>
          <w:b/>
          <w:bCs/>
          <w:color w:val="353535"/>
          <w:kern w:val="0"/>
          <w:sz w:val="28"/>
          <w:szCs w:val="28"/>
        </w:rPr>
      </w:pPr>
      <w:r>
        <w:rPr>
          <w:rFonts w:ascii="Helvetica Neue" w:eastAsia=".PingFang SC" w:hAnsi="Helvetica Neue" w:cs="Helvetica Neue"/>
          <w:b/>
          <w:bCs/>
          <w:color w:val="353535"/>
          <w:kern w:val="0"/>
          <w:sz w:val="28"/>
          <w:szCs w:val="28"/>
        </w:rPr>
        <w:t xml:space="preserve">Install </w:t>
      </w:r>
      <w:proofErr w:type="spellStart"/>
      <w:r>
        <w:rPr>
          <w:rFonts w:ascii="Helvetica Neue" w:eastAsia=".PingFang SC" w:hAnsi="Helvetica Neue" w:cs="Helvetica Neue"/>
          <w:b/>
          <w:bCs/>
          <w:color w:val="353535"/>
          <w:kern w:val="0"/>
          <w:sz w:val="28"/>
          <w:szCs w:val="28"/>
        </w:rPr>
        <w:t>Matlab</w:t>
      </w:r>
      <w:proofErr w:type="spellEnd"/>
      <w:r>
        <w:rPr>
          <w:rFonts w:ascii="Helvetica Neue" w:eastAsia=".PingFang SC" w:hAnsi="Helvetica Neue" w:cs="Helvetica Neue"/>
          <w:b/>
          <w:bCs/>
          <w:color w:val="353535"/>
          <w:kern w:val="0"/>
          <w:sz w:val="28"/>
          <w:szCs w:val="28"/>
        </w:rPr>
        <w:t xml:space="preserve"> and Xilinx</w:t>
      </w:r>
    </w:p>
    <w:p w14:paraId="285147C4"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Install </w:t>
      </w:r>
      <w:proofErr w:type="spellStart"/>
      <w:r>
        <w:rPr>
          <w:rFonts w:ascii="Helvetica Neue" w:eastAsia=".PingFang SC" w:hAnsi="Helvetica Neue" w:cs="Helvetica Neue"/>
          <w:color w:val="353535"/>
          <w:kern w:val="0"/>
        </w:rPr>
        <w:t>Matlab</w:t>
      </w:r>
      <w:proofErr w:type="spellEnd"/>
      <w:r>
        <w:rPr>
          <w:rFonts w:ascii="Helvetica Neue" w:eastAsia=".PingFang SC" w:hAnsi="Helvetica Neue" w:cs="Helvetica Neue"/>
          <w:color w:val="353535"/>
          <w:kern w:val="0"/>
        </w:rPr>
        <w:t xml:space="preserve"> 2012a/b.</w:t>
      </w:r>
    </w:p>
    <w:p w14:paraId="513AFA4D"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Install Xilinx 14.2.</w:t>
      </w:r>
    </w:p>
    <w:p w14:paraId="5EA13C7B"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Here</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we install them in /opt/ directory.</w:t>
      </w:r>
    </w:p>
    <w:p w14:paraId="6A9A12B9" w14:textId="77777777" w:rsidR="00364359" w:rsidRDefault="00364359" w:rsidP="00364359">
      <w:pPr>
        <w:widowControl/>
        <w:autoSpaceDE w:val="0"/>
        <w:autoSpaceDN w:val="0"/>
        <w:adjustRightInd w:val="0"/>
        <w:spacing w:after="40"/>
        <w:jc w:val="left"/>
        <w:rPr>
          <w:rFonts w:ascii="Helvetica Neue" w:eastAsia=".PingFang SC" w:hAnsi="Helvetica Neue" w:cs="Helvetica Neue"/>
          <w:b/>
          <w:bCs/>
          <w:color w:val="353535"/>
          <w:kern w:val="0"/>
          <w:sz w:val="28"/>
          <w:szCs w:val="28"/>
        </w:rPr>
      </w:pPr>
    </w:p>
    <w:p w14:paraId="33CD2D75" w14:textId="77777777" w:rsidR="00364359" w:rsidRDefault="00364359" w:rsidP="00364359">
      <w:pPr>
        <w:widowControl/>
        <w:autoSpaceDE w:val="0"/>
        <w:autoSpaceDN w:val="0"/>
        <w:adjustRightInd w:val="0"/>
        <w:spacing w:after="40"/>
        <w:jc w:val="left"/>
        <w:rPr>
          <w:rFonts w:ascii="Helvetica Neue" w:eastAsia=".PingFang SC" w:hAnsi="Helvetica Neue" w:cs="Helvetica Neue"/>
          <w:b/>
          <w:bCs/>
          <w:color w:val="353535"/>
          <w:kern w:val="0"/>
          <w:sz w:val="28"/>
          <w:szCs w:val="28"/>
        </w:rPr>
      </w:pPr>
      <w:r>
        <w:rPr>
          <w:rFonts w:ascii="Helvetica Neue" w:eastAsia=".PingFang SC" w:hAnsi="Helvetica Neue" w:cs="Helvetica Neue"/>
          <w:b/>
          <w:bCs/>
          <w:color w:val="353535"/>
          <w:kern w:val="0"/>
          <w:sz w:val="28"/>
          <w:szCs w:val="28"/>
        </w:rPr>
        <w:t>Tweaks for compilation</w:t>
      </w:r>
    </w:p>
    <w:p w14:paraId="6155AAB5"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hyperlink r:id="rId64" w:history="1">
        <w:r>
          <w:rPr>
            <w:rFonts w:ascii=".PingFang SC" w:eastAsia=".PingFang SC" w:hAnsi="Helvetica Neue" w:cs=".PingFang SC"/>
            <w:color w:val="DCA10D"/>
            <w:kern w:val="0"/>
          </w:rPr>
          <w:t>[</w:t>
        </w:r>
        <w:r>
          <w:rPr>
            <w:rFonts w:ascii="Helvetica Neue" w:eastAsia=".PingFang SC" w:hAnsi="Helvetica Neue" w:cs="Helvetica Neue"/>
            <w:color w:val="DCA10D"/>
            <w:kern w:val="0"/>
          </w:rPr>
          <w:t>7</w:t>
        </w:r>
        <w:r>
          <w:rPr>
            <w:rFonts w:ascii=".PingFang SC" w:eastAsia=".PingFang SC" w:hAnsi="Helvetica Neue" w:cs=".PingFang SC"/>
            <w:color w:val="DCA10D"/>
            <w:kern w:val="0"/>
          </w:rPr>
          <w:t>]</w:t>
        </w:r>
      </w:hyperlink>
    </w:p>
    <w:p w14:paraId="2E82CD5A"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Xilinx removed support for several hardware </w:t>
      </w:r>
      <w:proofErr w:type="spellStart"/>
      <w:r>
        <w:rPr>
          <w:rFonts w:ascii="Helvetica Neue" w:eastAsia=".PingFang SC" w:hAnsi="Helvetica Neue" w:cs="Helvetica Neue"/>
          <w:color w:val="353535"/>
          <w:kern w:val="0"/>
        </w:rPr>
        <w:t>pcores</w:t>
      </w:r>
      <w:proofErr w:type="spellEnd"/>
      <w:r>
        <w:rPr>
          <w:rFonts w:ascii="Helvetica Neue" w:eastAsia=".PingFang SC" w:hAnsi="Helvetica Neue" w:cs="Helvetica Neue"/>
          <w:color w:val="353535"/>
          <w:kern w:val="0"/>
        </w:rPr>
        <w:t xml:space="preserve"> we use for ROACH1/2 from the 14 versions. </w:t>
      </w:r>
      <w:proofErr w:type="gramStart"/>
      <w:r>
        <w:rPr>
          <w:rFonts w:ascii="Helvetica Neue" w:eastAsia=".PingFang SC" w:hAnsi="Helvetica Neue" w:cs="Helvetica Neue"/>
          <w:color w:val="353535"/>
          <w:kern w:val="0"/>
        </w:rPr>
        <w:t>So</w:t>
      </w:r>
      <w:proofErr w:type="gramEnd"/>
      <w:r>
        <w:rPr>
          <w:rFonts w:ascii="Helvetica Neue" w:eastAsia=".PingFang SC" w:hAnsi="Helvetica Neue" w:cs="Helvetica Neue"/>
          <w:color w:val="353535"/>
          <w:kern w:val="0"/>
        </w:rPr>
        <w:t xml:space="preserve"> the current solution is to add the following </w:t>
      </w:r>
      <w:proofErr w:type="spellStart"/>
      <w:r>
        <w:rPr>
          <w:rFonts w:ascii="Helvetica Neue" w:eastAsia=".PingFang SC" w:hAnsi="Helvetica Neue" w:cs="Helvetica Neue"/>
          <w:color w:val="353535"/>
          <w:kern w:val="0"/>
        </w:rPr>
        <w:t>pcores</w:t>
      </w:r>
      <w:proofErr w:type="spellEnd"/>
      <w:r>
        <w:rPr>
          <w:rFonts w:ascii="Helvetica Neue" w:eastAsia=".PingFang SC" w:hAnsi="Helvetica Neue" w:cs="Helvetica Neue"/>
          <w:color w:val="353535"/>
          <w:kern w:val="0"/>
        </w:rPr>
        <w:t xml:space="preserve"> from the Xilinx 11 install to the XPS_ROACH_BASE/</w:t>
      </w:r>
      <w:proofErr w:type="spellStart"/>
      <w:r>
        <w:rPr>
          <w:rFonts w:ascii="Helvetica Neue" w:eastAsia=".PingFang SC" w:hAnsi="Helvetica Neue" w:cs="Helvetica Neue"/>
          <w:color w:val="353535"/>
          <w:kern w:val="0"/>
        </w:rPr>
        <w:t>pcores</w:t>
      </w:r>
      <w:proofErr w:type="spellEnd"/>
      <w:r>
        <w:rPr>
          <w:rFonts w:ascii="Helvetica Neue" w:eastAsia=".PingFang SC" w:hAnsi="Helvetica Neue" w:cs="Helvetica Neue"/>
          <w:color w:val="353535"/>
          <w:kern w:val="0"/>
        </w:rPr>
        <w:t xml:space="preserve"> folder or to the Xilinx14 install directory at Xilinx/14.2/ISE_DS/EDK/</w:t>
      </w:r>
      <w:proofErr w:type="spellStart"/>
      <w:r>
        <w:rPr>
          <w:rFonts w:ascii="Helvetica Neue" w:eastAsia=".PingFang SC" w:hAnsi="Helvetica Neue" w:cs="Helvetica Neue"/>
          <w:color w:val="353535"/>
          <w:kern w:val="0"/>
        </w:rPr>
        <w:t>hw</w:t>
      </w:r>
      <w:proofErr w:type="spellEnd"/>
      <w:r>
        <w:rPr>
          <w:rFonts w:ascii="Helvetica Neue" w:eastAsia=".PingFang SC" w:hAnsi="Helvetica Neue" w:cs="Helvetica Neue"/>
          <w:color w:val="353535"/>
          <w:kern w:val="0"/>
        </w:rPr>
        <w:t>/</w:t>
      </w:r>
      <w:proofErr w:type="spellStart"/>
      <w:r>
        <w:rPr>
          <w:rFonts w:ascii="Helvetica Neue" w:eastAsia=".PingFang SC" w:hAnsi="Helvetica Neue" w:cs="Helvetica Neue"/>
          <w:color w:val="353535"/>
          <w:kern w:val="0"/>
        </w:rPr>
        <w:t>XilinxProcessorIPLib</w:t>
      </w:r>
      <w:proofErr w:type="spellEnd"/>
      <w:r>
        <w:rPr>
          <w:rFonts w:ascii="Helvetica Neue" w:eastAsia=".PingFang SC" w:hAnsi="Helvetica Neue" w:cs="Helvetica Neue"/>
          <w:color w:val="353535"/>
          <w:kern w:val="0"/>
        </w:rPr>
        <w:t>/</w:t>
      </w:r>
      <w:proofErr w:type="spellStart"/>
      <w:r>
        <w:rPr>
          <w:rFonts w:ascii="Helvetica Neue" w:eastAsia=".PingFang SC" w:hAnsi="Helvetica Neue" w:cs="Helvetica Neue"/>
          <w:color w:val="353535"/>
          <w:kern w:val="0"/>
        </w:rPr>
        <w:t>pcore</w:t>
      </w:r>
      <w:proofErr w:type="spellEnd"/>
      <w:r>
        <w:rPr>
          <w:rFonts w:ascii="Helvetica Neue" w:eastAsia=".PingFang SC" w:hAnsi="Helvetica Neue" w:cs="Helvetica Neue"/>
          <w:color w:val="353535"/>
          <w:kern w:val="0"/>
        </w:rPr>
        <w:t>.</w:t>
      </w:r>
    </w:p>
    <w:p w14:paraId="6B0CC93D"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Download the 11 </w:t>
      </w:r>
      <w:proofErr w:type="spellStart"/>
      <w:r>
        <w:rPr>
          <w:rFonts w:ascii="Helvetica Neue" w:eastAsia=".PingFang SC" w:hAnsi="Helvetica Neue" w:cs="Helvetica Neue"/>
          <w:color w:val="353535"/>
          <w:kern w:val="0"/>
        </w:rPr>
        <w:t>opb</w:t>
      </w:r>
      <w:proofErr w:type="spellEnd"/>
      <w:r>
        <w:rPr>
          <w:rFonts w:ascii="Helvetica Neue" w:eastAsia=".PingFang SC" w:hAnsi="Helvetica Neue" w:cs="Helvetica Neue"/>
          <w:color w:val="353535"/>
          <w:kern w:val="0"/>
        </w:rPr>
        <w:t xml:space="preserve"> </w:t>
      </w:r>
      <w:proofErr w:type="spellStart"/>
      <w:r>
        <w:rPr>
          <w:rFonts w:ascii="Helvetica Neue" w:eastAsia=".PingFang SC" w:hAnsi="Helvetica Neue" w:cs="Helvetica Neue"/>
          <w:color w:val="353535"/>
          <w:kern w:val="0"/>
        </w:rPr>
        <w:t>pcores</w:t>
      </w:r>
      <w:proofErr w:type="spellEnd"/>
      <w:r>
        <w:rPr>
          <w:rFonts w:ascii="Helvetica Neue" w:eastAsia=".PingFang SC" w:hAnsi="Helvetica Neue" w:cs="Helvetica Neue"/>
          <w:color w:val="353535"/>
          <w:kern w:val="0"/>
        </w:rPr>
        <w:t xml:space="preserve"> from </w:t>
      </w:r>
      <w:hyperlink r:id="rId65" w:history="1">
        <w:r>
          <w:rPr>
            <w:rFonts w:ascii="Helvetica Neue" w:eastAsia=".PingFang SC" w:hAnsi="Helvetica Neue" w:cs="Helvetica Neue"/>
            <w:color w:val="DCA10D"/>
            <w:kern w:val="0"/>
          </w:rPr>
          <w:t>HERE</w:t>
        </w:r>
      </w:hyperlink>
      <w:r>
        <w:rPr>
          <w:rFonts w:ascii="Helvetica Neue" w:eastAsia=".PingFang SC" w:hAnsi="Helvetica Neue" w:cs="Helvetica Neue"/>
          <w:color w:val="353535"/>
          <w:kern w:val="0"/>
        </w:rPr>
        <w:t>.</w:t>
      </w:r>
    </w:p>
    <w:p w14:paraId="6491174E"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Change to root user</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and unzip the downloaded ZIP file:</w:t>
      </w:r>
    </w:p>
    <w:p w14:paraId="2D37E5C7"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unzip the_file_you_downloaded.zip</w:t>
      </w:r>
    </w:p>
    <w:p w14:paraId="5476BFFC"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You will get the following files:</w:t>
      </w:r>
    </w:p>
    <w:p w14:paraId="6AB00554" w14:textId="77777777" w:rsidR="00364359" w:rsidRDefault="00364359" w:rsidP="00364359">
      <w:pPr>
        <w:widowControl/>
        <w:numPr>
          <w:ilvl w:val="0"/>
          <w:numId w:val="18"/>
        </w:numPr>
        <w:autoSpaceDE w:val="0"/>
        <w:autoSpaceDN w:val="0"/>
        <w:adjustRightInd w:val="0"/>
        <w:ind w:left="0" w:firstLine="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bram_if_cntlr_v1_00_a</w:t>
      </w:r>
    </w:p>
    <w:p w14:paraId="7DC95F19" w14:textId="77777777" w:rsidR="00364359" w:rsidRDefault="00364359" w:rsidP="00364359">
      <w:pPr>
        <w:widowControl/>
        <w:numPr>
          <w:ilvl w:val="0"/>
          <w:numId w:val="18"/>
        </w:numPr>
        <w:autoSpaceDE w:val="0"/>
        <w:autoSpaceDN w:val="0"/>
        <w:adjustRightInd w:val="0"/>
        <w:ind w:left="0" w:firstLine="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bram_if_cntlr_v1_00_b</w:t>
      </w:r>
    </w:p>
    <w:p w14:paraId="31523E64" w14:textId="77777777" w:rsidR="00364359" w:rsidRDefault="00364359" w:rsidP="00364359">
      <w:pPr>
        <w:widowControl/>
        <w:numPr>
          <w:ilvl w:val="0"/>
          <w:numId w:val="18"/>
        </w:numPr>
        <w:autoSpaceDE w:val="0"/>
        <w:autoSpaceDN w:val="0"/>
        <w:adjustRightInd w:val="0"/>
        <w:ind w:left="0" w:firstLine="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ipif_common_v1_00_c</w:t>
      </w:r>
    </w:p>
    <w:p w14:paraId="3B3042FE" w14:textId="77777777" w:rsidR="00364359" w:rsidRDefault="00364359" w:rsidP="00364359">
      <w:pPr>
        <w:widowControl/>
        <w:numPr>
          <w:ilvl w:val="0"/>
          <w:numId w:val="18"/>
        </w:numPr>
        <w:autoSpaceDE w:val="0"/>
        <w:autoSpaceDN w:val="0"/>
        <w:adjustRightInd w:val="0"/>
        <w:ind w:left="0" w:firstLine="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opb_arbiter_v1_02_e</w:t>
      </w:r>
    </w:p>
    <w:p w14:paraId="4586DABF" w14:textId="77777777" w:rsidR="00364359" w:rsidRDefault="00364359" w:rsidP="00364359">
      <w:pPr>
        <w:widowControl/>
        <w:numPr>
          <w:ilvl w:val="0"/>
          <w:numId w:val="18"/>
        </w:numPr>
        <w:autoSpaceDE w:val="0"/>
        <w:autoSpaceDN w:val="0"/>
        <w:adjustRightInd w:val="0"/>
        <w:ind w:left="0" w:firstLine="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opb_bram_if_cntlr_v1_00_a</w:t>
      </w:r>
    </w:p>
    <w:p w14:paraId="6182AE5F" w14:textId="77777777" w:rsidR="00364359" w:rsidRDefault="00364359" w:rsidP="00364359">
      <w:pPr>
        <w:widowControl/>
        <w:numPr>
          <w:ilvl w:val="0"/>
          <w:numId w:val="18"/>
        </w:numPr>
        <w:autoSpaceDE w:val="0"/>
        <w:autoSpaceDN w:val="0"/>
        <w:adjustRightInd w:val="0"/>
        <w:ind w:left="0" w:firstLine="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opb_ipif_v3_00_a</w:t>
      </w:r>
    </w:p>
    <w:p w14:paraId="6D685C4F" w14:textId="77777777" w:rsidR="00364359" w:rsidRDefault="00364359" w:rsidP="00364359">
      <w:pPr>
        <w:widowControl/>
        <w:numPr>
          <w:ilvl w:val="0"/>
          <w:numId w:val="18"/>
        </w:numPr>
        <w:autoSpaceDE w:val="0"/>
        <w:autoSpaceDN w:val="0"/>
        <w:adjustRightInd w:val="0"/>
        <w:ind w:left="0" w:firstLine="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opb_opb_lite_v1_00_a</w:t>
      </w:r>
    </w:p>
    <w:p w14:paraId="57AA2ED2" w14:textId="77777777" w:rsidR="00364359" w:rsidRDefault="00364359" w:rsidP="00364359">
      <w:pPr>
        <w:widowControl/>
        <w:numPr>
          <w:ilvl w:val="0"/>
          <w:numId w:val="18"/>
        </w:numPr>
        <w:autoSpaceDE w:val="0"/>
        <w:autoSpaceDN w:val="0"/>
        <w:adjustRightInd w:val="0"/>
        <w:ind w:left="0" w:firstLine="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opb_v20_v1_10_c</w:t>
      </w:r>
    </w:p>
    <w:p w14:paraId="36D30C53" w14:textId="77777777" w:rsidR="00364359" w:rsidRDefault="00364359" w:rsidP="00364359">
      <w:pPr>
        <w:widowControl/>
        <w:numPr>
          <w:ilvl w:val="0"/>
          <w:numId w:val="18"/>
        </w:numPr>
        <w:autoSpaceDE w:val="0"/>
        <w:autoSpaceDN w:val="0"/>
        <w:adjustRightInd w:val="0"/>
        <w:ind w:left="0" w:firstLine="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proc_common_v1_00_a</w:t>
      </w:r>
    </w:p>
    <w:p w14:paraId="598CA46B"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Move these files to the XPS_ROACH_BASE/</w:t>
      </w:r>
      <w:proofErr w:type="spellStart"/>
      <w:r>
        <w:rPr>
          <w:rFonts w:ascii="Helvetica Neue" w:eastAsia=".PingFang SC" w:hAnsi="Helvetica Neue" w:cs="Helvetica Neue"/>
          <w:color w:val="353535"/>
          <w:kern w:val="0"/>
        </w:rPr>
        <w:t>pcores</w:t>
      </w:r>
      <w:proofErr w:type="spellEnd"/>
      <w:r>
        <w:rPr>
          <w:rFonts w:ascii="Helvetica Neue" w:eastAsia=".PingFang SC" w:hAnsi="Helvetica Neue" w:cs="Helvetica Neue"/>
          <w:color w:val="353535"/>
          <w:kern w:val="0"/>
        </w:rPr>
        <w:t xml:space="preserve"> folder. Probably it's in '/opt/</w:t>
      </w:r>
      <w:proofErr w:type="spellStart"/>
      <w:r>
        <w:rPr>
          <w:rFonts w:ascii="Helvetica Neue" w:eastAsia=".PingFang SC" w:hAnsi="Helvetica Neue" w:cs="Helvetica Neue"/>
          <w:color w:val="353535"/>
          <w:kern w:val="0"/>
        </w:rPr>
        <w:t>mlib_devel</w:t>
      </w:r>
      <w:proofErr w:type="spellEnd"/>
      <w:r>
        <w:rPr>
          <w:rFonts w:ascii="Helvetica Neue" w:eastAsia=".PingFang SC" w:hAnsi="Helvetica Neue" w:cs="Helvetica Neue"/>
          <w:color w:val="353535"/>
          <w:kern w:val="0"/>
        </w:rPr>
        <w:t>/</w:t>
      </w:r>
      <w:proofErr w:type="spellStart"/>
      <w:r>
        <w:rPr>
          <w:rFonts w:ascii="Helvetica Neue" w:eastAsia=".PingFang SC" w:hAnsi="Helvetica Neue" w:cs="Helvetica Neue"/>
          <w:color w:val="353535"/>
          <w:kern w:val="0"/>
        </w:rPr>
        <w:t>xps_base</w:t>
      </w:r>
      <w:proofErr w:type="spellEnd"/>
      <w:r>
        <w:rPr>
          <w:rFonts w:ascii="Helvetica Neue" w:eastAsia=".PingFang SC" w:hAnsi="Helvetica Neue" w:cs="Helvetica Neue"/>
          <w:color w:val="353535"/>
          <w:kern w:val="0"/>
        </w:rPr>
        <w:t>/</w:t>
      </w:r>
      <w:proofErr w:type="spellStart"/>
      <w:r>
        <w:rPr>
          <w:rFonts w:ascii="Helvetica Neue" w:eastAsia=".PingFang SC" w:hAnsi="Helvetica Neue" w:cs="Helvetica Neue"/>
          <w:color w:val="353535"/>
          <w:kern w:val="0"/>
        </w:rPr>
        <w:t>XPS_ROACH_base</w:t>
      </w:r>
      <w:proofErr w:type="spellEnd"/>
      <w:r>
        <w:rPr>
          <w:rFonts w:ascii="Helvetica Neue" w:eastAsia=".PingFang SC" w:hAnsi="Helvetica Neue" w:cs="Helvetica Neue"/>
          <w:color w:val="353535"/>
          <w:kern w:val="0"/>
        </w:rPr>
        <w:t>/</w:t>
      </w:r>
      <w:proofErr w:type="spellStart"/>
      <w:r>
        <w:rPr>
          <w:rFonts w:ascii="Helvetica Neue" w:eastAsia=".PingFang SC" w:hAnsi="Helvetica Neue" w:cs="Helvetica Neue"/>
          <w:color w:val="353535"/>
          <w:kern w:val="0"/>
        </w:rPr>
        <w:t>pcores</w:t>
      </w:r>
      <w:proofErr w:type="spellEnd"/>
      <w:r>
        <w:rPr>
          <w:rFonts w:ascii="Helvetica Neue" w:eastAsia=".PingFang SC" w:hAnsi="Helvetica Neue" w:cs="Helvetica Neue"/>
          <w:color w:val="353535"/>
          <w:kern w:val="0"/>
        </w:rPr>
        <w:t>'.</w:t>
      </w:r>
    </w:p>
    <w:p w14:paraId="038C75AA" w14:textId="77777777" w:rsidR="00364359" w:rsidRDefault="00364359" w:rsidP="00364359">
      <w:pPr>
        <w:widowControl/>
        <w:autoSpaceDE w:val="0"/>
        <w:autoSpaceDN w:val="0"/>
        <w:adjustRightInd w:val="0"/>
        <w:spacing w:after="40"/>
        <w:jc w:val="left"/>
        <w:rPr>
          <w:rFonts w:ascii="Helvetica Neue" w:eastAsia=".PingFang SC" w:hAnsi="Helvetica Neue" w:cs="Helvetica Neue"/>
          <w:b/>
          <w:bCs/>
          <w:color w:val="353535"/>
          <w:kern w:val="0"/>
          <w:sz w:val="28"/>
          <w:szCs w:val="28"/>
        </w:rPr>
      </w:pPr>
    </w:p>
    <w:p w14:paraId="3E8AB79A" w14:textId="77777777" w:rsidR="00364359" w:rsidRDefault="00364359" w:rsidP="00364359">
      <w:pPr>
        <w:widowControl/>
        <w:autoSpaceDE w:val="0"/>
        <w:autoSpaceDN w:val="0"/>
        <w:adjustRightInd w:val="0"/>
        <w:spacing w:after="40"/>
        <w:jc w:val="left"/>
        <w:rPr>
          <w:rFonts w:ascii="Helvetica Neue" w:eastAsia=".PingFang SC" w:hAnsi="Helvetica Neue" w:cs="Helvetica Neue"/>
          <w:b/>
          <w:bCs/>
          <w:color w:val="353535"/>
          <w:kern w:val="0"/>
          <w:sz w:val="28"/>
          <w:szCs w:val="28"/>
        </w:rPr>
      </w:pPr>
      <w:r>
        <w:rPr>
          <w:rFonts w:ascii="Helvetica Neue" w:eastAsia=".PingFang SC" w:hAnsi="Helvetica Neue" w:cs="Helvetica Neue"/>
          <w:b/>
          <w:bCs/>
          <w:color w:val="353535"/>
          <w:kern w:val="0"/>
          <w:sz w:val="28"/>
          <w:szCs w:val="28"/>
        </w:rPr>
        <w:t xml:space="preserve">Install </w:t>
      </w:r>
      <w:proofErr w:type="spellStart"/>
      <w:r>
        <w:rPr>
          <w:rFonts w:ascii="Helvetica Neue" w:eastAsia=".PingFang SC" w:hAnsi="Helvetica Neue" w:cs="Helvetica Neue"/>
          <w:b/>
          <w:bCs/>
          <w:color w:val="353535"/>
          <w:kern w:val="0"/>
          <w:sz w:val="28"/>
          <w:szCs w:val="28"/>
        </w:rPr>
        <w:t>mlib_devel</w:t>
      </w:r>
      <w:proofErr w:type="spellEnd"/>
    </w:p>
    <w:p w14:paraId="6AB2554D"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Download the package from </w:t>
      </w:r>
      <w:hyperlink r:id="rId66" w:history="1">
        <w:r>
          <w:rPr>
            <w:rFonts w:ascii="Helvetica Neue" w:eastAsia=".PingFang SC" w:hAnsi="Helvetica Neue" w:cs="Helvetica Neue"/>
            <w:color w:val="DCA10D"/>
            <w:kern w:val="0"/>
          </w:rPr>
          <w:t>https://github.com/casper-astro/mlib_devel/</w:t>
        </w:r>
      </w:hyperlink>
      <w:r>
        <w:rPr>
          <w:rFonts w:ascii="Helvetica Neue" w:eastAsia=".PingFang SC" w:hAnsi="Helvetica Neue" w:cs="Helvetica Neue"/>
          <w:color w:val="353535"/>
          <w:kern w:val="0"/>
        </w:rPr>
        <w:t>.</w:t>
      </w:r>
    </w:p>
    <w:p w14:paraId="567F5A51"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Extract it and move it to /opt/ directory</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too.</w:t>
      </w:r>
    </w:p>
    <w:p w14:paraId="6EB8AC1E"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Edit the </w:t>
      </w:r>
      <w:r>
        <w:rPr>
          <w:rFonts w:ascii=".PingFang SC" w:eastAsia=".PingFang SC" w:hAnsi="Helvetica Neue" w:cs=".PingFang SC" w:hint="eastAsia"/>
          <w:color w:val="353535"/>
          <w:kern w:val="0"/>
        </w:rPr>
        <w:t>“</w:t>
      </w:r>
      <w:proofErr w:type="spellStart"/>
      <w:r>
        <w:rPr>
          <w:rFonts w:ascii="Helvetica Neue" w:eastAsia=".PingFang SC" w:hAnsi="Helvetica Neue" w:cs="Helvetica Neue"/>
          <w:color w:val="353535"/>
          <w:kern w:val="0"/>
        </w:rPr>
        <w:t>startsg</w:t>
      </w:r>
      <w:proofErr w:type="spellEnd"/>
      <w:r>
        <w:rPr>
          <w:rFonts w:ascii=".PingFang SC" w:eastAsia=".PingFang SC" w:hAnsi="Helvetica Neue" w:cs=".PingFang SC" w:hint="eastAsia"/>
          <w:color w:val="353535"/>
          <w:kern w:val="0"/>
        </w:rPr>
        <w:t>”</w:t>
      </w:r>
      <w:r>
        <w:rPr>
          <w:rFonts w:ascii="Helvetica Neue" w:eastAsia=".PingFang SC" w:hAnsi="Helvetica Neue" w:cs="Helvetica Neue"/>
          <w:color w:val="353535"/>
          <w:kern w:val="0"/>
        </w:rPr>
        <w:t xml:space="preserve"> file to tell where </w:t>
      </w:r>
      <w:proofErr w:type="spellStart"/>
      <w:r>
        <w:rPr>
          <w:rFonts w:ascii="Helvetica Neue" w:eastAsia=".PingFang SC" w:hAnsi="Helvetica Neue" w:cs="Helvetica Neue"/>
          <w:color w:val="353535"/>
          <w:kern w:val="0"/>
        </w:rPr>
        <w:t>Matlab</w:t>
      </w:r>
      <w:proofErr w:type="spellEnd"/>
      <w:r>
        <w:rPr>
          <w:rFonts w:ascii="Helvetica Neue" w:eastAsia=".PingFang SC" w:hAnsi="Helvetica Neue" w:cs="Helvetica Neue"/>
          <w:color w:val="353535"/>
          <w:kern w:val="0"/>
        </w:rPr>
        <w:t xml:space="preserve"> and Xilinx are installed.</w:t>
      </w:r>
    </w:p>
    <w:p w14:paraId="3DAFDACF"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For </w:t>
      </w:r>
      <w:r>
        <w:rPr>
          <w:rFonts w:ascii=".PingFang SC" w:eastAsia=".PingFang SC" w:hAnsi="Helvetica Neue" w:cs=".PingFang SC" w:hint="eastAsia"/>
          <w:color w:val="353535"/>
          <w:kern w:val="0"/>
        </w:rPr>
        <w:t>“</w:t>
      </w:r>
      <w:proofErr w:type="spellStart"/>
      <w:r>
        <w:rPr>
          <w:rFonts w:ascii="Helvetica Neue" w:eastAsia=".PingFang SC" w:hAnsi="Helvetica Neue" w:cs="Helvetica Neue"/>
          <w:color w:val="353535"/>
          <w:kern w:val="0"/>
        </w:rPr>
        <w:t>startup.m</w:t>
      </w:r>
      <w:proofErr w:type="spellEnd"/>
      <w:r>
        <w:rPr>
          <w:rFonts w:ascii=".PingFang SC" w:eastAsia=".PingFang SC" w:hAnsi="Helvetica Neue" w:cs=".PingFang SC" w:hint="eastAsia"/>
          <w:color w:val="353535"/>
          <w:kern w:val="0"/>
        </w:rPr>
        <w:t>”</w:t>
      </w:r>
      <w:r>
        <w:rPr>
          <w:rFonts w:ascii="Helvetica Neue" w:eastAsia=".PingFang SC" w:hAnsi="Helvetica Neue" w:cs="Helvetica Neue"/>
          <w:color w:val="353535"/>
          <w:kern w:val="0"/>
        </w:rPr>
        <w:t xml:space="preserve"> file</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you can add the following line at last:</w:t>
      </w:r>
    </w:p>
    <w:p w14:paraId="1E69FDDC"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w:t>
      </w:r>
      <w:proofErr w:type="spellStart"/>
      <w:r>
        <w:rPr>
          <w:rFonts w:ascii="Helvetica Neue" w:eastAsia=".PingFang SC" w:hAnsi="Helvetica Neue" w:cs="Helvetica Neue"/>
          <w:color w:val="353535"/>
          <w:kern w:val="0"/>
        </w:rPr>
        <w:t>simulink</w:t>
      </w:r>
      <w:proofErr w:type="spellEnd"/>
    </w:p>
    <w:p w14:paraId="633C9F69"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So that Simulink will be started up automatically when </w:t>
      </w:r>
      <w:proofErr w:type="spellStart"/>
      <w:r>
        <w:rPr>
          <w:rFonts w:ascii="Helvetica Neue" w:eastAsia=".PingFang SC" w:hAnsi="Helvetica Neue" w:cs="Helvetica Neue"/>
          <w:color w:val="353535"/>
          <w:kern w:val="0"/>
        </w:rPr>
        <w:t>Matlab</w:t>
      </w:r>
      <w:proofErr w:type="spellEnd"/>
      <w:r>
        <w:rPr>
          <w:rFonts w:ascii="Helvetica Neue" w:eastAsia=".PingFang SC" w:hAnsi="Helvetica Neue" w:cs="Helvetica Neue"/>
          <w:color w:val="353535"/>
          <w:kern w:val="0"/>
        </w:rPr>
        <w:t xml:space="preserve"> is started.</w:t>
      </w:r>
    </w:p>
    <w:p w14:paraId="27BC6BB8"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All of the users in Roach server only need the two files to start up the development tools. They can copy from here.</w:t>
      </w:r>
    </w:p>
    <w:p w14:paraId="027D2CE4" w14:textId="77777777" w:rsidR="00364359" w:rsidRDefault="00364359" w:rsidP="00364359">
      <w:pPr>
        <w:widowControl/>
        <w:autoSpaceDE w:val="0"/>
        <w:autoSpaceDN w:val="0"/>
        <w:adjustRightInd w:val="0"/>
        <w:spacing w:after="40"/>
        <w:jc w:val="left"/>
        <w:rPr>
          <w:rFonts w:ascii="Helvetica Neue" w:eastAsia=".PingFang SC" w:hAnsi="Helvetica Neue" w:cs="Helvetica Neue"/>
          <w:b/>
          <w:bCs/>
          <w:color w:val="353535"/>
          <w:kern w:val="0"/>
          <w:sz w:val="28"/>
          <w:szCs w:val="28"/>
        </w:rPr>
      </w:pPr>
    </w:p>
    <w:p w14:paraId="172FDF67" w14:textId="77777777" w:rsidR="00364359" w:rsidRDefault="00364359" w:rsidP="00364359">
      <w:pPr>
        <w:widowControl/>
        <w:autoSpaceDE w:val="0"/>
        <w:autoSpaceDN w:val="0"/>
        <w:adjustRightInd w:val="0"/>
        <w:spacing w:after="40"/>
        <w:jc w:val="left"/>
        <w:rPr>
          <w:rFonts w:ascii="Helvetica Neue" w:eastAsia=".PingFang SC" w:hAnsi="Helvetica Neue" w:cs="Helvetica Neue"/>
          <w:b/>
          <w:bCs/>
          <w:color w:val="353535"/>
          <w:kern w:val="0"/>
          <w:sz w:val="28"/>
          <w:szCs w:val="28"/>
        </w:rPr>
      </w:pPr>
      <w:r>
        <w:rPr>
          <w:rFonts w:ascii="Helvetica Neue" w:eastAsia=".PingFang SC" w:hAnsi="Helvetica Neue" w:cs="Helvetica Neue"/>
          <w:b/>
          <w:bCs/>
          <w:color w:val="353535"/>
          <w:kern w:val="0"/>
          <w:sz w:val="28"/>
          <w:szCs w:val="28"/>
        </w:rPr>
        <w:t>Xilinx License Problem</w:t>
      </w:r>
    </w:p>
    <w:p w14:paraId="229A2B38"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Normal user in Roach server will encounter an error reporting Xilinx license invalid when compiling Simulink models. Solve the error by adding the following line to the end of the file /</w:t>
      </w:r>
      <w:proofErr w:type="spellStart"/>
      <w:r>
        <w:rPr>
          <w:rFonts w:ascii="Helvetica Neue" w:eastAsia=".PingFang SC" w:hAnsi="Helvetica Neue" w:cs="Helvetica Neue"/>
          <w:color w:val="353535"/>
          <w:kern w:val="0"/>
        </w:rPr>
        <w:t>etc</w:t>
      </w:r>
      <w:proofErr w:type="spellEnd"/>
      <w:r>
        <w:rPr>
          <w:rFonts w:ascii="Helvetica Neue" w:eastAsia=".PingFang SC" w:hAnsi="Helvetica Neue" w:cs="Helvetica Neue"/>
          <w:color w:val="353535"/>
          <w:kern w:val="0"/>
        </w:rPr>
        <w:t>/</w:t>
      </w:r>
      <w:proofErr w:type="spellStart"/>
      <w:r>
        <w:rPr>
          <w:rFonts w:ascii="Helvetica Neue" w:eastAsia=".PingFang SC" w:hAnsi="Helvetica Neue" w:cs="Helvetica Neue"/>
          <w:color w:val="353535"/>
          <w:kern w:val="0"/>
        </w:rPr>
        <w:t>bashrc</w:t>
      </w:r>
      <w:proofErr w:type="spellEnd"/>
      <w:r>
        <w:rPr>
          <w:rFonts w:ascii="Helvetica Neue" w:eastAsia=".PingFang SC" w:hAnsi="Helvetica Neue" w:cs="Helvetica Neue"/>
          <w:color w:val="353535"/>
          <w:kern w:val="0"/>
        </w:rPr>
        <w:t>:</w:t>
      </w:r>
    </w:p>
    <w:p w14:paraId="0F78C1B0"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export XILINXD_LICENSE_FILE="/opt/</w:t>
      </w:r>
      <w:proofErr w:type="spellStart"/>
      <w:r>
        <w:rPr>
          <w:rFonts w:ascii="Helvetica Neue" w:eastAsia=".PingFang SC" w:hAnsi="Helvetica Neue" w:cs="Helvetica Neue"/>
          <w:color w:val="353535"/>
          <w:kern w:val="0"/>
        </w:rPr>
        <w:t>xilinx_lic</w:t>
      </w:r>
      <w:proofErr w:type="spellEnd"/>
      <w:r>
        <w:rPr>
          <w:rFonts w:ascii="Helvetica Neue" w:eastAsia=".PingFang SC" w:hAnsi="Helvetica Neue" w:cs="Helvetica Neue"/>
          <w:color w:val="353535"/>
          <w:kern w:val="0"/>
        </w:rPr>
        <w:t>/</w:t>
      </w:r>
      <w:proofErr w:type="spellStart"/>
      <w:r>
        <w:rPr>
          <w:rFonts w:ascii="Helvetica Neue" w:eastAsia=".PingFang SC" w:hAnsi="Helvetica Neue" w:cs="Helvetica Neue"/>
          <w:color w:val="353535"/>
          <w:kern w:val="0"/>
        </w:rPr>
        <w:t>xilinx_ise.lic</w:t>
      </w:r>
      <w:proofErr w:type="spellEnd"/>
      <w:r>
        <w:rPr>
          <w:rFonts w:ascii="Helvetica Neue" w:eastAsia=".PingFang SC" w:hAnsi="Helvetica Neue" w:cs="Helvetica Neue"/>
          <w:color w:val="353535"/>
          <w:kern w:val="0"/>
        </w:rPr>
        <w:t>"</w:t>
      </w:r>
    </w:p>
    <w:p w14:paraId="26AB3536" w14:textId="77777777" w:rsidR="00364359" w:rsidRDefault="00364359" w:rsidP="00364359">
      <w:pPr>
        <w:widowControl/>
        <w:autoSpaceDE w:val="0"/>
        <w:autoSpaceDN w:val="0"/>
        <w:adjustRightInd w:val="0"/>
        <w:spacing w:after="40"/>
        <w:jc w:val="left"/>
        <w:rPr>
          <w:rFonts w:ascii="Helvetica Neue" w:eastAsia=".PingFang SC" w:hAnsi="Helvetica Neue" w:cs="Helvetica Neue"/>
          <w:b/>
          <w:bCs/>
          <w:color w:val="353535"/>
          <w:kern w:val="0"/>
          <w:sz w:val="28"/>
          <w:szCs w:val="28"/>
        </w:rPr>
      </w:pPr>
    </w:p>
    <w:p w14:paraId="11251BE8" w14:textId="77777777" w:rsidR="00364359" w:rsidRDefault="00364359" w:rsidP="00364359">
      <w:pPr>
        <w:widowControl/>
        <w:autoSpaceDE w:val="0"/>
        <w:autoSpaceDN w:val="0"/>
        <w:adjustRightInd w:val="0"/>
        <w:spacing w:after="40"/>
        <w:jc w:val="left"/>
        <w:rPr>
          <w:rFonts w:ascii="Helvetica Neue" w:eastAsia=".PingFang SC" w:hAnsi="Helvetica Neue" w:cs="Helvetica Neue"/>
          <w:b/>
          <w:bCs/>
          <w:color w:val="353535"/>
          <w:kern w:val="0"/>
          <w:sz w:val="28"/>
          <w:szCs w:val="28"/>
        </w:rPr>
      </w:pPr>
      <w:r>
        <w:rPr>
          <w:rFonts w:ascii="Helvetica Neue" w:eastAsia=".PingFang SC" w:hAnsi="Helvetica Neue" w:cs="Helvetica Neue"/>
          <w:b/>
          <w:bCs/>
          <w:color w:val="353535"/>
          <w:kern w:val="0"/>
          <w:sz w:val="28"/>
          <w:szCs w:val="28"/>
        </w:rPr>
        <w:t>Test</w:t>
      </w:r>
    </w:p>
    <w:p w14:paraId="57AC4B1A"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In normal user mode</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run the file </w:t>
      </w:r>
      <w:r>
        <w:rPr>
          <w:rFonts w:ascii=".PingFang SC" w:eastAsia=".PingFang SC" w:hAnsi="Helvetica Neue" w:cs=".PingFang SC" w:hint="eastAsia"/>
          <w:color w:val="353535"/>
          <w:kern w:val="0"/>
        </w:rPr>
        <w:t>“</w:t>
      </w:r>
      <w:proofErr w:type="spellStart"/>
      <w:r>
        <w:rPr>
          <w:rFonts w:ascii="Helvetica Neue" w:eastAsia=".PingFang SC" w:hAnsi="Helvetica Neue" w:cs="Helvetica Neue"/>
          <w:color w:val="353535"/>
          <w:kern w:val="0"/>
        </w:rPr>
        <w:t>startsg</w:t>
      </w:r>
      <w:proofErr w:type="spellEnd"/>
      <w:r>
        <w:rPr>
          <w:rFonts w:ascii=".PingFang SC" w:eastAsia=".PingFang SC" w:hAnsi="Helvetica Neue" w:cs=".PingFang SC" w:hint="eastAsia"/>
          <w:color w:val="353535"/>
          <w:kern w:val="0"/>
        </w:rPr>
        <w:t>”</w:t>
      </w:r>
      <w:r>
        <w:rPr>
          <w:rFonts w:ascii="Helvetica Neue" w:eastAsia=".PingFang SC" w:hAnsi="Helvetica Neue" w:cs="Helvetica Neue"/>
          <w:color w:val="353535"/>
          <w:kern w:val="0"/>
        </w:rPr>
        <w:t xml:space="preserve"> to see if the Simulink can start up.</w:t>
      </w:r>
    </w:p>
    <w:p w14:paraId="07CA0AA7"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What</w:t>
      </w:r>
      <w:r>
        <w:rPr>
          <w:rFonts w:ascii=".PingFang SC" w:eastAsia=".PingFang SC" w:hAnsi="Helvetica Neue" w:cs=".PingFang SC" w:hint="eastAsia"/>
          <w:color w:val="353535"/>
          <w:kern w:val="0"/>
        </w:rPr>
        <w:t>’</w:t>
      </w:r>
      <w:r>
        <w:rPr>
          <w:rFonts w:ascii="Helvetica Neue" w:eastAsia=".PingFang SC" w:hAnsi="Helvetica Neue" w:cs="Helvetica Neue"/>
          <w:color w:val="353535"/>
          <w:kern w:val="0"/>
        </w:rPr>
        <w:t>s more</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you can try some tutorials on Roach official site:</w:t>
      </w:r>
    </w:p>
    <w:p w14:paraId="6D0752DA"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hyperlink r:id="rId67" w:history="1">
        <w:r>
          <w:rPr>
            <w:rFonts w:ascii="Helvetica Neue" w:eastAsia=".PingFang SC" w:hAnsi="Helvetica Neue" w:cs="Helvetica Neue"/>
            <w:color w:val="DCA10D"/>
            <w:kern w:val="0"/>
          </w:rPr>
          <w:t>https://casper.berkeley.edu/wiki/Tutorials</w:t>
        </w:r>
      </w:hyperlink>
    </w:p>
    <w:p w14:paraId="4D025926"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p>
    <w:p w14:paraId="6E22ECA1" w14:textId="77777777" w:rsidR="00364359" w:rsidRDefault="00364359" w:rsidP="00364359">
      <w:pPr>
        <w:widowControl/>
        <w:autoSpaceDE w:val="0"/>
        <w:autoSpaceDN w:val="0"/>
        <w:adjustRightInd w:val="0"/>
        <w:spacing w:after="40"/>
        <w:jc w:val="left"/>
        <w:rPr>
          <w:rFonts w:ascii="Helvetica Neue" w:eastAsia=".PingFang SC" w:hAnsi="Helvetica Neue" w:cs="Helvetica Neue"/>
          <w:b/>
          <w:bCs/>
          <w:color w:val="353535"/>
          <w:kern w:val="0"/>
          <w:sz w:val="28"/>
          <w:szCs w:val="28"/>
        </w:rPr>
      </w:pPr>
      <w:r>
        <w:rPr>
          <w:rFonts w:ascii="Helvetica Neue" w:eastAsia=".PingFang SC" w:hAnsi="Helvetica Neue" w:cs="Helvetica Neue"/>
          <w:b/>
          <w:bCs/>
          <w:color w:val="353535"/>
          <w:kern w:val="0"/>
          <w:sz w:val="28"/>
          <w:szCs w:val="28"/>
        </w:rPr>
        <w:t>Interact with Roach</w:t>
      </w:r>
    </w:p>
    <w:p w14:paraId="4CDCD6EC" w14:textId="77777777" w:rsidR="00364359" w:rsidRDefault="00364359" w:rsidP="00364359">
      <w:pPr>
        <w:widowControl/>
        <w:autoSpaceDE w:val="0"/>
        <w:autoSpaceDN w:val="0"/>
        <w:adjustRightInd w:val="0"/>
        <w:spacing w:after="40"/>
        <w:jc w:val="left"/>
        <w:rPr>
          <w:rFonts w:ascii="Helvetica Neue" w:eastAsia=".PingFang SC" w:hAnsi="Helvetica Neue" w:cs="Helvetica Neue"/>
          <w:b/>
          <w:bCs/>
          <w:color w:val="353535"/>
          <w:kern w:val="0"/>
          <w:sz w:val="28"/>
          <w:szCs w:val="28"/>
        </w:rPr>
      </w:pPr>
    </w:p>
    <w:p w14:paraId="4F2DEE14" w14:textId="77777777" w:rsidR="00364359" w:rsidRDefault="00364359" w:rsidP="00364359">
      <w:pPr>
        <w:widowControl/>
        <w:autoSpaceDE w:val="0"/>
        <w:autoSpaceDN w:val="0"/>
        <w:adjustRightInd w:val="0"/>
        <w:spacing w:after="40"/>
        <w:jc w:val="left"/>
        <w:rPr>
          <w:rFonts w:ascii="Helvetica Neue" w:eastAsia=".PingFang SC" w:hAnsi="Helvetica Neue" w:cs="Helvetica Neue"/>
          <w:b/>
          <w:bCs/>
          <w:color w:val="353535"/>
          <w:kern w:val="0"/>
          <w:sz w:val="28"/>
          <w:szCs w:val="28"/>
        </w:rPr>
      </w:pPr>
      <w:r>
        <w:rPr>
          <w:rFonts w:ascii="Helvetica Neue" w:eastAsia=".PingFang SC" w:hAnsi="Helvetica Neue" w:cs="Helvetica Neue"/>
          <w:b/>
          <w:bCs/>
          <w:color w:val="353535"/>
          <w:kern w:val="0"/>
          <w:sz w:val="28"/>
          <w:szCs w:val="28"/>
        </w:rPr>
        <w:t>Introduction</w:t>
      </w:r>
    </w:p>
    <w:p w14:paraId="30136702"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The file system running on Roach has a telnet service</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through which we can interact with Roach. One can directly use telnet to communicate with Roach</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or as suggested by Roach official site</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use </w:t>
      </w:r>
      <w:proofErr w:type="spellStart"/>
      <w:r>
        <w:rPr>
          <w:rFonts w:ascii="Helvetica Neue" w:eastAsia=".PingFang SC" w:hAnsi="Helvetica Neue" w:cs="Helvetica Neue"/>
          <w:color w:val="353535"/>
          <w:kern w:val="0"/>
        </w:rPr>
        <w:t>corr</w:t>
      </w:r>
      <w:proofErr w:type="spellEnd"/>
      <w:r>
        <w:rPr>
          <w:rFonts w:ascii="Helvetica Neue" w:eastAsia=".PingFang SC" w:hAnsi="Helvetica Neue" w:cs="Helvetica Neue"/>
          <w:color w:val="353535"/>
          <w:kern w:val="0"/>
        </w:rPr>
        <w:t xml:space="preserve"> modules developed for python to communicate with Roach.</w:t>
      </w:r>
    </w:p>
    <w:p w14:paraId="73638739"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The python module </w:t>
      </w:r>
      <w:proofErr w:type="spellStart"/>
      <w:r>
        <w:rPr>
          <w:rFonts w:ascii="Helvetica Neue" w:eastAsia=".PingFang SC" w:hAnsi="Helvetica Neue" w:cs="Helvetica Neue"/>
          <w:color w:val="353535"/>
          <w:kern w:val="0"/>
        </w:rPr>
        <w:t>corr</w:t>
      </w:r>
      <w:proofErr w:type="spellEnd"/>
      <w:r>
        <w:rPr>
          <w:rFonts w:ascii="Helvetica Neue" w:eastAsia=".PingFang SC" w:hAnsi="Helvetica Neue" w:cs="Helvetica Neue"/>
          <w:color w:val="353535"/>
          <w:kern w:val="0"/>
        </w:rPr>
        <w:t xml:space="preserve"> uses Karoo Array Telescope Control Protocol </w:t>
      </w:r>
      <w:r>
        <w:rPr>
          <w:rFonts w:ascii=".PingFang SC" w:eastAsia=".PingFang SC" w:hAnsi="Helvetica Neue" w:cs=".PingFang SC"/>
          <w:color w:val="353535"/>
          <w:kern w:val="0"/>
        </w:rPr>
        <w:t>(</w:t>
      </w:r>
      <w:r>
        <w:rPr>
          <w:rFonts w:ascii="Helvetica Neue" w:eastAsia=".PingFang SC" w:hAnsi="Helvetica Neue" w:cs="Helvetica Neue"/>
          <w:color w:val="353535"/>
          <w:kern w:val="0"/>
        </w:rPr>
        <w:t>KATCP</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It is a </w:t>
      </w:r>
      <w:proofErr w:type="gramStart"/>
      <w:r>
        <w:rPr>
          <w:rFonts w:ascii="Helvetica Neue" w:eastAsia=".PingFang SC" w:hAnsi="Helvetica Neue" w:cs="Helvetica Neue"/>
          <w:color w:val="353535"/>
          <w:kern w:val="0"/>
        </w:rPr>
        <w:t>general purpose</w:t>
      </w:r>
      <w:proofErr w:type="gramEnd"/>
      <w:r>
        <w:rPr>
          <w:rFonts w:ascii="Helvetica Neue" w:eastAsia=".PingFang SC" w:hAnsi="Helvetica Neue" w:cs="Helvetica Neue"/>
          <w:color w:val="353535"/>
          <w:kern w:val="0"/>
        </w:rPr>
        <w:t xml:space="preserve"> protocol for board interaction. Then</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a standalone KATCP server is implemented which runs under BORPH. When this server is running on a board</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a user can interact with the </w:t>
      </w:r>
      <w:proofErr w:type="spellStart"/>
      <w:r>
        <w:rPr>
          <w:rFonts w:ascii="Helvetica Neue" w:eastAsia=".PingFang SC" w:hAnsi="Helvetica Neue" w:cs="Helvetica Neue"/>
          <w:color w:val="353535"/>
          <w:kern w:val="0"/>
        </w:rPr>
        <w:t>the</w:t>
      </w:r>
      <w:proofErr w:type="spellEnd"/>
      <w:r>
        <w:rPr>
          <w:rFonts w:ascii="Helvetica Neue" w:eastAsia=".PingFang SC" w:hAnsi="Helvetica Neue" w:cs="Helvetica Neue"/>
          <w:color w:val="353535"/>
          <w:kern w:val="0"/>
        </w:rPr>
        <w:t xml:space="preserve"> board's FPGA resources by querying it over the network with the </w:t>
      </w:r>
      <w:proofErr w:type="spellStart"/>
      <w:r>
        <w:rPr>
          <w:rFonts w:ascii="Helvetica Neue" w:eastAsia=".PingFang SC" w:hAnsi="Helvetica Neue" w:cs="Helvetica Neue"/>
          <w:color w:val="353535"/>
          <w:kern w:val="0"/>
        </w:rPr>
        <w:t>corr</w:t>
      </w:r>
      <w:proofErr w:type="spellEnd"/>
      <w:r>
        <w:rPr>
          <w:rFonts w:ascii="Helvetica Neue" w:eastAsia=".PingFang SC" w:hAnsi="Helvetica Neue" w:cs="Helvetica Neue"/>
          <w:color w:val="353535"/>
          <w:kern w:val="0"/>
        </w:rPr>
        <w:t xml:space="preserve"> python module.</w:t>
      </w:r>
    </w:p>
    <w:p w14:paraId="4C478B32" w14:textId="77777777" w:rsidR="00364359" w:rsidRDefault="00364359" w:rsidP="00364359">
      <w:pPr>
        <w:widowControl/>
        <w:autoSpaceDE w:val="0"/>
        <w:autoSpaceDN w:val="0"/>
        <w:adjustRightInd w:val="0"/>
        <w:spacing w:after="40"/>
        <w:jc w:val="left"/>
        <w:rPr>
          <w:rFonts w:ascii="Helvetica Neue" w:eastAsia=".PingFang SC" w:hAnsi="Helvetica Neue" w:cs="Helvetica Neue"/>
          <w:b/>
          <w:bCs/>
          <w:color w:val="353535"/>
          <w:kern w:val="0"/>
          <w:sz w:val="28"/>
          <w:szCs w:val="28"/>
        </w:rPr>
      </w:pPr>
    </w:p>
    <w:p w14:paraId="6FB3CFCF" w14:textId="77777777" w:rsidR="00364359" w:rsidRDefault="00364359" w:rsidP="00364359">
      <w:pPr>
        <w:widowControl/>
        <w:autoSpaceDE w:val="0"/>
        <w:autoSpaceDN w:val="0"/>
        <w:adjustRightInd w:val="0"/>
        <w:spacing w:after="40"/>
        <w:jc w:val="left"/>
        <w:rPr>
          <w:rFonts w:ascii="Helvetica Neue" w:eastAsia=".PingFang SC" w:hAnsi="Helvetica Neue" w:cs="Helvetica Neue"/>
          <w:b/>
          <w:bCs/>
          <w:color w:val="353535"/>
          <w:kern w:val="0"/>
          <w:sz w:val="28"/>
          <w:szCs w:val="28"/>
        </w:rPr>
      </w:pPr>
      <w:r>
        <w:rPr>
          <w:rFonts w:ascii="Helvetica Neue" w:eastAsia=".PingFang SC" w:hAnsi="Helvetica Neue" w:cs="Helvetica Neue"/>
          <w:b/>
          <w:bCs/>
          <w:color w:val="353535"/>
          <w:kern w:val="0"/>
          <w:sz w:val="28"/>
          <w:szCs w:val="28"/>
        </w:rPr>
        <w:t>Install Interaction Tools</w:t>
      </w:r>
    </w:p>
    <w:p w14:paraId="60381F73" w14:textId="77777777" w:rsidR="00364359" w:rsidRDefault="00364359" w:rsidP="00364359">
      <w:pPr>
        <w:widowControl/>
        <w:autoSpaceDE w:val="0"/>
        <w:autoSpaceDN w:val="0"/>
        <w:adjustRightInd w:val="0"/>
        <w:spacing w:after="40"/>
        <w:jc w:val="left"/>
        <w:rPr>
          <w:rFonts w:ascii="Helvetica Neue" w:eastAsia=".PingFang SC" w:hAnsi="Helvetica Neue" w:cs="Helvetica Neue"/>
          <w:b/>
          <w:bCs/>
          <w:color w:val="353535"/>
          <w:kern w:val="0"/>
          <w:sz w:val="28"/>
          <w:szCs w:val="28"/>
        </w:rPr>
      </w:pPr>
    </w:p>
    <w:p w14:paraId="641B644E" w14:textId="77777777" w:rsidR="00364359" w:rsidRDefault="00364359" w:rsidP="00364359">
      <w:pPr>
        <w:widowControl/>
        <w:autoSpaceDE w:val="0"/>
        <w:autoSpaceDN w:val="0"/>
        <w:adjustRightInd w:val="0"/>
        <w:spacing w:after="40"/>
        <w:jc w:val="left"/>
        <w:rPr>
          <w:rFonts w:ascii="Helvetica Neue" w:eastAsia=".PingFang SC" w:hAnsi="Helvetica Neue" w:cs="Helvetica Neue"/>
          <w:b/>
          <w:bCs/>
          <w:color w:val="353535"/>
          <w:kern w:val="0"/>
          <w:sz w:val="28"/>
          <w:szCs w:val="28"/>
        </w:rPr>
      </w:pPr>
      <w:r>
        <w:rPr>
          <w:rFonts w:ascii="Helvetica Neue" w:eastAsia=".PingFang SC" w:hAnsi="Helvetica Neue" w:cs="Helvetica Neue"/>
          <w:b/>
          <w:bCs/>
          <w:color w:val="353535"/>
          <w:kern w:val="0"/>
          <w:sz w:val="28"/>
          <w:szCs w:val="28"/>
        </w:rPr>
        <w:t>Install Telnet</w:t>
      </w:r>
    </w:p>
    <w:p w14:paraId="09E3E2E6"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yum install telnet</w:t>
      </w:r>
    </w:p>
    <w:p w14:paraId="06844DE0" w14:textId="77777777" w:rsidR="00364359" w:rsidRDefault="00364359" w:rsidP="00364359">
      <w:pPr>
        <w:widowControl/>
        <w:autoSpaceDE w:val="0"/>
        <w:autoSpaceDN w:val="0"/>
        <w:adjustRightInd w:val="0"/>
        <w:spacing w:after="40"/>
        <w:jc w:val="left"/>
        <w:rPr>
          <w:rFonts w:ascii="Helvetica Neue" w:eastAsia=".PingFang SC" w:hAnsi="Helvetica Neue" w:cs="Helvetica Neue"/>
          <w:b/>
          <w:bCs/>
          <w:color w:val="353535"/>
          <w:kern w:val="0"/>
          <w:sz w:val="28"/>
          <w:szCs w:val="28"/>
        </w:rPr>
      </w:pPr>
    </w:p>
    <w:p w14:paraId="1CAC4652" w14:textId="77777777" w:rsidR="00364359" w:rsidRDefault="00364359" w:rsidP="00364359">
      <w:pPr>
        <w:widowControl/>
        <w:autoSpaceDE w:val="0"/>
        <w:autoSpaceDN w:val="0"/>
        <w:adjustRightInd w:val="0"/>
        <w:spacing w:after="40"/>
        <w:jc w:val="left"/>
        <w:rPr>
          <w:rFonts w:ascii="Helvetica Neue" w:eastAsia=".PingFang SC" w:hAnsi="Helvetica Neue" w:cs="Helvetica Neue"/>
          <w:b/>
          <w:bCs/>
          <w:color w:val="353535"/>
          <w:kern w:val="0"/>
          <w:sz w:val="28"/>
          <w:szCs w:val="28"/>
        </w:rPr>
      </w:pPr>
      <w:r>
        <w:rPr>
          <w:rFonts w:ascii="Helvetica Neue" w:eastAsia=".PingFang SC" w:hAnsi="Helvetica Neue" w:cs="Helvetica Neue"/>
          <w:b/>
          <w:bCs/>
          <w:color w:val="353535"/>
          <w:kern w:val="0"/>
          <w:sz w:val="28"/>
          <w:szCs w:val="28"/>
        </w:rPr>
        <w:t xml:space="preserve">Install </w:t>
      </w:r>
      <w:proofErr w:type="spellStart"/>
      <w:r>
        <w:rPr>
          <w:rFonts w:ascii="Helvetica Neue" w:eastAsia=".PingFang SC" w:hAnsi="Helvetica Neue" w:cs="Helvetica Neue"/>
          <w:b/>
          <w:bCs/>
          <w:color w:val="353535"/>
          <w:kern w:val="0"/>
          <w:sz w:val="28"/>
          <w:szCs w:val="28"/>
        </w:rPr>
        <w:t>iPython</w:t>
      </w:r>
      <w:proofErr w:type="spellEnd"/>
    </w:p>
    <w:p w14:paraId="18127742"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yum install </w:t>
      </w:r>
      <w:proofErr w:type="spellStart"/>
      <w:r>
        <w:rPr>
          <w:rFonts w:ascii="Helvetica Neue" w:eastAsia=".PingFang SC" w:hAnsi="Helvetica Neue" w:cs="Helvetica Neue"/>
          <w:color w:val="353535"/>
          <w:kern w:val="0"/>
        </w:rPr>
        <w:t>ipython</w:t>
      </w:r>
      <w:proofErr w:type="spellEnd"/>
    </w:p>
    <w:p w14:paraId="1775CCB0" w14:textId="77777777" w:rsidR="00364359" w:rsidRDefault="00364359" w:rsidP="00364359">
      <w:pPr>
        <w:widowControl/>
        <w:autoSpaceDE w:val="0"/>
        <w:autoSpaceDN w:val="0"/>
        <w:adjustRightInd w:val="0"/>
        <w:spacing w:after="40"/>
        <w:jc w:val="left"/>
        <w:rPr>
          <w:rFonts w:ascii="Helvetica Neue" w:eastAsia=".PingFang SC" w:hAnsi="Helvetica Neue" w:cs="Helvetica Neue"/>
          <w:b/>
          <w:bCs/>
          <w:color w:val="353535"/>
          <w:kern w:val="0"/>
          <w:sz w:val="28"/>
          <w:szCs w:val="28"/>
        </w:rPr>
      </w:pPr>
    </w:p>
    <w:p w14:paraId="1D3A27C6" w14:textId="77777777" w:rsidR="00364359" w:rsidRDefault="00364359" w:rsidP="00364359">
      <w:pPr>
        <w:widowControl/>
        <w:autoSpaceDE w:val="0"/>
        <w:autoSpaceDN w:val="0"/>
        <w:adjustRightInd w:val="0"/>
        <w:spacing w:after="40"/>
        <w:jc w:val="left"/>
        <w:rPr>
          <w:rFonts w:ascii="Helvetica Neue" w:eastAsia=".PingFang SC" w:hAnsi="Helvetica Neue" w:cs="Helvetica Neue"/>
          <w:b/>
          <w:bCs/>
          <w:color w:val="353535"/>
          <w:kern w:val="0"/>
          <w:sz w:val="28"/>
          <w:szCs w:val="28"/>
        </w:rPr>
      </w:pPr>
      <w:r>
        <w:rPr>
          <w:rFonts w:ascii="Helvetica Neue" w:eastAsia=".PingFang SC" w:hAnsi="Helvetica Neue" w:cs="Helvetica Neue"/>
          <w:b/>
          <w:bCs/>
          <w:color w:val="353535"/>
          <w:kern w:val="0"/>
          <w:sz w:val="28"/>
          <w:szCs w:val="28"/>
        </w:rPr>
        <w:t xml:space="preserve">Install </w:t>
      </w:r>
      <w:proofErr w:type="spellStart"/>
      <w:r>
        <w:rPr>
          <w:rFonts w:ascii="Helvetica Neue" w:eastAsia=".PingFang SC" w:hAnsi="Helvetica Neue" w:cs="Helvetica Neue"/>
          <w:b/>
          <w:bCs/>
          <w:color w:val="353535"/>
          <w:kern w:val="0"/>
          <w:sz w:val="28"/>
          <w:szCs w:val="28"/>
        </w:rPr>
        <w:t>numpy</w:t>
      </w:r>
      <w:proofErr w:type="spellEnd"/>
      <w:r>
        <w:rPr>
          <w:rFonts w:ascii="Helvetica Neue" w:eastAsia=".PingFang SC" w:hAnsi="Helvetica Neue" w:cs="Helvetica Neue"/>
          <w:b/>
          <w:bCs/>
          <w:color w:val="353535"/>
          <w:kern w:val="0"/>
          <w:sz w:val="28"/>
          <w:szCs w:val="28"/>
        </w:rPr>
        <w:t xml:space="preserve"> h5py</w:t>
      </w:r>
    </w:p>
    <w:p w14:paraId="5B14945F"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yum install </w:t>
      </w:r>
      <w:proofErr w:type="spellStart"/>
      <w:r>
        <w:rPr>
          <w:rFonts w:ascii="Helvetica Neue" w:eastAsia=".PingFang SC" w:hAnsi="Helvetica Neue" w:cs="Helvetica Neue"/>
          <w:color w:val="353535"/>
          <w:kern w:val="0"/>
        </w:rPr>
        <w:t>numpy</w:t>
      </w:r>
      <w:proofErr w:type="spellEnd"/>
      <w:r>
        <w:rPr>
          <w:rFonts w:ascii="Helvetica Neue" w:eastAsia=".PingFang SC" w:hAnsi="Helvetica Neue" w:cs="Helvetica Neue"/>
          <w:color w:val="353535"/>
          <w:kern w:val="0"/>
        </w:rPr>
        <w:t xml:space="preserve"> h5py</w:t>
      </w:r>
    </w:p>
    <w:p w14:paraId="3F8CD841" w14:textId="77777777" w:rsidR="00364359" w:rsidRDefault="00364359" w:rsidP="00364359">
      <w:pPr>
        <w:widowControl/>
        <w:autoSpaceDE w:val="0"/>
        <w:autoSpaceDN w:val="0"/>
        <w:adjustRightInd w:val="0"/>
        <w:spacing w:after="40"/>
        <w:jc w:val="left"/>
        <w:rPr>
          <w:rFonts w:ascii="Helvetica Neue" w:eastAsia=".PingFang SC" w:hAnsi="Helvetica Neue" w:cs="Helvetica Neue"/>
          <w:b/>
          <w:bCs/>
          <w:color w:val="353535"/>
          <w:kern w:val="0"/>
          <w:sz w:val="28"/>
          <w:szCs w:val="28"/>
        </w:rPr>
      </w:pPr>
    </w:p>
    <w:p w14:paraId="195103FE" w14:textId="77777777" w:rsidR="00364359" w:rsidRDefault="00364359" w:rsidP="00364359">
      <w:pPr>
        <w:widowControl/>
        <w:autoSpaceDE w:val="0"/>
        <w:autoSpaceDN w:val="0"/>
        <w:adjustRightInd w:val="0"/>
        <w:spacing w:after="40"/>
        <w:jc w:val="left"/>
        <w:rPr>
          <w:rFonts w:ascii="Helvetica Neue" w:eastAsia=".PingFang SC" w:hAnsi="Helvetica Neue" w:cs="Helvetica Neue"/>
          <w:b/>
          <w:bCs/>
          <w:color w:val="353535"/>
          <w:kern w:val="0"/>
          <w:sz w:val="28"/>
          <w:szCs w:val="28"/>
        </w:rPr>
      </w:pPr>
      <w:r>
        <w:rPr>
          <w:rFonts w:ascii="Helvetica Neue" w:eastAsia=".PingFang SC" w:hAnsi="Helvetica Neue" w:cs="Helvetica Neue"/>
          <w:b/>
          <w:bCs/>
          <w:color w:val="353535"/>
          <w:kern w:val="0"/>
          <w:sz w:val="28"/>
          <w:szCs w:val="28"/>
        </w:rPr>
        <w:t xml:space="preserve">Install </w:t>
      </w:r>
      <w:proofErr w:type="spellStart"/>
      <w:r>
        <w:rPr>
          <w:rFonts w:ascii="Helvetica Neue" w:eastAsia=".PingFang SC" w:hAnsi="Helvetica Neue" w:cs="Helvetica Neue"/>
          <w:b/>
          <w:bCs/>
          <w:color w:val="353535"/>
          <w:kern w:val="0"/>
          <w:sz w:val="28"/>
          <w:szCs w:val="28"/>
        </w:rPr>
        <w:t>corr</w:t>
      </w:r>
      <w:proofErr w:type="spellEnd"/>
      <w:r>
        <w:rPr>
          <w:rFonts w:ascii="Helvetica Neue" w:eastAsia=".PingFang SC" w:hAnsi="Helvetica Neue" w:cs="Helvetica Neue"/>
          <w:b/>
          <w:bCs/>
          <w:color w:val="353535"/>
          <w:kern w:val="0"/>
          <w:sz w:val="28"/>
          <w:szCs w:val="28"/>
        </w:rPr>
        <w:t xml:space="preserve"> and related packages</w:t>
      </w:r>
    </w:p>
    <w:p w14:paraId="5412DA99"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Download the following packages from their website:</w:t>
      </w:r>
    </w:p>
    <w:p w14:paraId="725909AE" w14:textId="77777777" w:rsidR="00364359" w:rsidRDefault="00364359" w:rsidP="00364359">
      <w:pPr>
        <w:widowControl/>
        <w:numPr>
          <w:ilvl w:val="0"/>
          <w:numId w:val="19"/>
        </w:numPr>
        <w:autoSpaceDE w:val="0"/>
        <w:autoSpaceDN w:val="0"/>
        <w:adjustRightInd w:val="0"/>
        <w:ind w:left="0" w:firstLine="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Construct: </w:t>
      </w:r>
      <w:hyperlink r:id="rId68" w:history="1">
        <w:r>
          <w:rPr>
            <w:rFonts w:ascii="Helvetica Neue" w:eastAsia=".PingFang SC" w:hAnsi="Helvetica Neue" w:cs="Helvetica Neue"/>
            <w:color w:val="DCA10D"/>
            <w:kern w:val="0"/>
          </w:rPr>
          <w:t>https://pypi.python.org/pypi/construct</w:t>
        </w:r>
      </w:hyperlink>
    </w:p>
    <w:p w14:paraId="5CD539D7" w14:textId="77777777" w:rsidR="00364359" w:rsidRDefault="00364359" w:rsidP="00364359">
      <w:pPr>
        <w:widowControl/>
        <w:numPr>
          <w:ilvl w:val="0"/>
          <w:numId w:val="19"/>
        </w:numPr>
        <w:autoSpaceDE w:val="0"/>
        <w:autoSpaceDN w:val="0"/>
        <w:adjustRightInd w:val="0"/>
        <w:ind w:left="0" w:firstLine="0"/>
        <w:jc w:val="left"/>
        <w:rPr>
          <w:rFonts w:ascii="Helvetica Neue" w:eastAsia=".PingFang SC" w:hAnsi="Helvetica Neue" w:cs="Helvetica Neue"/>
          <w:color w:val="353535"/>
          <w:kern w:val="0"/>
        </w:rPr>
      </w:pPr>
      <w:proofErr w:type="spellStart"/>
      <w:r>
        <w:rPr>
          <w:rFonts w:ascii="Helvetica Neue" w:eastAsia=".PingFang SC" w:hAnsi="Helvetica Neue" w:cs="Helvetica Neue"/>
          <w:color w:val="353535"/>
          <w:kern w:val="0"/>
        </w:rPr>
        <w:t>Spead</w:t>
      </w:r>
      <w:proofErr w:type="spellEnd"/>
      <w:r>
        <w:rPr>
          <w:rFonts w:ascii="Helvetica Neue" w:eastAsia=".PingFang SC" w:hAnsi="Helvetica Neue" w:cs="Helvetica Neue"/>
          <w:color w:val="353535"/>
          <w:kern w:val="0"/>
        </w:rPr>
        <w:t xml:space="preserve">: </w:t>
      </w:r>
      <w:hyperlink r:id="rId69" w:history="1">
        <w:r>
          <w:rPr>
            <w:rFonts w:ascii="Helvetica Neue" w:eastAsia=".PingFang SC" w:hAnsi="Helvetica Neue" w:cs="Helvetica Neue"/>
            <w:color w:val="DCA10D"/>
            <w:kern w:val="0"/>
          </w:rPr>
          <w:t>https://pypi.python.org/pypi/spead</w:t>
        </w:r>
      </w:hyperlink>
    </w:p>
    <w:p w14:paraId="7B18E104" w14:textId="77777777" w:rsidR="00364359" w:rsidRDefault="00364359" w:rsidP="00364359">
      <w:pPr>
        <w:widowControl/>
        <w:numPr>
          <w:ilvl w:val="0"/>
          <w:numId w:val="19"/>
        </w:numPr>
        <w:autoSpaceDE w:val="0"/>
        <w:autoSpaceDN w:val="0"/>
        <w:adjustRightInd w:val="0"/>
        <w:ind w:left="0" w:firstLine="0"/>
        <w:jc w:val="left"/>
        <w:rPr>
          <w:rFonts w:ascii="Helvetica Neue" w:eastAsia=".PingFang SC" w:hAnsi="Helvetica Neue" w:cs="Helvetica Neue"/>
          <w:color w:val="353535"/>
          <w:kern w:val="0"/>
        </w:rPr>
      </w:pPr>
      <w:proofErr w:type="spellStart"/>
      <w:r>
        <w:rPr>
          <w:rFonts w:ascii="Helvetica Neue" w:eastAsia=".PingFang SC" w:hAnsi="Helvetica Neue" w:cs="Helvetica Neue"/>
          <w:color w:val="353535"/>
          <w:kern w:val="0"/>
        </w:rPr>
        <w:t>Katcp</w:t>
      </w:r>
      <w:proofErr w:type="spellEnd"/>
      <w:r>
        <w:rPr>
          <w:rFonts w:ascii="Helvetica Neue" w:eastAsia=".PingFang SC" w:hAnsi="Helvetica Neue" w:cs="Helvetica Neue"/>
          <w:color w:val="353535"/>
          <w:kern w:val="0"/>
        </w:rPr>
        <w:t xml:space="preserve"> 0.3.5: </w:t>
      </w:r>
      <w:hyperlink r:id="rId70" w:history="1">
        <w:r>
          <w:rPr>
            <w:rFonts w:ascii="Helvetica Neue" w:eastAsia=".PingFang SC" w:hAnsi="Helvetica Neue" w:cs="Helvetica Neue"/>
            <w:color w:val="DCA10D"/>
            <w:kern w:val="0"/>
          </w:rPr>
          <w:t>https://pypi.python.org/pypi/katcp/0.3.5</w:t>
        </w:r>
      </w:hyperlink>
      <w:r>
        <w:rPr>
          <w:rFonts w:ascii="Helvetica Neue" w:eastAsia=".PingFang SC" w:hAnsi="Helvetica Neue" w:cs="Helvetica Neue"/>
          <w:color w:val="353535"/>
          <w:kern w:val="0"/>
        </w:rPr>
        <w:t> </w:t>
      </w:r>
      <w:r>
        <w:rPr>
          <w:rFonts w:ascii=".PingFang SC" w:eastAsia=".PingFang SC" w:hAnsi="Helvetica Neue" w:cs=".PingFang SC"/>
          <w:color w:val="353535"/>
          <w:kern w:val="0"/>
        </w:rPr>
        <w:t>(</w:t>
      </w:r>
      <w:r>
        <w:rPr>
          <w:rFonts w:ascii="Helvetica Neue" w:eastAsia=".PingFang SC" w:hAnsi="Helvetica Neue" w:cs="Helvetica Neue"/>
          <w:color w:val="353535"/>
          <w:kern w:val="0"/>
        </w:rPr>
        <w:t>Do not use version newer than 3</w:t>
      </w:r>
      <w:r>
        <w:rPr>
          <w:rFonts w:ascii=".PingFang SC" w:eastAsia=".PingFang SC" w:hAnsi="Helvetica Neue" w:cs=".PingFang SC"/>
          <w:color w:val="353535"/>
          <w:kern w:val="0"/>
        </w:rPr>
        <w:t>)</w:t>
      </w:r>
    </w:p>
    <w:p w14:paraId="047D5696" w14:textId="77777777" w:rsidR="00364359" w:rsidRDefault="00364359" w:rsidP="00364359">
      <w:pPr>
        <w:widowControl/>
        <w:numPr>
          <w:ilvl w:val="0"/>
          <w:numId w:val="19"/>
        </w:numPr>
        <w:autoSpaceDE w:val="0"/>
        <w:autoSpaceDN w:val="0"/>
        <w:adjustRightInd w:val="0"/>
        <w:ind w:left="0" w:firstLine="0"/>
        <w:jc w:val="left"/>
        <w:rPr>
          <w:rFonts w:ascii="Helvetica Neue" w:eastAsia=".PingFang SC" w:hAnsi="Helvetica Neue" w:cs="Helvetica Neue"/>
          <w:color w:val="353535"/>
          <w:kern w:val="0"/>
        </w:rPr>
      </w:pPr>
      <w:proofErr w:type="spellStart"/>
      <w:r>
        <w:rPr>
          <w:rFonts w:ascii="Helvetica Neue" w:eastAsia=".PingFang SC" w:hAnsi="Helvetica Neue" w:cs="Helvetica Neue"/>
          <w:color w:val="353535"/>
          <w:kern w:val="0"/>
        </w:rPr>
        <w:t>Corr</w:t>
      </w:r>
      <w:proofErr w:type="spellEnd"/>
      <w:r>
        <w:rPr>
          <w:rFonts w:ascii="Helvetica Neue" w:eastAsia=".PingFang SC" w:hAnsi="Helvetica Neue" w:cs="Helvetica Neue"/>
          <w:color w:val="353535"/>
          <w:kern w:val="0"/>
        </w:rPr>
        <w:t xml:space="preserve">: </w:t>
      </w:r>
      <w:hyperlink r:id="rId71" w:history="1">
        <w:r>
          <w:rPr>
            <w:rFonts w:ascii="Helvetica Neue" w:eastAsia=".PingFang SC" w:hAnsi="Helvetica Neue" w:cs="Helvetica Neue"/>
            <w:color w:val="DCA10D"/>
            <w:kern w:val="0"/>
          </w:rPr>
          <w:t>https://pypi.python.org/pypi/corr</w:t>
        </w:r>
      </w:hyperlink>
    </w:p>
    <w:p w14:paraId="576F5CFB"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For each package downloaded</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use:</w:t>
      </w:r>
    </w:p>
    <w:p w14:paraId="664EF4A1"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tar –</w:t>
      </w:r>
      <w:proofErr w:type="spellStart"/>
      <w:r>
        <w:rPr>
          <w:rFonts w:ascii="Helvetica Neue" w:eastAsia=".PingFang SC" w:hAnsi="Helvetica Neue" w:cs="Helvetica Neue"/>
          <w:color w:val="353535"/>
          <w:kern w:val="0"/>
        </w:rPr>
        <w:t>zxf</w:t>
      </w:r>
      <w:proofErr w:type="spellEnd"/>
      <w:r>
        <w:rPr>
          <w:rFonts w:ascii="Helvetica Neue" w:eastAsia=".PingFang SC" w:hAnsi="Helvetica Neue" w:cs="Helvetica Neue"/>
          <w:color w:val="353535"/>
          <w:kern w:val="0"/>
        </w:rPr>
        <w:t xml:space="preserve"> xxxxxxx.tar.gz</w:t>
      </w:r>
    </w:p>
    <w:p w14:paraId="7E0BB075"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to extract. Then enter the extracted folder</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run:</w:t>
      </w:r>
    </w:p>
    <w:p w14:paraId="217D6EE5"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python setup.py install</w:t>
      </w:r>
    </w:p>
    <w:p w14:paraId="6413FA5E"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to install them one by one.</w:t>
      </w:r>
    </w:p>
    <w:p w14:paraId="6D78C44F" w14:textId="77777777" w:rsidR="00364359" w:rsidRDefault="00364359" w:rsidP="00364359">
      <w:pPr>
        <w:widowControl/>
        <w:autoSpaceDE w:val="0"/>
        <w:autoSpaceDN w:val="0"/>
        <w:adjustRightInd w:val="0"/>
        <w:spacing w:after="40"/>
        <w:jc w:val="left"/>
        <w:rPr>
          <w:rFonts w:ascii="Helvetica Neue" w:eastAsia=".PingFang SC" w:hAnsi="Helvetica Neue" w:cs="Helvetica Neue"/>
          <w:b/>
          <w:bCs/>
          <w:color w:val="353535"/>
          <w:kern w:val="0"/>
          <w:sz w:val="28"/>
          <w:szCs w:val="28"/>
        </w:rPr>
      </w:pPr>
    </w:p>
    <w:p w14:paraId="4D0FF493" w14:textId="77777777" w:rsidR="00364359" w:rsidRDefault="00364359" w:rsidP="00364359">
      <w:pPr>
        <w:widowControl/>
        <w:autoSpaceDE w:val="0"/>
        <w:autoSpaceDN w:val="0"/>
        <w:adjustRightInd w:val="0"/>
        <w:spacing w:after="40"/>
        <w:jc w:val="left"/>
        <w:rPr>
          <w:rFonts w:ascii="Helvetica Neue" w:eastAsia=".PingFang SC" w:hAnsi="Helvetica Neue" w:cs="Helvetica Neue"/>
          <w:b/>
          <w:bCs/>
          <w:color w:val="353535"/>
          <w:kern w:val="0"/>
          <w:sz w:val="28"/>
          <w:szCs w:val="28"/>
        </w:rPr>
      </w:pPr>
      <w:r>
        <w:rPr>
          <w:rFonts w:ascii="Helvetica Neue" w:eastAsia=".PingFang SC" w:hAnsi="Helvetica Neue" w:cs="Helvetica Neue"/>
          <w:b/>
          <w:bCs/>
          <w:color w:val="353535"/>
          <w:kern w:val="0"/>
          <w:sz w:val="28"/>
          <w:szCs w:val="28"/>
        </w:rPr>
        <w:t>Test</w:t>
      </w:r>
    </w:p>
    <w:p w14:paraId="78267833"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Open </w:t>
      </w:r>
      <w:proofErr w:type="spellStart"/>
      <w:r>
        <w:rPr>
          <w:rFonts w:ascii="Helvetica Neue" w:eastAsia=".PingFang SC" w:hAnsi="Helvetica Neue" w:cs="Helvetica Neue"/>
          <w:color w:val="353535"/>
          <w:kern w:val="0"/>
        </w:rPr>
        <w:t>iPython</w:t>
      </w:r>
      <w:proofErr w:type="spellEnd"/>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and try to import the module corr. If only two Runtime Warnings called </w:t>
      </w:r>
      <w:r>
        <w:rPr>
          <w:rFonts w:ascii=".PingFang SC" w:eastAsia=".PingFang SC" w:hAnsi="Helvetica Neue" w:cs=".PingFang SC" w:hint="eastAsia"/>
          <w:color w:val="353535"/>
          <w:kern w:val="0"/>
        </w:rPr>
        <w:t>“</w:t>
      </w:r>
      <w:proofErr w:type="spellStart"/>
      <w:r>
        <w:rPr>
          <w:rFonts w:ascii="Helvetica Neue" w:eastAsia=".PingFang SC" w:hAnsi="Helvetica Neue" w:cs="Helvetica Neue"/>
          <w:color w:val="353535"/>
          <w:kern w:val="0"/>
        </w:rPr>
        <w:t>numpy.dtype</w:t>
      </w:r>
      <w:proofErr w:type="spellEnd"/>
      <w:r>
        <w:rPr>
          <w:rFonts w:ascii="Helvetica Neue" w:eastAsia=".PingFang SC" w:hAnsi="Helvetica Neue" w:cs="Helvetica Neue"/>
          <w:color w:val="353535"/>
          <w:kern w:val="0"/>
        </w:rPr>
        <w:t xml:space="preserve"> size changed</w:t>
      </w:r>
      <w:r>
        <w:rPr>
          <w:rFonts w:ascii=".PingFang SC" w:eastAsia=".PingFang SC" w:hAnsi="Helvetica Neue" w:cs=".PingFang SC" w:hint="eastAsia"/>
          <w:color w:val="353535"/>
          <w:kern w:val="0"/>
        </w:rPr>
        <w:t>”</w:t>
      </w:r>
      <w:r>
        <w:rPr>
          <w:rFonts w:ascii="Helvetica Neue" w:eastAsia=".PingFang SC" w:hAnsi="Helvetica Neue" w:cs="Helvetica Neue"/>
          <w:color w:val="353535"/>
          <w:kern w:val="0"/>
        </w:rPr>
        <w:t xml:space="preserve"> occur</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it means that the packages have been correctly installed. Just ignore the two warnings.</w:t>
      </w:r>
    </w:p>
    <w:p w14:paraId="76DE43B2" w14:textId="77777777" w:rsidR="00364359" w:rsidRDefault="00364359" w:rsidP="00364359">
      <w:pPr>
        <w:widowControl/>
        <w:autoSpaceDE w:val="0"/>
        <w:autoSpaceDN w:val="0"/>
        <w:adjustRightInd w:val="0"/>
        <w:spacing w:after="40"/>
        <w:jc w:val="left"/>
        <w:rPr>
          <w:rFonts w:ascii="Helvetica Neue" w:eastAsia=".PingFang SC" w:hAnsi="Helvetica Neue" w:cs="Helvetica Neue"/>
          <w:b/>
          <w:bCs/>
          <w:color w:val="353535"/>
          <w:kern w:val="0"/>
          <w:sz w:val="28"/>
          <w:szCs w:val="28"/>
        </w:rPr>
      </w:pPr>
    </w:p>
    <w:p w14:paraId="47D7F794" w14:textId="77777777" w:rsidR="00364359" w:rsidRDefault="00364359" w:rsidP="00364359">
      <w:pPr>
        <w:widowControl/>
        <w:autoSpaceDE w:val="0"/>
        <w:autoSpaceDN w:val="0"/>
        <w:adjustRightInd w:val="0"/>
        <w:spacing w:after="40"/>
        <w:jc w:val="left"/>
        <w:rPr>
          <w:rFonts w:ascii="Helvetica Neue" w:eastAsia=".PingFang SC" w:hAnsi="Helvetica Neue" w:cs="Helvetica Neue"/>
          <w:b/>
          <w:bCs/>
          <w:color w:val="353535"/>
          <w:kern w:val="0"/>
          <w:sz w:val="28"/>
          <w:szCs w:val="28"/>
        </w:rPr>
      </w:pPr>
      <w:r>
        <w:rPr>
          <w:rFonts w:ascii="Helvetica Neue" w:eastAsia=".PingFang SC" w:hAnsi="Helvetica Neue" w:cs="Helvetica Neue"/>
          <w:b/>
          <w:bCs/>
          <w:color w:val="353535"/>
          <w:kern w:val="0"/>
          <w:sz w:val="28"/>
          <w:szCs w:val="28"/>
        </w:rPr>
        <w:t>Interact with Roach</w:t>
      </w:r>
    </w:p>
    <w:p w14:paraId="4341C29B" w14:textId="77777777" w:rsidR="00364359" w:rsidRDefault="00364359" w:rsidP="00364359">
      <w:pPr>
        <w:widowControl/>
        <w:autoSpaceDE w:val="0"/>
        <w:autoSpaceDN w:val="0"/>
        <w:adjustRightInd w:val="0"/>
        <w:spacing w:after="40"/>
        <w:jc w:val="left"/>
        <w:rPr>
          <w:rFonts w:ascii="Helvetica Neue" w:eastAsia=".PingFang SC" w:hAnsi="Helvetica Neue" w:cs="Helvetica Neue"/>
          <w:b/>
          <w:bCs/>
          <w:color w:val="353535"/>
          <w:kern w:val="0"/>
          <w:sz w:val="28"/>
          <w:szCs w:val="28"/>
        </w:rPr>
      </w:pPr>
    </w:p>
    <w:p w14:paraId="4CD385FB" w14:textId="77777777" w:rsidR="00364359" w:rsidRDefault="00364359" w:rsidP="00364359">
      <w:pPr>
        <w:widowControl/>
        <w:autoSpaceDE w:val="0"/>
        <w:autoSpaceDN w:val="0"/>
        <w:adjustRightInd w:val="0"/>
        <w:spacing w:after="40"/>
        <w:jc w:val="left"/>
        <w:rPr>
          <w:rFonts w:ascii="Helvetica Neue" w:eastAsia=".PingFang SC" w:hAnsi="Helvetica Neue" w:cs="Helvetica Neue"/>
          <w:b/>
          <w:bCs/>
          <w:color w:val="353535"/>
          <w:kern w:val="0"/>
          <w:sz w:val="28"/>
          <w:szCs w:val="28"/>
        </w:rPr>
      </w:pPr>
      <w:r>
        <w:rPr>
          <w:rFonts w:ascii="Helvetica Neue" w:eastAsia=".PingFang SC" w:hAnsi="Helvetica Neue" w:cs="Helvetica Neue"/>
          <w:b/>
          <w:bCs/>
          <w:color w:val="353535"/>
          <w:kern w:val="0"/>
          <w:sz w:val="28"/>
          <w:szCs w:val="28"/>
        </w:rPr>
        <w:t>Interact via Telnet</w:t>
      </w:r>
    </w:p>
    <w:p w14:paraId="69C7C792"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The telnet service running on Roach is listening the port 7147. In terminal</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start up telnet with:</w:t>
      </w:r>
    </w:p>
    <w:p w14:paraId="304020A1"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telnet roach1 7147</w:t>
      </w:r>
    </w:p>
    <w:p w14:paraId="27308C3E"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Some messages should be returned. If so</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the connection is OK.</w:t>
      </w:r>
    </w:p>
    <w:p w14:paraId="0C80F281"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Now we interact with Roach via telnet. Remember that your command should always begin with a question mark </w:t>
      </w:r>
      <w:r>
        <w:rPr>
          <w:rFonts w:ascii=".PingFang SC" w:eastAsia=".PingFang SC" w:hAnsi="Helvetica Neue" w:cs=".PingFang SC" w:hint="eastAsia"/>
          <w:color w:val="353535"/>
          <w:kern w:val="0"/>
        </w:rPr>
        <w:t>“</w:t>
      </w:r>
      <w:r>
        <w:rPr>
          <w:rFonts w:ascii="Helvetica Neue" w:eastAsia=".PingFang SC" w:hAnsi="Helvetica Neue" w:cs="Helvetica Neue"/>
          <w:color w:val="353535"/>
          <w:kern w:val="0"/>
        </w:rPr>
        <w:t>?</w:t>
      </w:r>
      <w:r>
        <w:rPr>
          <w:rFonts w:ascii=".PingFang SC" w:eastAsia=".PingFang SC" w:hAnsi="Helvetica Neue" w:cs=".PingFang SC" w:hint="eastAsia"/>
          <w:color w:val="353535"/>
          <w:kern w:val="0"/>
        </w:rPr>
        <w:t>”</w:t>
      </w:r>
      <w:r>
        <w:rPr>
          <w:rFonts w:ascii="Helvetica Neue" w:eastAsia=".PingFang SC" w:hAnsi="Helvetica Neue" w:cs="Helvetica Neue"/>
          <w:color w:val="353535"/>
          <w:kern w:val="0"/>
        </w:rPr>
        <w:t xml:space="preserve">. The messages returned from the Roach all begin with a pound sign </w:t>
      </w:r>
      <w:r>
        <w:rPr>
          <w:rFonts w:ascii=".PingFang SC" w:eastAsia=".PingFang SC" w:hAnsi="Helvetica Neue" w:cs=".PingFang SC" w:hint="eastAsia"/>
          <w:color w:val="353535"/>
          <w:kern w:val="0"/>
        </w:rPr>
        <w:t>“</w:t>
      </w:r>
      <w:r>
        <w:rPr>
          <w:rFonts w:ascii="Helvetica Neue" w:eastAsia=".PingFang SC" w:hAnsi="Helvetica Neue" w:cs="Helvetica Neue"/>
          <w:color w:val="353535"/>
          <w:kern w:val="0"/>
        </w:rPr>
        <w:t>#</w:t>
      </w:r>
      <w:r>
        <w:rPr>
          <w:rFonts w:ascii=".PingFang SC" w:eastAsia=".PingFang SC" w:hAnsi="Helvetica Neue" w:cs=".PingFang SC" w:hint="eastAsia"/>
          <w:color w:val="353535"/>
          <w:kern w:val="0"/>
        </w:rPr>
        <w:t>”</w:t>
      </w:r>
      <w:r>
        <w:rPr>
          <w:rFonts w:ascii="Helvetica Neue" w:eastAsia=".PingFang SC" w:hAnsi="Helvetica Neue" w:cs="Helvetica Neue"/>
          <w:color w:val="353535"/>
          <w:kern w:val="0"/>
        </w:rPr>
        <w:t xml:space="preserve"> except the last line which begins with an exclamatory mark </w:t>
      </w:r>
      <w:r>
        <w:rPr>
          <w:rFonts w:ascii=".PingFang SC" w:eastAsia=".PingFang SC" w:hAnsi="Helvetica Neue" w:cs=".PingFang SC" w:hint="eastAsia"/>
          <w:color w:val="353535"/>
          <w:kern w:val="0"/>
        </w:rPr>
        <w:t>“</w:t>
      </w:r>
      <w:r>
        <w:rPr>
          <w:rFonts w:ascii="Helvetica Neue" w:eastAsia=".PingFang SC" w:hAnsi="Helvetica Neue" w:cs="Helvetica Neue"/>
          <w:color w:val="353535"/>
          <w:kern w:val="0"/>
        </w:rPr>
        <w:t>!</w:t>
      </w:r>
      <w:r>
        <w:rPr>
          <w:rFonts w:ascii=".PingFang SC" w:eastAsia=".PingFang SC" w:hAnsi="Helvetica Neue" w:cs=".PingFang SC" w:hint="eastAsia"/>
          <w:color w:val="353535"/>
          <w:kern w:val="0"/>
        </w:rPr>
        <w:t>”</w:t>
      </w:r>
      <w:r>
        <w:rPr>
          <w:rFonts w:ascii="Helvetica Neue" w:eastAsia=".PingFang SC" w:hAnsi="Helvetica Neue" w:cs="Helvetica Neue"/>
          <w:color w:val="353535"/>
          <w:kern w:val="0"/>
        </w:rPr>
        <w:t>.</w:t>
      </w:r>
    </w:p>
    <w:p w14:paraId="49E3F962"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Here are several commands you can use:</w:t>
      </w:r>
    </w:p>
    <w:p w14:paraId="49E2F91F" w14:textId="77777777" w:rsidR="00364359" w:rsidRDefault="00364359" w:rsidP="00364359">
      <w:pPr>
        <w:widowControl/>
        <w:numPr>
          <w:ilvl w:val="0"/>
          <w:numId w:val="20"/>
        </w:numPr>
        <w:autoSpaceDE w:val="0"/>
        <w:autoSpaceDN w:val="0"/>
        <w:adjustRightInd w:val="0"/>
        <w:ind w:left="0" w:firstLine="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List the available </w:t>
      </w:r>
      <w:proofErr w:type="spellStart"/>
      <w:r>
        <w:rPr>
          <w:rFonts w:ascii="Helvetica Neue" w:eastAsia=".PingFang SC" w:hAnsi="Helvetica Neue" w:cs="Helvetica Neue"/>
          <w:color w:val="353535"/>
          <w:kern w:val="0"/>
        </w:rPr>
        <w:t>bof</w:t>
      </w:r>
      <w:proofErr w:type="spellEnd"/>
      <w:r>
        <w:rPr>
          <w:rFonts w:ascii="Helvetica Neue" w:eastAsia=".PingFang SC" w:hAnsi="Helvetica Neue" w:cs="Helvetica Neue"/>
          <w:color w:val="353535"/>
          <w:kern w:val="0"/>
        </w:rPr>
        <w:t xml:space="preserve"> files</w:t>
      </w:r>
      <w:proofErr w:type="gramStart"/>
      <w:r>
        <w:rPr>
          <w:rFonts w:ascii="Helvetica Neue" w:eastAsia=".PingFang SC" w:hAnsi="Helvetica Neue" w:cs="Helvetica Neue"/>
          <w:color w:val="353535"/>
          <w:kern w:val="0"/>
        </w:rPr>
        <w:t>: ?</w:t>
      </w:r>
      <w:proofErr w:type="spellStart"/>
      <w:r>
        <w:rPr>
          <w:rFonts w:ascii="Helvetica Neue" w:eastAsia=".PingFang SC" w:hAnsi="Helvetica Neue" w:cs="Helvetica Neue"/>
          <w:color w:val="353535"/>
          <w:kern w:val="0"/>
        </w:rPr>
        <w:t>listbof</w:t>
      </w:r>
      <w:proofErr w:type="spellEnd"/>
      <w:proofErr w:type="gramEnd"/>
    </w:p>
    <w:p w14:paraId="237BEFE8" w14:textId="77777777" w:rsidR="00364359" w:rsidRDefault="00364359" w:rsidP="00364359">
      <w:pPr>
        <w:widowControl/>
        <w:numPr>
          <w:ilvl w:val="0"/>
          <w:numId w:val="20"/>
        </w:numPr>
        <w:autoSpaceDE w:val="0"/>
        <w:autoSpaceDN w:val="0"/>
        <w:adjustRightInd w:val="0"/>
        <w:ind w:left="0" w:firstLine="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Program the FPGA</w:t>
      </w:r>
      <w:proofErr w:type="gramStart"/>
      <w:r>
        <w:rPr>
          <w:rFonts w:ascii="Helvetica Neue" w:eastAsia=".PingFang SC" w:hAnsi="Helvetica Neue" w:cs="Helvetica Neue"/>
          <w:color w:val="353535"/>
          <w:kern w:val="0"/>
        </w:rPr>
        <w:t>: ?</w:t>
      </w:r>
      <w:proofErr w:type="spellStart"/>
      <w:r>
        <w:rPr>
          <w:rFonts w:ascii="Helvetica Neue" w:eastAsia=".PingFang SC" w:hAnsi="Helvetica Neue" w:cs="Helvetica Neue"/>
          <w:color w:val="353535"/>
          <w:kern w:val="0"/>
        </w:rPr>
        <w:t>progdev</w:t>
      </w:r>
      <w:proofErr w:type="spellEnd"/>
      <w:proofErr w:type="gramEnd"/>
    </w:p>
    <w:p w14:paraId="64AF625C" w14:textId="77777777" w:rsidR="00364359" w:rsidRDefault="00364359" w:rsidP="00364359">
      <w:pPr>
        <w:widowControl/>
        <w:numPr>
          <w:ilvl w:val="0"/>
          <w:numId w:val="20"/>
        </w:numPr>
        <w:autoSpaceDE w:val="0"/>
        <w:autoSpaceDN w:val="0"/>
        <w:adjustRightInd w:val="0"/>
        <w:ind w:left="0" w:firstLine="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List the devices</w:t>
      </w:r>
      <w:proofErr w:type="gramStart"/>
      <w:r>
        <w:rPr>
          <w:rFonts w:ascii="Helvetica Neue" w:eastAsia=".PingFang SC" w:hAnsi="Helvetica Neue" w:cs="Helvetica Neue"/>
          <w:color w:val="353535"/>
          <w:kern w:val="0"/>
        </w:rPr>
        <w:t>: ?</w:t>
      </w:r>
      <w:proofErr w:type="spellStart"/>
      <w:r>
        <w:rPr>
          <w:rFonts w:ascii="Helvetica Neue" w:eastAsia=".PingFang SC" w:hAnsi="Helvetica Neue" w:cs="Helvetica Neue"/>
          <w:color w:val="353535"/>
          <w:kern w:val="0"/>
        </w:rPr>
        <w:t>listdev</w:t>
      </w:r>
      <w:proofErr w:type="spellEnd"/>
      <w:proofErr w:type="gramEnd"/>
      <w:r>
        <w:rPr>
          <w:rFonts w:ascii=".PingFang SC" w:eastAsia=".PingFang SC" w:hAnsi="Helvetica Neue" w:cs=".PingFang SC"/>
          <w:color w:val="353535"/>
          <w:kern w:val="0"/>
        </w:rPr>
        <w:t>()</w:t>
      </w:r>
    </w:p>
    <w:p w14:paraId="375D3D69" w14:textId="77777777" w:rsidR="00364359" w:rsidRDefault="00364359" w:rsidP="00364359">
      <w:pPr>
        <w:widowControl/>
        <w:numPr>
          <w:ilvl w:val="0"/>
          <w:numId w:val="20"/>
        </w:numPr>
        <w:autoSpaceDE w:val="0"/>
        <w:autoSpaceDN w:val="0"/>
        <w:adjustRightInd w:val="0"/>
        <w:ind w:left="0" w:firstLine="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Write value to device</w:t>
      </w:r>
      <w:proofErr w:type="gramStart"/>
      <w:r>
        <w:rPr>
          <w:rFonts w:ascii="Helvetica Neue" w:eastAsia=".PingFang SC" w:hAnsi="Helvetica Neue" w:cs="Helvetica Neue"/>
          <w:color w:val="353535"/>
          <w:kern w:val="0"/>
        </w:rPr>
        <w:t>: ?</w:t>
      </w:r>
      <w:proofErr w:type="spellStart"/>
      <w:r>
        <w:rPr>
          <w:rFonts w:ascii="Helvetica Neue" w:eastAsia=".PingFang SC" w:hAnsi="Helvetica Neue" w:cs="Helvetica Neue"/>
          <w:color w:val="353535"/>
          <w:kern w:val="0"/>
        </w:rPr>
        <w:t>wordwrite</w:t>
      </w:r>
      <w:proofErr w:type="spellEnd"/>
      <w:proofErr w:type="gramEnd"/>
      <w:r>
        <w:rPr>
          <w:rFonts w:ascii="Helvetica Neue" w:eastAsia=".PingFang SC" w:hAnsi="Helvetica Neue" w:cs="Helvetica Neue"/>
          <w:color w:val="353535"/>
          <w:kern w:val="0"/>
        </w:rPr>
        <w:t xml:space="preserve"> </w:t>
      </w:r>
      <w:proofErr w:type="spellStart"/>
      <w:r>
        <w:rPr>
          <w:rFonts w:ascii="Helvetica Neue" w:eastAsia=".PingFang SC" w:hAnsi="Helvetica Neue" w:cs="Helvetica Neue"/>
          <w:color w:val="353535"/>
          <w:kern w:val="0"/>
        </w:rPr>
        <w:t>device_name</w:t>
      </w:r>
      <w:proofErr w:type="spellEnd"/>
      <w:r>
        <w:rPr>
          <w:rFonts w:ascii="Helvetica Neue" w:eastAsia=".PingFang SC" w:hAnsi="Helvetica Neue" w:cs="Helvetica Neue"/>
          <w:color w:val="353535"/>
          <w:kern w:val="0"/>
        </w:rPr>
        <w:t xml:space="preserve"> </w:t>
      </w:r>
      <w:proofErr w:type="spellStart"/>
      <w:r>
        <w:rPr>
          <w:rFonts w:ascii="Helvetica Neue" w:eastAsia=".PingFang SC" w:hAnsi="Helvetica Neue" w:cs="Helvetica Neue"/>
          <w:color w:val="353535"/>
          <w:kern w:val="0"/>
        </w:rPr>
        <w:t>bit_offset</w:t>
      </w:r>
      <w:proofErr w:type="spellEnd"/>
      <w:r>
        <w:rPr>
          <w:rFonts w:ascii="Helvetica Neue" w:eastAsia=".PingFang SC" w:hAnsi="Helvetica Neue" w:cs="Helvetica Neue"/>
          <w:color w:val="353535"/>
          <w:kern w:val="0"/>
        </w:rPr>
        <w:t xml:space="preserve"> value</w:t>
      </w:r>
    </w:p>
    <w:p w14:paraId="0F09C4C2" w14:textId="77777777" w:rsidR="00364359" w:rsidRDefault="00364359" w:rsidP="00364359">
      <w:pPr>
        <w:widowControl/>
        <w:numPr>
          <w:ilvl w:val="0"/>
          <w:numId w:val="20"/>
        </w:numPr>
        <w:autoSpaceDE w:val="0"/>
        <w:autoSpaceDN w:val="0"/>
        <w:adjustRightInd w:val="0"/>
        <w:ind w:left="0" w:firstLine="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Read value from device</w:t>
      </w:r>
      <w:proofErr w:type="gramStart"/>
      <w:r>
        <w:rPr>
          <w:rFonts w:ascii="Helvetica Neue" w:eastAsia=".PingFang SC" w:hAnsi="Helvetica Neue" w:cs="Helvetica Neue"/>
          <w:color w:val="353535"/>
          <w:kern w:val="0"/>
        </w:rPr>
        <w:t>: ?</w:t>
      </w:r>
      <w:proofErr w:type="spellStart"/>
      <w:r>
        <w:rPr>
          <w:rFonts w:ascii="Helvetica Neue" w:eastAsia=".PingFang SC" w:hAnsi="Helvetica Neue" w:cs="Helvetica Neue"/>
          <w:color w:val="353535"/>
          <w:kern w:val="0"/>
        </w:rPr>
        <w:t>wordread</w:t>
      </w:r>
      <w:proofErr w:type="spellEnd"/>
      <w:proofErr w:type="gramEnd"/>
      <w:r>
        <w:rPr>
          <w:rFonts w:ascii="Helvetica Neue" w:eastAsia=".PingFang SC" w:hAnsi="Helvetica Neue" w:cs="Helvetica Neue"/>
          <w:color w:val="353535"/>
          <w:kern w:val="0"/>
        </w:rPr>
        <w:t xml:space="preserve"> </w:t>
      </w:r>
      <w:proofErr w:type="spellStart"/>
      <w:r>
        <w:rPr>
          <w:rFonts w:ascii="Helvetica Neue" w:eastAsia=".PingFang SC" w:hAnsi="Helvetica Neue" w:cs="Helvetica Neue"/>
          <w:color w:val="353535"/>
          <w:kern w:val="0"/>
        </w:rPr>
        <w:t>device_name</w:t>
      </w:r>
      <w:proofErr w:type="spellEnd"/>
    </w:p>
    <w:p w14:paraId="04CDF144"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To exit from telnet</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press </w:t>
      </w:r>
      <w:r>
        <w:rPr>
          <w:rFonts w:ascii=".PingFang SC" w:eastAsia=".PingFang SC" w:hAnsi="Helvetica Neue" w:cs=".PingFang SC" w:hint="eastAsia"/>
          <w:color w:val="353535"/>
          <w:kern w:val="0"/>
        </w:rPr>
        <w:t>“</w:t>
      </w:r>
      <w:r>
        <w:rPr>
          <w:rFonts w:ascii="Helvetica Neue" w:eastAsia=".PingFang SC" w:hAnsi="Helvetica Neue" w:cs="Helvetica Neue"/>
          <w:color w:val="353535"/>
          <w:kern w:val="0"/>
        </w:rPr>
        <w:t xml:space="preserve">Ctrl + </w:t>
      </w:r>
      <w:r>
        <w:rPr>
          <w:rFonts w:ascii=".PingFang SC" w:eastAsia=".PingFang SC" w:hAnsi="Helvetica Neue" w:cs=".PingFang SC"/>
          <w:color w:val="353535"/>
          <w:kern w:val="0"/>
        </w:rPr>
        <w:t>]</w:t>
      </w:r>
      <w:r>
        <w:rPr>
          <w:rFonts w:ascii=".PingFang SC" w:eastAsia=".PingFang SC" w:hAnsi="Helvetica Neue" w:cs=".PingFang SC" w:hint="eastAsia"/>
          <w:color w:val="353535"/>
          <w:kern w:val="0"/>
        </w:rPr>
        <w:t>”</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then press </w:t>
      </w:r>
      <w:r>
        <w:rPr>
          <w:rFonts w:ascii=".PingFang SC" w:eastAsia=".PingFang SC" w:hAnsi="Helvetica Neue" w:cs=".PingFang SC" w:hint="eastAsia"/>
          <w:color w:val="353535"/>
          <w:kern w:val="0"/>
        </w:rPr>
        <w:t>“</w:t>
      </w:r>
      <w:r>
        <w:rPr>
          <w:rFonts w:ascii="Helvetica Neue" w:eastAsia=".PingFang SC" w:hAnsi="Helvetica Neue" w:cs="Helvetica Neue"/>
          <w:color w:val="353535"/>
          <w:kern w:val="0"/>
        </w:rPr>
        <w:t>Enter</w:t>
      </w:r>
      <w:r>
        <w:rPr>
          <w:rFonts w:ascii=".PingFang SC" w:eastAsia=".PingFang SC" w:hAnsi="Helvetica Neue" w:cs=".PingFang SC" w:hint="eastAsia"/>
          <w:color w:val="353535"/>
          <w:kern w:val="0"/>
        </w:rPr>
        <w:t>”</w:t>
      </w:r>
      <w:r>
        <w:rPr>
          <w:rFonts w:ascii="Helvetica Neue" w:eastAsia=".PingFang SC" w:hAnsi="Helvetica Neue" w:cs="Helvetica Neue"/>
          <w:color w:val="353535"/>
          <w:kern w:val="0"/>
        </w:rPr>
        <w:t xml:space="preserve"> to see the prompt at </w:t>
      </w:r>
      <w:r>
        <w:rPr>
          <w:rFonts w:ascii=".PingFang SC" w:eastAsia=".PingFang SC" w:hAnsi="Helvetica Neue" w:cs=".PingFang SC" w:hint="eastAsia"/>
          <w:color w:val="353535"/>
          <w:kern w:val="0"/>
        </w:rPr>
        <w:t>“</w:t>
      </w:r>
      <w:r>
        <w:rPr>
          <w:rFonts w:ascii="Helvetica Neue" w:eastAsia=".PingFang SC" w:hAnsi="Helvetica Neue" w:cs="Helvetica Neue"/>
          <w:color w:val="353535"/>
          <w:kern w:val="0"/>
        </w:rPr>
        <w:t>telnet&gt;</w:t>
      </w:r>
      <w:r>
        <w:rPr>
          <w:rFonts w:ascii=".PingFang SC" w:eastAsia=".PingFang SC" w:hAnsi="Helvetica Neue" w:cs=".PingFang SC" w:hint="eastAsia"/>
          <w:color w:val="353535"/>
          <w:kern w:val="0"/>
        </w:rPr>
        <w:t>”</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then input </w:t>
      </w:r>
      <w:r>
        <w:rPr>
          <w:rFonts w:ascii=".PingFang SC" w:eastAsia=".PingFang SC" w:hAnsi="Helvetica Neue" w:cs=".PingFang SC" w:hint="eastAsia"/>
          <w:color w:val="353535"/>
          <w:kern w:val="0"/>
        </w:rPr>
        <w:t>“</w:t>
      </w:r>
      <w:r>
        <w:rPr>
          <w:rFonts w:ascii="Helvetica Neue" w:eastAsia=".PingFang SC" w:hAnsi="Helvetica Neue" w:cs="Helvetica Neue"/>
          <w:color w:val="353535"/>
          <w:kern w:val="0"/>
        </w:rPr>
        <w:t>close</w:t>
      </w:r>
      <w:r>
        <w:rPr>
          <w:rFonts w:ascii=".PingFang SC" w:eastAsia=".PingFang SC" w:hAnsi="Helvetica Neue" w:cs=".PingFang SC" w:hint="eastAsia"/>
          <w:color w:val="353535"/>
          <w:kern w:val="0"/>
        </w:rPr>
        <w:t>”</w:t>
      </w:r>
      <w:r>
        <w:rPr>
          <w:rFonts w:ascii="Helvetica Neue" w:eastAsia=".PingFang SC" w:hAnsi="Helvetica Neue" w:cs="Helvetica Neue"/>
          <w:color w:val="353535"/>
          <w:kern w:val="0"/>
        </w:rPr>
        <w:t xml:space="preserve"> and confirm.</w:t>
      </w:r>
    </w:p>
    <w:p w14:paraId="6BAD6650" w14:textId="77777777" w:rsidR="00364359" w:rsidRDefault="00364359" w:rsidP="00364359">
      <w:pPr>
        <w:widowControl/>
        <w:autoSpaceDE w:val="0"/>
        <w:autoSpaceDN w:val="0"/>
        <w:adjustRightInd w:val="0"/>
        <w:spacing w:after="40"/>
        <w:jc w:val="left"/>
        <w:rPr>
          <w:rFonts w:ascii="Helvetica Neue" w:eastAsia=".PingFang SC" w:hAnsi="Helvetica Neue" w:cs="Helvetica Neue"/>
          <w:b/>
          <w:bCs/>
          <w:color w:val="353535"/>
          <w:kern w:val="0"/>
          <w:sz w:val="28"/>
          <w:szCs w:val="28"/>
        </w:rPr>
      </w:pPr>
    </w:p>
    <w:p w14:paraId="763AF622" w14:textId="77777777" w:rsidR="00364359" w:rsidRDefault="00364359" w:rsidP="00364359">
      <w:pPr>
        <w:widowControl/>
        <w:autoSpaceDE w:val="0"/>
        <w:autoSpaceDN w:val="0"/>
        <w:adjustRightInd w:val="0"/>
        <w:spacing w:after="40"/>
        <w:jc w:val="left"/>
        <w:rPr>
          <w:rFonts w:ascii="Helvetica Neue" w:eastAsia=".PingFang SC" w:hAnsi="Helvetica Neue" w:cs="Helvetica Neue"/>
          <w:b/>
          <w:bCs/>
          <w:color w:val="353535"/>
          <w:kern w:val="0"/>
          <w:sz w:val="28"/>
          <w:szCs w:val="28"/>
        </w:rPr>
      </w:pPr>
      <w:r>
        <w:rPr>
          <w:rFonts w:ascii="Helvetica Neue" w:eastAsia=".PingFang SC" w:hAnsi="Helvetica Neue" w:cs="Helvetica Neue"/>
          <w:b/>
          <w:bCs/>
          <w:color w:val="353535"/>
          <w:kern w:val="0"/>
          <w:sz w:val="28"/>
          <w:szCs w:val="28"/>
        </w:rPr>
        <w:t>Interact via Python</w:t>
      </w:r>
    </w:p>
    <w:p w14:paraId="4F0165EB"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Start up the </w:t>
      </w:r>
      <w:proofErr w:type="spellStart"/>
      <w:r>
        <w:rPr>
          <w:rFonts w:ascii="Helvetica Neue" w:eastAsia=".PingFang SC" w:hAnsi="Helvetica Neue" w:cs="Helvetica Neue"/>
          <w:color w:val="353535"/>
          <w:kern w:val="0"/>
        </w:rPr>
        <w:t>ipython</w:t>
      </w:r>
      <w:proofErr w:type="spellEnd"/>
      <w:r>
        <w:rPr>
          <w:rFonts w:ascii="Helvetica Neue" w:eastAsia=".PingFang SC" w:hAnsi="Helvetica Neue" w:cs="Helvetica Neue"/>
          <w:color w:val="353535"/>
          <w:kern w:val="0"/>
        </w:rPr>
        <w:t>.</w:t>
      </w:r>
    </w:p>
    <w:p w14:paraId="03AFD40C"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Firstly</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import the module:</w:t>
      </w:r>
    </w:p>
    <w:p w14:paraId="0B668483"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from </w:t>
      </w:r>
      <w:proofErr w:type="spellStart"/>
      <w:r>
        <w:rPr>
          <w:rFonts w:ascii="Helvetica Neue" w:eastAsia=".PingFang SC" w:hAnsi="Helvetica Neue" w:cs="Helvetica Neue"/>
          <w:color w:val="353535"/>
          <w:kern w:val="0"/>
        </w:rPr>
        <w:t>corr</w:t>
      </w:r>
      <w:proofErr w:type="spellEnd"/>
      <w:r>
        <w:rPr>
          <w:rFonts w:ascii="Helvetica Neue" w:eastAsia=".PingFang SC" w:hAnsi="Helvetica Neue" w:cs="Helvetica Neue"/>
          <w:color w:val="353535"/>
          <w:kern w:val="0"/>
        </w:rPr>
        <w:t xml:space="preserve"> import </w:t>
      </w:r>
      <w:proofErr w:type="spellStart"/>
      <w:r>
        <w:rPr>
          <w:rFonts w:ascii="Helvetica Neue" w:eastAsia=".PingFang SC" w:hAnsi="Helvetica Neue" w:cs="Helvetica Neue"/>
          <w:color w:val="353535"/>
          <w:kern w:val="0"/>
        </w:rPr>
        <w:t>katcp_wrapper</w:t>
      </w:r>
      <w:proofErr w:type="spellEnd"/>
      <w:r>
        <w:rPr>
          <w:rFonts w:ascii="Helvetica Neue" w:eastAsia=".PingFang SC" w:hAnsi="Helvetica Neue" w:cs="Helvetica Neue"/>
          <w:color w:val="353535"/>
          <w:kern w:val="0"/>
        </w:rPr>
        <w:t xml:space="preserve"> as kw</w:t>
      </w:r>
    </w:p>
    <w:p w14:paraId="76F6593F"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Secondly</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build a Roach object:</w:t>
      </w:r>
    </w:p>
    <w:p w14:paraId="63CAC6E9"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   </w:t>
      </w:r>
      <w:proofErr w:type="spellStart"/>
      <w:r>
        <w:rPr>
          <w:rFonts w:ascii="Helvetica Neue" w:eastAsia=".PingFang SC" w:hAnsi="Helvetica Neue" w:cs="Helvetica Neue"/>
          <w:color w:val="353535"/>
          <w:kern w:val="0"/>
        </w:rPr>
        <w:t>my_roach</w:t>
      </w:r>
      <w:proofErr w:type="spellEnd"/>
      <w:r>
        <w:rPr>
          <w:rFonts w:ascii="Helvetica Neue" w:eastAsia=".PingFang SC" w:hAnsi="Helvetica Neue" w:cs="Helvetica Neue"/>
          <w:color w:val="353535"/>
          <w:kern w:val="0"/>
        </w:rPr>
        <w:t xml:space="preserve"> = </w:t>
      </w:r>
      <w:proofErr w:type="spellStart"/>
      <w:r>
        <w:rPr>
          <w:rFonts w:ascii="Helvetica Neue" w:eastAsia=".PingFang SC" w:hAnsi="Helvetica Neue" w:cs="Helvetica Neue"/>
          <w:color w:val="353535"/>
          <w:kern w:val="0"/>
        </w:rPr>
        <w:t>kw.FpgaClient</w:t>
      </w:r>
      <w:proofErr w:type="spellEnd"/>
      <w:r>
        <w:rPr>
          <w:rFonts w:ascii=".PingFang SC" w:eastAsia=".PingFang SC" w:hAnsi="Helvetica Neue" w:cs=".PingFang SC"/>
          <w:color w:val="353535"/>
          <w:kern w:val="0"/>
        </w:rPr>
        <w:t>(</w:t>
      </w:r>
      <w:r>
        <w:rPr>
          <w:rFonts w:ascii=".PingFang SC" w:eastAsia=".PingFang SC" w:hAnsi="Helvetica Neue" w:cs=".PingFang SC" w:hint="eastAsia"/>
          <w:color w:val="353535"/>
          <w:kern w:val="0"/>
        </w:rPr>
        <w:t>‘</w:t>
      </w:r>
      <w:r>
        <w:rPr>
          <w:rFonts w:ascii="Helvetica Neue" w:eastAsia=".PingFang SC" w:hAnsi="Helvetica Neue" w:cs="Helvetica Neue"/>
          <w:color w:val="353535"/>
          <w:kern w:val="0"/>
        </w:rPr>
        <w:t>roach1</w:t>
      </w:r>
      <w:r>
        <w:rPr>
          <w:rFonts w:ascii=".PingFang SC" w:eastAsia=".PingFang SC" w:hAnsi="Helvetica Neue" w:cs=".PingFang SC" w:hint="eastAsia"/>
          <w:color w:val="353535"/>
          <w:kern w:val="0"/>
        </w:rPr>
        <w:t>’</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7147</w:t>
      </w:r>
      <w:r>
        <w:rPr>
          <w:rFonts w:ascii=".PingFang SC" w:eastAsia=".PingFang SC" w:hAnsi="Helvetica Neue" w:cs=".PingFang SC"/>
          <w:color w:val="353535"/>
          <w:kern w:val="0"/>
        </w:rPr>
        <w:t>)</w:t>
      </w:r>
    </w:p>
    <w:p w14:paraId="753DD0C0"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Then</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you can input </w:t>
      </w:r>
      <w:r>
        <w:rPr>
          <w:rFonts w:ascii=".PingFang SC" w:eastAsia=".PingFang SC" w:hAnsi="Helvetica Neue" w:cs=".PingFang SC" w:hint="eastAsia"/>
          <w:color w:val="353535"/>
          <w:kern w:val="0"/>
        </w:rPr>
        <w:t>“</w:t>
      </w:r>
      <w:proofErr w:type="spellStart"/>
      <w:r>
        <w:rPr>
          <w:rFonts w:ascii="Helvetica Neue" w:eastAsia=".PingFang SC" w:hAnsi="Helvetica Neue" w:cs="Helvetica Neue"/>
          <w:color w:val="353535"/>
          <w:kern w:val="0"/>
        </w:rPr>
        <w:t>my_roach</w:t>
      </w:r>
      <w:proofErr w:type="spellEnd"/>
      <w:r>
        <w:rPr>
          <w:rFonts w:ascii="Helvetica Neue" w:eastAsia=".PingFang SC" w:hAnsi="Helvetica Neue" w:cs="Helvetica Neue"/>
          <w:color w:val="353535"/>
          <w:kern w:val="0"/>
        </w:rPr>
        <w:t>.</w:t>
      </w:r>
      <w:r>
        <w:rPr>
          <w:rFonts w:ascii=".PingFang SC" w:eastAsia=".PingFang SC" w:hAnsi="Helvetica Neue" w:cs=".PingFang SC" w:hint="eastAsia"/>
          <w:color w:val="353535"/>
          <w:kern w:val="0"/>
        </w:rPr>
        <w:t>”</w:t>
      </w:r>
      <w:r>
        <w:rPr>
          <w:rFonts w:ascii="Helvetica Neue" w:eastAsia=".PingFang SC" w:hAnsi="Helvetica Neue" w:cs="Helvetica Neue"/>
          <w:color w:val="353535"/>
          <w:kern w:val="0"/>
        </w:rPr>
        <w:t xml:space="preserve"> and press </w:t>
      </w:r>
      <w:r>
        <w:rPr>
          <w:rFonts w:ascii=".PingFang SC" w:eastAsia=".PingFang SC" w:hAnsi="Helvetica Neue" w:cs=".PingFang SC" w:hint="eastAsia"/>
          <w:color w:val="353535"/>
          <w:kern w:val="0"/>
        </w:rPr>
        <w:t>“</w:t>
      </w:r>
      <w:r>
        <w:rPr>
          <w:rFonts w:ascii="Helvetica Neue" w:eastAsia=".PingFang SC" w:hAnsi="Helvetica Neue" w:cs="Helvetica Neue"/>
          <w:color w:val="353535"/>
          <w:kern w:val="0"/>
        </w:rPr>
        <w:t>Tab</w:t>
      </w:r>
      <w:r>
        <w:rPr>
          <w:rFonts w:ascii=".PingFang SC" w:eastAsia=".PingFang SC" w:hAnsi="Helvetica Neue" w:cs=".PingFang SC" w:hint="eastAsia"/>
          <w:color w:val="353535"/>
          <w:kern w:val="0"/>
        </w:rPr>
        <w:t>”</w:t>
      </w:r>
      <w:r>
        <w:rPr>
          <w:rFonts w:ascii="Helvetica Neue" w:eastAsia=".PingFang SC" w:hAnsi="Helvetica Neue" w:cs="Helvetica Neue"/>
          <w:color w:val="353535"/>
          <w:kern w:val="0"/>
        </w:rPr>
        <w:t xml:space="preserve"> to get the various methods available. Such as:</w:t>
      </w:r>
    </w:p>
    <w:p w14:paraId="5F7E5C78" w14:textId="77777777" w:rsidR="00364359" w:rsidRDefault="00364359" w:rsidP="00364359">
      <w:pPr>
        <w:widowControl/>
        <w:numPr>
          <w:ilvl w:val="0"/>
          <w:numId w:val="21"/>
        </w:numPr>
        <w:autoSpaceDE w:val="0"/>
        <w:autoSpaceDN w:val="0"/>
        <w:adjustRightInd w:val="0"/>
        <w:ind w:left="0" w:firstLine="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Check if roach is connected: </w:t>
      </w:r>
      <w:proofErr w:type="spellStart"/>
      <w:r>
        <w:rPr>
          <w:rFonts w:ascii="Helvetica Neue" w:eastAsia=".PingFang SC" w:hAnsi="Helvetica Neue" w:cs="Helvetica Neue"/>
          <w:color w:val="353535"/>
          <w:kern w:val="0"/>
        </w:rPr>
        <w:t>my_roach.is_</w:t>
      </w:r>
      <w:proofErr w:type="gramStart"/>
      <w:r>
        <w:rPr>
          <w:rFonts w:ascii="Helvetica Neue" w:eastAsia=".PingFang SC" w:hAnsi="Helvetica Neue" w:cs="Helvetica Neue"/>
          <w:color w:val="353535"/>
          <w:kern w:val="0"/>
        </w:rPr>
        <w:t>connected</w:t>
      </w:r>
      <w:proofErr w:type="spellEnd"/>
      <w:r>
        <w:rPr>
          <w:rFonts w:ascii=".PingFang SC" w:eastAsia=".PingFang SC" w:hAnsi="Helvetica Neue" w:cs=".PingFang SC"/>
          <w:color w:val="353535"/>
          <w:kern w:val="0"/>
        </w:rPr>
        <w:t>(</w:t>
      </w:r>
      <w:proofErr w:type="gramEnd"/>
      <w:r>
        <w:rPr>
          <w:rFonts w:ascii=".PingFang SC" w:eastAsia=".PingFang SC" w:hAnsi="Helvetica Neue" w:cs=".PingFang SC"/>
          <w:color w:val="353535"/>
          <w:kern w:val="0"/>
        </w:rPr>
        <w:t>)</w:t>
      </w:r>
    </w:p>
    <w:p w14:paraId="0DAE5837" w14:textId="77777777" w:rsidR="00364359" w:rsidRDefault="00364359" w:rsidP="00364359">
      <w:pPr>
        <w:widowControl/>
        <w:numPr>
          <w:ilvl w:val="0"/>
          <w:numId w:val="21"/>
        </w:numPr>
        <w:autoSpaceDE w:val="0"/>
        <w:autoSpaceDN w:val="0"/>
        <w:adjustRightInd w:val="0"/>
        <w:ind w:left="0" w:firstLine="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Start the connection: </w:t>
      </w:r>
      <w:proofErr w:type="spellStart"/>
      <w:r>
        <w:rPr>
          <w:rFonts w:ascii="Helvetica Neue" w:eastAsia=".PingFang SC" w:hAnsi="Helvetica Neue" w:cs="Helvetica Neue"/>
          <w:color w:val="353535"/>
          <w:kern w:val="0"/>
        </w:rPr>
        <w:t>my_</w:t>
      </w:r>
      <w:proofErr w:type="gramStart"/>
      <w:r>
        <w:rPr>
          <w:rFonts w:ascii="Helvetica Neue" w:eastAsia=".PingFang SC" w:hAnsi="Helvetica Neue" w:cs="Helvetica Neue"/>
          <w:color w:val="353535"/>
          <w:kern w:val="0"/>
        </w:rPr>
        <w:t>roach.start</w:t>
      </w:r>
      <w:proofErr w:type="spellEnd"/>
      <w:proofErr w:type="gramEnd"/>
      <w:r>
        <w:rPr>
          <w:rFonts w:ascii=".PingFang SC" w:eastAsia=".PingFang SC" w:hAnsi="Helvetica Neue" w:cs=".PingFang SC"/>
          <w:color w:val="353535"/>
          <w:kern w:val="0"/>
        </w:rPr>
        <w:t>()</w:t>
      </w:r>
    </w:p>
    <w:p w14:paraId="747AE9AE" w14:textId="77777777" w:rsidR="00364359" w:rsidRDefault="00364359" w:rsidP="00364359">
      <w:pPr>
        <w:widowControl/>
        <w:numPr>
          <w:ilvl w:val="0"/>
          <w:numId w:val="21"/>
        </w:numPr>
        <w:autoSpaceDE w:val="0"/>
        <w:autoSpaceDN w:val="0"/>
        <w:adjustRightInd w:val="0"/>
        <w:ind w:left="0" w:firstLine="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List the available </w:t>
      </w:r>
      <w:proofErr w:type="spellStart"/>
      <w:r>
        <w:rPr>
          <w:rFonts w:ascii="Helvetica Neue" w:eastAsia=".PingFang SC" w:hAnsi="Helvetica Neue" w:cs="Helvetica Neue"/>
          <w:color w:val="353535"/>
          <w:kern w:val="0"/>
        </w:rPr>
        <w:t>boff</w:t>
      </w:r>
      <w:proofErr w:type="spellEnd"/>
      <w:r>
        <w:rPr>
          <w:rFonts w:ascii="Helvetica Neue" w:eastAsia=".PingFang SC" w:hAnsi="Helvetica Neue" w:cs="Helvetica Neue"/>
          <w:color w:val="353535"/>
          <w:kern w:val="0"/>
        </w:rPr>
        <w:t xml:space="preserve"> files: </w:t>
      </w:r>
      <w:proofErr w:type="spellStart"/>
      <w:r>
        <w:rPr>
          <w:rFonts w:ascii="Helvetica Neue" w:eastAsia=".PingFang SC" w:hAnsi="Helvetica Neue" w:cs="Helvetica Neue"/>
          <w:color w:val="353535"/>
          <w:kern w:val="0"/>
        </w:rPr>
        <w:t>my_</w:t>
      </w:r>
      <w:proofErr w:type="gramStart"/>
      <w:r>
        <w:rPr>
          <w:rFonts w:ascii="Helvetica Neue" w:eastAsia=".PingFang SC" w:hAnsi="Helvetica Neue" w:cs="Helvetica Neue"/>
          <w:color w:val="353535"/>
          <w:kern w:val="0"/>
        </w:rPr>
        <w:t>roach.listbof</w:t>
      </w:r>
      <w:proofErr w:type="spellEnd"/>
      <w:proofErr w:type="gramEnd"/>
      <w:r>
        <w:rPr>
          <w:rFonts w:ascii=".PingFang SC" w:eastAsia=".PingFang SC" w:hAnsi="Helvetica Neue" w:cs=".PingFang SC"/>
          <w:color w:val="353535"/>
          <w:kern w:val="0"/>
        </w:rPr>
        <w:t>()</w:t>
      </w:r>
    </w:p>
    <w:p w14:paraId="2A639ECA" w14:textId="77777777" w:rsidR="00364359" w:rsidRDefault="00364359" w:rsidP="00364359">
      <w:pPr>
        <w:widowControl/>
        <w:numPr>
          <w:ilvl w:val="0"/>
          <w:numId w:val="21"/>
        </w:numPr>
        <w:autoSpaceDE w:val="0"/>
        <w:autoSpaceDN w:val="0"/>
        <w:adjustRightInd w:val="0"/>
        <w:ind w:left="0" w:firstLine="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Program the FPGA: </w:t>
      </w:r>
      <w:proofErr w:type="spellStart"/>
      <w:r>
        <w:rPr>
          <w:rFonts w:ascii="Helvetica Neue" w:eastAsia=".PingFang SC" w:hAnsi="Helvetica Neue" w:cs="Helvetica Neue"/>
          <w:color w:val="353535"/>
          <w:kern w:val="0"/>
        </w:rPr>
        <w:t>my_</w:t>
      </w:r>
      <w:proofErr w:type="gramStart"/>
      <w:r>
        <w:rPr>
          <w:rFonts w:ascii="Helvetica Neue" w:eastAsia=".PingFang SC" w:hAnsi="Helvetica Neue" w:cs="Helvetica Neue"/>
          <w:color w:val="353535"/>
          <w:kern w:val="0"/>
        </w:rPr>
        <w:t>roach.progdev</w:t>
      </w:r>
      <w:proofErr w:type="spellEnd"/>
      <w:proofErr w:type="gramEnd"/>
      <w:r>
        <w:rPr>
          <w:rFonts w:ascii=".PingFang SC" w:eastAsia=".PingFang SC" w:hAnsi="Helvetica Neue" w:cs=".PingFang SC"/>
          <w:color w:val="353535"/>
          <w:kern w:val="0"/>
        </w:rPr>
        <w:t>()</w:t>
      </w:r>
    </w:p>
    <w:p w14:paraId="4ACF787C" w14:textId="77777777" w:rsidR="00364359" w:rsidRDefault="00364359" w:rsidP="00364359">
      <w:pPr>
        <w:widowControl/>
        <w:numPr>
          <w:ilvl w:val="0"/>
          <w:numId w:val="21"/>
        </w:numPr>
        <w:autoSpaceDE w:val="0"/>
        <w:autoSpaceDN w:val="0"/>
        <w:adjustRightInd w:val="0"/>
        <w:ind w:left="0" w:firstLine="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Write value to device: </w:t>
      </w:r>
      <w:proofErr w:type="spellStart"/>
      <w:r>
        <w:rPr>
          <w:rFonts w:ascii="Helvetica Neue" w:eastAsia=".PingFang SC" w:hAnsi="Helvetica Neue" w:cs="Helvetica Neue"/>
          <w:color w:val="353535"/>
          <w:kern w:val="0"/>
        </w:rPr>
        <w:t>my_roach.write_int</w:t>
      </w:r>
      <w:proofErr w:type="spellEnd"/>
      <w:r>
        <w:rPr>
          <w:rFonts w:ascii=".PingFang SC" w:eastAsia=".PingFang SC" w:hAnsi="Helvetica Neue" w:cs=".PingFang SC"/>
          <w:color w:val="353535"/>
          <w:kern w:val="0"/>
        </w:rPr>
        <w:t>(</w:t>
      </w:r>
      <w:r>
        <w:rPr>
          <w:rFonts w:ascii=".PingFang SC" w:eastAsia=".PingFang SC" w:hAnsi="Helvetica Neue" w:cs=".PingFang SC" w:hint="eastAsia"/>
          <w:color w:val="353535"/>
          <w:kern w:val="0"/>
        </w:rPr>
        <w:t>‘</w:t>
      </w:r>
      <w:proofErr w:type="spellStart"/>
      <w:r>
        <w:rPr>
          <w:rFonts w:ascii="Helvetica Neue" w:eastAsia=".PingFang SC" w:hAnsi="Helvetica Neue" w:cs="Helvetica Neue"/>
          <w:color w:val="353535"/>
          <w:kern w:val="0"/>
        </w:rPr>
        <w:t>device_name</w:t>
      </w:r>
      <w:proofErr w:type="spellEnd"/>
      <w:r>
        <w:rPr>
          <w:rFonts w:ascii=".PingFang SC" w:eastAsia=".PingFang SC" w:hAnsi="Helvetica Neue" w:cs=".PingFang SC" w:hint="eastAsia"/>
          <w:color w:val="353535"/>
          <w:kern w:val="0"/>
        </w:rPr>
        <w:t>’</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value</w:t>
      </w:r>
      <w:r>
        <w:rPr>
          <w:rFonts w:ascii=".PingFang SC" w:eastAsia=".PingFang SC" w:hAnsi="Helvetica Neue" w:cs=".PingFang SC"/>
          <w:color w:val="353535"/>
          <w:kern w:val="0"/>
        </w:rPr>
        <w:t>)</w:t>
      </w:r>
    </w:p>
    <w:p w14:paraId="144E035E" w14:textId="77777777" w:rsidR="00364359" w:rsidRDefault="00364359" w:rsidP="00364359">
      <w:pPr>
        <w:widowControl/>
        <w:numPr>
          <w:ilvl w:val="0"/>
          <w:numId w:val="21"/>
        </w:numPr>
        <w:autoSpaceDE w:val="0"/>
        <w:autoSpaceDN w:val="0"/>
        <w:adjustRightInd w:val="0"/>
        <w:ind w:left="0" w:firstLine="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Read value from device: </w:t>
      </w:r>
      <w:proofErr w:type="spellStart"/>
      <w:r>
        <w:rPr>
          <w:rFonts w:ascii="Helvetica Neue" w:eastAsia=".PingFang SC" w:hAnsi="Helvetica Neue" w:cs="Helvetica Neue"/>
          <w:color w:val="353535"/>
          <w:kern w:val="0"/>
        </w:rPr>
        <w:t>my_roach.read_int</w:t>
      </w:r>
      <w:proofErr w:type="spellEnd"/>
      <w:r>
        <w:rPr>
          <w:rFonts w:ascii=".PingFang SC" w:eastAsia=".PingFang SC" w:hAnsi="Helvetica Neue" w:cs=".PingFang SC"/>
          <w:color w:val="353535"/>
          <w:kern w:val="0"/>
        </w:rPr>
        <w:t>(</w:t>
      </w:r>
      <w:r>
        <w:rPr>
          <w:rFonts w:ascii=".PingFang SC" w:eastAsia=".PingFang SC" w:hAnsi="Helvetica Neue" w:cs=".PingFang SC" w:hint="eastAsia"/>
          <w:color w:val="353535"/>
          <w:kern w:val="0"/>
        </w:rPr>
        <w:t>‘</w:t>
      </w:r>
      <w:proofErr w:type="spellStart"/>
      <w:r>
        <w:rPr>
          <w:rFonts w:ascii="Helvetica Neue" w:eastAsia=".PingFang SC" w:hAnsi="Helvetica Neue" w:cs="Helvetica Neue"/>
          <w:color w:val="353535"/>
          <w:kern w:val="0"/>
        </w:rPr>
        <w:t>device_name</w:t>
      </w:r>
      <w:proofErr w:type="spellEnd"/>
      <w:r>
        <w:rPr>
          <w:rFonts w:ascii=".PingFang SC" w:eastAsia=".PingFang SC" w:hAnsi="Helvetica Neue" w:cs=".PingFang SC" w:hint="eastAsia"/>
          <w:color w:val="353535"/>
          <w:kern w:val="0"/>
        </w:rPr>
        <w:t>’</w:t>
      </w:r>
      <w:r>
        <w:rPr>
          <w:rFonts w:ascii=".PingFang SC" w:eastAsia=".PingFang SC" w:hAnsi="Helvetica Neue" w:cs=".PingFang SC"/>
          <w:color w:val="353535"/>
          <w:kern w:val="0"/>
        </w:rPr>
        <w:t>)</w:t>
      </w:r>
    </w:p>
    <w:p w14:paraId="0FE3EA38" w14:textId="77777777" w:rsidR="00364359" w:rsidRDefault="00364359" w:rsidP="00364359">
      <w:pPr>
        <w:widowControl/>
        <w:numPr>
          <w:ilvl w:val="0"/>
          <w:numId w:val="21"/>
        </w:numPr>
        <w:autoSpaceDE w:val="0"/>
        <w:autoSpaceDN w:val="0"/>
        <w:adjustRightInd w:val="0"/>
        <w:ind w:left="0" w:firstLine="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Stop the connection: </w:t>
      </w:r>
      <w:proofErr w:type="spellStart"/>
      <w:r>
        <w:rPr>
          <w:rFonts w:ascii="Helvetica Neue" w:eastAsia=".PingFang SC" w:hAnsi="Helvetica Neue" w:cs="Helvetica Neue"/>
          <w:color w:val="353535"/>
          <w:kern w:val="0"/>
        </w:rPr>
        <w:t>my_</w:t>
      </w:r>
      <w:proofErr w:type="gramStart"/>
      <w:r>
        <w:rPr>
          <w:rFonts w:ascii="Helvetica Neue" w:eastAsia=".PingFang SC" w:hAnsi="Helvetica Neue" w:cs="Helvetica Neue"/>
          <w:color w:val="353535"/>
          <w:kern w:val="0"/>
        </w:rPr>
        <w:t>roach.stop</w:t>
      </w:r>
      <w:proofErr w:type="spellEnd"/>
      <w:proofErr w:type="gramEnd"/>
      <w:r>
        <w:rPr>
          <w:rFonts w:ascii=".PingFang SC" w:eastAsia=".PingFang SC" w:hAnsi="Helvetica Neue" w:cs=".PingFang SC"/>
          <w:color w:val="353535"/>
          <w:kern w:val="0"/>
        </w:rPr>
        <w:t>()</w:t>
      </w:r>
    </w:p>
    <w:p w14:paraId="359D1B3E"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p>
    <w:p w14:paraId="672AFC80" w14:textId="77777777" w:rsidR="00364359" w:rsidRDefault="00364359" w:rsidP="00364359">
      <w:pPr>
        <w:widowControl/>
        <w:autoSpaceDE w:val="0"/>
        <w:autoSpaceDN w:val="0"/>
        <w:adjustRightInd w:val="0"/>
        <w:spacing w:after="40"/>
        <w:jc w:val="left"/>
        <w:rPr>
          <w:rFonts w:ascii="Helvetica Neue" w:eastAsia=".PingFang SC" w:hAnsi="Helvetica Neue" w:cs="Helvetica Neue"/>
          <w:b/>
          <w:bCs/>
          <w:color w:val="353535"/>
          <w:kern w:val="0"/>
          <w:sz w:val="28"/>
          <w:szCs w:val="28"/>
        </w:rPr>
      </w:pPr>
      <w:r>
        <w:rPr>
          <w:rFonts w:ascii="Helvetica Neue" w:eastAsia=".PingFang SC" w:hAnsi="Helvetica Neue" w:cs="Helvetica Neue"/>
          <w:b/>
          <w:bCs/>
          <w:color w:val="353535"/>
          <w:kern w:val="0"/>
          <w:sz w:val="28"/>
          <w:szCs w:val="28"/>
        </w:rPr>
        <w:t>An Example</w:t>
      </w:r>
    </w:p>
    <w:p w14:paraId="7725B8AD" w14:textId="77777777" w:rsidR="00364359" w:rsidRDefault="00364359" w:rsidP="00364359">
      <w:pPr>
        <w:widowControl/>
        <w:autoSpaceDE w:val="0"/>
        <w:autoSpaceDN w:val="0"/>
        <w:adjustRightInd w:val="0"/>
        <w:spacing w:after="40"/>
        <w:jc w:val="left"/>
        <w:rPr>
          <w:rFonts w:ascii="Helvetica Neue" w:eastAsia=".PingFang SC" w:hAnsi="Helvetica Neue" w:cs="Helvetica Neue"/>
          <w:b/>
          <w:bCs/>
          <w:color w:val="353535"/>
          <w:kern w:val="0"/>
          <w:sz w:val="28"/>
          <w:szCs w:val="28"/>
        </w:rPr>
      </w:pPr>
    </w:p>
    <w:p w14:paraId="7D2AC08D" w14:textId="77777777" w:rsidR="00364359" w:rsidRDefault="00364359" w:rsidP="00364359">
      <w:pPr>
        <w:widowControl/>
        <w:autoSpaceDE w:val="0"/>
        <w:autoSpaceDN w:val="0"/>
        <w:adjustRightInd w:val="0"/>
        <w:spacing w:after="40"/>
        <w:jc w:val="left"/>
        <w:rPr>
          <w:rFonts w:ascii="Helvetica Neue" w:eastAsia=".PingFang SC" w:hAnsi="Helvetica Neue" w:cs="Helvetica Neue"/>
          <w:b/>
          <w:bCs/>
          <w:color w:val="353535"/>
          <w:kern w:val="0"/>
          <w:sz w:val="28"/>
          <w:szCs w:val="28"/>
        </w:rPr>
      </w:pPr>
      <w:r>
        <w:rPr>
          <w:rFonts w:ascii="Helvetica Neue" w:eastAsia=".PingFang SC" w:hAnsi="Helvetica Neue" w:cs="Helvetica Neue"/>
          <w:b/>
          <w:bCs/>
          <w:color w:val="353535"/>
          <w:kern w:val="0"/>
          <w:sz w:val="28"/>
          <w:szCs w:val="28"/>
        </w:rPr>
        <w:t>Build a Simulink Model</w:t>
      </w:r>
    </w:p>
    <w:p w14:paraId="6C29DD3A"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Build a Simulink model following the </w:t>
      </w:r>
      <w:proofErr w:type="spellStart"/>
      <w:r>
        <w:rPr>
          <w:rFonts w:ascii="Helvetica Neue" w:eastAsia=".PingFang SC" w:hAnsi="Helvetica Neue" w:cs="Helvetica Neue"/>
          <w:color w:val="353535"/>
          <w:kern w:val="0"/>
        </w:rPr>
        <w:t>intructions</w:t>
      </w:r>
      <w:proofErr w:type="spellEnd"/>
      <w:r>
        <w:rPr>
          <w:rFonts w:ascii="Helvetica Neue" w:eastAsia=".PingFang SC" w:hAnsi="Helvetica Neue" w:cs="Helvetica Neue"/>
          <w:color w:val="353535"/>
          <w:kern w:val="0"/>
        </w:rPr>
        <w:t xml:space="preserve"> in the tutorial 1 website:</w:t>
      </w:r>
    </w:p>
    <w:p w14:paraId="1D18EB97"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hyperlink r:id="rId72" w:history="1">
        <w:r>
          <w:rPr>
            <w:rFonts w:ascii="Helvetica Neue" w:eastAsia=".PingFang SC" w:hAnsi="Helvetica Neue" w:cs="Helvetica Neue"/>
            <w:color w:val="DCA10D"/>
            <w:kern w:val="0"/>
          </w:rPr>
          <w:t>https://casper.berkeley.edu/wiki/Introduction_to_Simulink</w:t>
        </w:r>
      </w:hyperlink>
    </w:p>
    <w:p w14:paraId="6012BA86" w14:textId="77777777" w:rsidR="00364359" w:rsidRDefault="00364359" w:rsidP="00364359">
      <w:pPr>
        <w:widowControl/>
        <w:autoSpaceDE w:val="0"/>
        <w:autoSpaceDN w:val="0"/>
        <w:adjustRightInd w:val="0"/>
        <w:spacing w:after="40"/>
        <w:jc w:val="left"/>
        <w:rPr>
          <w:rFonts w:ascii="Helvetica Neue" w:eastAsia=".PingFang SC" w:hAnsi="Helvetica Neue" w:cs="Helvetica Neue"/>
          <w:b/>
          <w:bCs/>
          <w:color w:val="353535"/>
          <w:kern w:val="0"/>
          <w:sz w:val="28"/>
          <w:szCs w:val="28"/>
        </w:rPr>
      </w:pPr>
    </w:p>
    <w:p w14:paraId="498A8923" w14:textId="77777777" w:rsidR="00364359" w:rsidRDefault="00364359" w:rsidP="00364359">
      <w:pPr>
        <w:widowControl/>
        <w:autoSpaceDE w:val="0"/>
        <w:autoSpaceDN w:val="0"/>
        <w:adjustRightInd w:val="0"/>
        <w:spacing w:after="40"/>
        <w:jc w:val="left"/>
        <w:rPr>
          <w:rFonts w:ascii="Helvetica Neue" w:eastAsia=".PingFang SC" w:hAnsi="Helvetica Neue" w:cs="Helvetica Neue"/>
          <w:b/>
          <w:bCs/>
          <w:color w:val="353535"/>
          <w:kern w:val="0"/>
          <w:sz w:val="28"/>
          <w:szCs w:val="28"/>
        </w:rPr>
      </w:pPr>
      <w:r>
        <w:rPr>
          <w:rFonts w:ascii="Helvetica Neue" w:eastAsia=".PingFang SC" w:hAnsi="Helvetica Neue" w:cs="Helvetica Neue"/>
          <w:b/>
          <w:bCs/>
          <w:color w:val="353535"/>
          <w:kern w:val="0"/>
          <w:sz w:val="28"/>
          <w:szCs w:val="28"/>
        </w:rPr>
        <w:t xml:space="preserve">Compilation with </w:t>
      </w:r>
      <w:proofErr w:type="spellStart"/>
      <w:r>
        <w:rPr>
          <w:rFonts w:ascii="Helvetica Neue" w:eastAsia=".PingFang SC" w:hAnsi="Helvetica Neue" w:cs="Helvetica Neue"/>
          <w:b/>
          <w:bCs/>
          <w:color w:val="353535"/>
          <w:kern w:val="0"/>
          <w:sz w:val="28"/>
          <w:szCs w:val="28"/>
        </w:rPr>
        <w:t>Casper_xps</w:t>
      </w:r>
      <w:proofErr w:type="spellEnd"/>
    </w:p>
    <w:p w14:paraId="62BBD11D"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In </w:t>
      </w:r>
      <w:proofErr w:type="spellStart"/>
      <w:r>
        <w:rPr>
          <w:rFonts w:ascii="Helvetica Neue" w:eastAsia=".PingFang SC" w:hAnsi="Helvetica Neue" w:cs="Helvetica Neue"/>
          <w:color w:val="353535"/>
          <w:kern w:val="0"/>
        </w:rPr>
        <w:t>Matlab</w:t>
      </w:r>
      <w:proofErr w:type="spellEnd"/>
      <w:r>
        <w:rPr>
          <w:rFonts w:ascii="Helvetica Neue" w:eastAsia=".PingFang SC" w:hAnsi="Helvetica Neue" w:cs="Helvetica Neue"/>
          <w:color w:val="353535"/>
          <w:kern w:val="0"/>
        </w:rPr>
        <w:t xml:space="preserve"> prompt</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run </w:t>
      </w:r>
      <w:r>
        <w:rPr>
          <w:rFonts w:ascii=".PingFang SC" w:eastAsia=".PingFang SC" w:hAnsi="Helvetica Neue" w:cs=".PingFang SC" w:hint="eastAsia"/>
          <w:color w:val="353535"/>
          <w:kern w:val="0"/>
        </w:rPr>
        <w:t>“</w:t>
      </w:r>
      <w:proofErr w:type="spellStart"/>
      <w:r>
        <w:rPr>
          <w:rFonts w:ascii="Helvetica Neue" w:eastAsia=".PingFang SC" w:hAnsi="Helvetica Neue" w:cs="Helvetica Neue"/>
          <w:color w:val="353535"/>
          <w:kern w:val="0"/>
        </w:rPr>
        <w:t>casper_xps</w:t>
      </w:r>
      <w:proofErr w:type="spellEnd"/>
      <w:r>
        <w:rPr>
          <w:rFonts w:ascii=".PingFang SC" w:eastAsia=".PingFang SC" w:hAnsi="Helvetica Neue" w:cs=".PingFang SC" w:hint="eastAsia"/>
          <w:color w:val="353535"/>
          <w:kern w:val="0"/>
        </w:rPr>
        <w:t>”</w:t>
      </w:r>
      <w:r>
        <w:rPr>
          <w:rFonts w:ascii="Helvetica Neue" w:eastAsia=".PingFang SC" w:hAnsi="Helvetica Neue" w:cs="Helvetica Neue"/>
          <w:color w:val="353535"/>
          <w:kern w:val="0"/>
        </w:rPr>
        <w:t xml:space="preserve"> to start up the compilation.</w:t>
      </w:r>
    </w:p>
    <w:p w14:paraId="5A5237B9" w14:textId="77777777" w:rsidR="00364359" w:rsidRDefault="00364359" w:rsidP="00364359">
      <w:pPr>
        <w:widowControl/>
        <w:autoSpaceDE w:val="0"/>
        <w:autoSpaceDN w:val="0"/>
        <w:adjustRightInd w:val="0"/>
        <w:spacing w:after="40"/>
        <w:jc w:val="left"/>
        <w:rPr>
          <w:rFonts w:ascii="Helvetica Neue" w:eastAsia=".PingFang SC" w:hAnsi="Helvetica Neue" w:cs="Helvetica Neue"/>
          <w:b/>
          <w:bCs/>
          <w:color w:val="353535"/>
          <w:kern w:val="0"/>
          <w:sz w:val="28"/>
          <w:szCs w:val="28"/>
        </w:rPr>
      </w:pPr>
    </w:p>
    <w:p w14:paraId="1F30AD85" w14:textId="77777777" w:rsidR="00364359" w:rsidRDefault="00364359" w:rsidP="00364359">
      <w:pPr>
        <w:widowControl/>
        <w:autoSpaceDE w:val="0"/>
        <w:autoSpaceDN w:val="0"/>
        <w:adjustRightInd w:val="0"/>
        <w:spacing w:after="40"/>
        <w:jc w:val="left"/>
        <w:rPr>
          <w:rFonts w:ascii="Helvetica Neue" w:eastAsia=".PingFang SC" w:hAnsi="Helvetica Neue" w:cs="Helvetica Neue"/>
          <w:b/>
          <w:bCs/>
          <w:color w:val="353535"/>
          <w:kern w:val="0"/>
          <w:sz w:val="28"/>
          <w:szCs w:val="28"/>
        </w:rPr>
      </w:pPr>
      <w:r>
        <w:rPr>
          <w:rFonts w:ascii="Helvetica Neue" w:eastAsia=".PingFang SC" w:hAnsi="Helvetica Neue" w:cs="Helvetica Neue"/>
          <w:b/>
          <w:bCs/>
          <w:color w:val="353535"/>
          <w:kern w:val="0"/>
          <w:sz w:val="28"/>
          <w:szCs w:val="28"/>
        </w:rPr>
        <w:t>Program the FPGA</w:t>
      </w:r>
    </w:p>
    <w:p w14:paraId="297D7DB7"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Copy you compiled *.</w:t>
      </w:r>
      <w:proofErr w:type="spellStart"/>
      <w:r>
        <w:rPr>
          <w:rFonts w:ascii="Helvetica Neue" w:eastAsia=".PingFang SC" w:hAnsi="Helvetica Neue" w:cs="Helvetica Neue"/>
          <w:color w:val="353535"/>
          <w:kern w:val="0"/>
        </w:rPr>
        <w:t>bof</w:t>
      </w:r>
      <w:proofErr w:type="spellEnd"/>
      <w:r>
        <w:rPr>
          <w:rFonts w:ascii="Helvetica Neue" w:eastAsia=".PingFang SC" w:hAnsi="Helvetica Neue" w:cs="Helvetica Neue"/>
          <w:color w:val="353535"/>
          <w:kern w:val="0"/>
        </w:rPr>
        <w:t xml:space="preserve"> file to </w:t>
      </w:r>
      <w:r>
        <w:rPr>
          <w:rFonts w:ascii=".PingFang SC" w:eastAsia=".PingFang SC" w:hAnsi="Helvetica Neue" w:cs=".PingFang SC" w:hint="eastAsia"/>
          <w:color w:val="353535"/>
          <w:kern w:val="0"/>
        </w:rPr>
        <w:t>“</w:t>
      </w:r>
      <w:r>
        <w:rPr>
          <w:rFonts w:ascii="Helvetica Neue" w:eastAsia=".PingFang SC" w:hAnsi="Helvetica Neue" w:cs="Helvetica Neue"/>
          <w:color w:val="353535"/>
          <w:kern w:val="0"/>
        </w:rPr>
        <w:t>/</w:t>
      </w:r>
      <w:proofErr w:type="spellStart"/>
      <w:r>
        <w:rPr>
          <w:rFonts w:ascii="Helvetica Neue" w:eastAsia=".PingFang SC" w:hAnsi="Helvetica Neue" w:cs="Helvetica Neue"/>
          <w:color w:val="353535"/>
          <w:kern w:val="0"/>
        </w:rPr>
        <w:t>boffiles</w:t>
      </w:r>
      <w:proofErr w:type="spellEnd"/>
      <w:r>
        <w:rPr>
          <w:rFonts w:ascii=".PingFang SC" w:eastAsia=".PingFang SC" w:hAnsi="Helvetica Neue" w:cs=".PingFang SC" w:hint="eastAsia"/>
          <w:color w:val="353535"/>
          <w:kern w:val="0"/>
        </w:rPr>
        <w:t>”</w:t>
      </w:r>
      <w:r>
        <w:rPr>
          <w:rFonts w:ascii="Helvetica Neue" w:eastAsia=".PingFang SC" w:hAnsi="Helvetica Neue" w:cs="Helvetica Neue"/>
          <w:color w:val="353535"/>
          <w:kern w:val="0"/>
        </w:rPr>
        <w:t xml:space="preserve"> directory.</w:t>
      </w:r>
    </w:p>
    <w:p w14:paraId="4E4CAA60"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 xml:space="preserve">Use telnet or </w:t>
      </w:r>
      <w:proofErr w:type="spellStart"/>
      <w:r>
        <w:rPr>
          <w:rFonts w:ascii="Helvetica Neue" w:eastAsia=".PingFang SC" w:hAnsi="Helvetica Neue" w:cs="Helvetica Neue"/>
          <w:color w:val="353535"/>
          <w:kern w:val="0"/>
        </w:rPr>
        <w:t>ipython</w:t>
      </w:r>
      <w:proofErr w:type="spellEnd"/>
      <w:r>
        <w:rPr>
          <w:rFonts w:ascii="Helvetica Neue" w:eastAsia=".PingFang SC" w:hAnsi="Helvetica Neue" w:cs="Helvetica Neue"/>
          <w:color w:val="353535"/>
          <w:kern w:val="0"/>
        </w:rPr>
        <w:t xml:space="preserve"> to program the FPGA.</w:t>
      </w:r>
    </w:p>
    <w:p w14:paraId="6E30F6FE" w14:textId="77777777" w:rsidR="00364359" w:rsidRDefault="00364359" w:rsidP="00364359">
      <w:pPr>
        <w:widowControl/>
        <w:autoSpaceDE w:val="0"/>
        <w:autoSpaceDN w:val="0"/>
        <w:adjustRightInd w:val="0"/>
        <w:spacing w:after="40"/>
        <w:jc w:val="left"/>
        <w:rPr>
          <w:rFonts w:ascii="Helvetica Neue" w:eastAsia=".PingFang SC" w:hAnsi="Helvetica Neue" w:cs="Helvetica Neue"/>
          <w:b/>
          <w:bCs/>
          <w:color w:val="353535"/>
          <w:kern w:val="0"/>
          <w:sz w:val="28"/>
          <w:szCs w:val="28"/>
        </w:rPr>
      </w:pPr>
    </w:p>
    <w:p w14:paraId="67807179" w14:textId="77777777" w:rsidR="00364359" w:rsidRDefault="00364359" w:rsidP="00364359">
      <w:pPr>
        <w:widowControl/>
        <w:autoSpaceDE w:val="0"/>
        <w:autoSpaceDN w:val="0"/>
        <w:adjustRightInd w:val="0"/>
        <w:spacing w:after="40"/>
        <w:jc w:val="left"/>
        <w:rPr>
          <w:rFonts w:ascii="Helvetica Neue" w:eastAsia=".PingFang SC" w:hAnsi="Helvetica Neue" w:cs="Helvetica Neue"/>
          <w:b/>
          <w:bCs/>
          <w:color w:val="353535"/>
          <w:kern w:val="0"/>
          <w:sz w:val="28"/>
          <w:szCs w:val="28"/>
        </w:rPr>
      </w:pPr>
      <w:r>
        <w:rPr>
          <w:rFonts w:ascii="Helvetica Neue" w:eastAsia=".PingFang SC" w:hAnsi="Helvetica Neue" w:cs="Helvetica Neue"/>
          <w:b/>
          <w:bCs/>
          <w:color w:val="353535"/>
          <w:kern w:val="0"/>
          <w:sz w:val="28"/>
          <w:szCs w:val="28"/>
        </w:rPr>
        <w:t>Check Results</w:t>
      </w:r>
    </w:p>
    <w:p w14:paraId="458E0AE5" w14:textId="77777777" w:rsidR="00364359" w:rsidRDefault="00364359" w:rsidP="00364359">
      <w:pPr>
        <w:widowControl/>
        <w:autoSpaceDE w:val="0"/>
        <w:autoSpaceDN w:val="0"/>
        <w:adjustRightInd w:val="0"/>
        <w:jc w:val="left"/>
        <w:rPr>
          <w:rFonts w:ascii="Helvetica Neue" w:eastAsia=".PingFang SC" w:hAnsi="Helvetica Neue" w:cs="Helvetica Neue"/>
          <w:color w:val="353535"/>
          <w:kern w:val="0"/>
        </w:rPr>
      </w:pPr>
      <w:r>
        <w:rPr>
          <w:rFonts w:ascii="Helvetica Neue" w:eastAsia=".PingFang SC" w:hAnsi="Helvetica Neue" w:cs="Helvetica Neue"/>
          <w:color w:val="353535"/>
          <w:kern w:val="0"/>
        </w:rPr>
        <w:t>For tutorial 1</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write an arbitrary value to software register </w:t>
      </w:r>
      <w:r>
        <w:rPr>
          <w:rFonts w:ascii=".PingFang SC" w:eastAsia=".PingFang SC" w:hAnsi="Helvetica Neue" w:cs=".PingFang SC" w:hint="eastAsia"/>
          <w:color w:val="353535"/>
          <w:kern w:val="0"/>
        </w:rPr>
        <w:t>“</w:t>
      </w:r>
      <w:r>
        <w:rPr>
          <w:rFonts w:ascii="Helvetica Neue" w:eastAsia=".PingFang SC" w:hAnsi="Helvetica Neue" w:cs="Helvetica Neue"/>
          <w:color w:val="353535"/>
          <w:kern w:val="0"/>
        </w:rPr>
        <w:t>a</w:t>
      </w:r>
      <w:r>
        <w:rPr>
          <w:rFonts w:ascii=".PingFang SC" w:eastAsia=".PingFang SC" w:hAnsi="Helvetica Neue" w:cs=".PingFang SC" w:hint="eastAsia"/>
          <w:color w:val="353535"/>
          <w:kern w:val="0"/>
        </w:rPr>
        <w:t>”</w:t>
      </w:r>
      <w:r>
        <w:rPr>
          <w:rFonts w:ascii="Helvetica Neue" w:eastAsia=".PingFang SC" w:hAnsi="Helvetica Neue" w:cs="Helvetica Neue"/>
          <w:color w:val="353535"/>
          <w:kern w:val="0"/>
        </w:rPr>
        <w:t xml:space="preserve"> and </w:t>
      </w:r>
      <w:r>
        <w:rPr>
          <w:rFonts w:ascii=".PingFang SC" w:eastAsia=".PingFang SC" w:hAnsi="Helvetica Neue" w:cs=".PingFang SC" w:hint="eastAsia"/>
          <w:color w:val="353535"/>
          <w:kern w:val="0"/>
        </w:rPr>
        <w:t>“</w:t>
      </w:r>
      <w:r>
        <w:rPr>
          <w:rFonts w:ascii="Helvetica Neue" w:eastAsia=".PingFang SC" w:hAnsi="Helvetica Neue" w:cs="Helvetica Neue"/>
          <w:color w:val="353535"/>
          <w:kern w:val="0"/>
        </w:rPr>
        <w:t>b</w:t>
      </w:r>
      <w:r>
        <w:rPr>
          <w:rFonts w:ascii=".PingFang SC" w:eastAsia=".PingFang SC" w:hAnsi="Helvetica Neue" w:cs=".PingFang SC" w:hint="eastAsia"/>
          <w:color w:val="353535"/>
          <w:kern w:val="0"/>
        </w:rPr>
        <w:t>”</w:t>
      </w:r>
      <w:r>
        <w:rPr>
          <w:rFonts w:ascii=".PingFang SC" w:eastAsia=".PingFang SC" w:hAnsi="Helvetica Neue" w:cs=".PingFang SC"/>
          <w:color w:val="353535"/>
          <w:kern w:val="0"/>
        </w:rPr>
        <w:t>,</w:t>
      </w:r>
      <w:r>
        <w:rPr>
          <w:rFonts w:ascii="Helvetica Neue" w:eastAsia=".PingFang SC" w:hAnsi="Helvetica Neue" w:cs="Helvetica Neue"/>
          <w:color w:val="353535"/>
          <w:kern w:val="0"/>
        </w:rPr>
        <w:t xml:space="preserve"> and then read out the value from </w:t>
      </w:r>
      <w:r>
        <w:rPr>
          <w:rFonts w:ascii=".PingFang SC" w:eastAsia=".PingFang SC" w:hAnsi="Helvetica Neue" w:cs=".PingFang SC" w:hint="eastAsia"/>
          <w:color w:val="353535"/>
          <w:kern w:val="0"/>
        </w:rPr>
        <w:t>“</w:t>
      </w:r>
      <w:proofErr w:type="spellStart"/>
      <w:r>
        <w:rPr>
          <w:rFonts w:ascii="Helvetica Neue" w:eastAsia=".PingFang SC" w:hAnsi="Helvetica Neue" w:cs="Helvetica Neue"/>
          <w:color w:val="353535"/>
          <w:kern w:val="0"/>
        </w:rPr>
        <w:t>sum_a_b</w:t>
      </w:r>
      <w:proofErr w:type="spellEnd"/>
      <w:r>
        <w:rPr>
          <w:rFonts w:ascii=".PingFang SC" w:eastAsia=".PingFang SC" w:hAnsi="Helvetica Neue" w:cs=".PingFang SC" w:hint="eastAsia"/>
          <w:color w:val="353535"/>
          <w:kern w:val="0"/>
        </w:rPr>
        <w:t>”</w:t>
      </w:r>
      <w:r>
        <w:rPr>
          <w:rFonts w:ascii="Helvetica Neue" w:eastAsia=".PingFang SC" w:hAnsi="Helvetica Neue" w:cs="Helvetica Neue"/>
          <w:color w:val="353535"/>
          <w:kern w:val="0"/>
        </w:rPr>
        <w:t xml:space="preserve"> to see if it</w:t>
      </w:r>
      <w:r>
        <w:rPr>
          <w:rFonts w:ascii=".PingFang SC" w:eastAsia=".PingFang SC" w:hAnsi="Helvetica Neue" w:cs=".PingFang SC" w:hint="eastAsia"/>
          <w:color w:val="353535"/>
          <w:kern w:val="0"/>
        </w:rPr>
        <w:t>’</w:t>
      </w:r>
      <w:r>
        <w:rPr>
          <w:rFonts w:ascii="Helvetica Neue" w:eastAsia=".PingFang SC" w:hAnsi="Helvetica Neue" w:cs="Helvetica Neue"/>
          <w:color w:val="353535"/>
          <w:kern w:val="0"/>
        </w:rPr>
        <w:t>s right.</w:t>
      </w:r>
    </w:p>
    <w:p w14:paraId="7544C828" w14:textId="77777777" w:rsidR="002A46A5" w:rsidRPr="00364359" w:rsidRDefault="005F39BE">
      <w:pPr>
        <w:rPr>
          <w:rFonts w:hint="eastAsia"/>
        </w:rPr>
      </w:pPr>
      <w:bookmarkStart w:id="0" w:name="_GoBack"/>
      <w:bookmarkEnd w:id="0"/>
    </w:p>
    <w:sectPr w:rsidR="002A46A5" w:rsidRPr="00364359" w:rsidSect="00E00096">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PingFang SC">
    <w:panose1 w:val="020B0400000000000000"/>
    <w:charset w:val="86"/>
    <w:family w:val="auto"/>
    <w:pitch w:val="variable"/>
    <w:sig w:usb0="A00002FF" w:usb1="7ACFFDFB" w:usb2="00000017"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10"/>
    <w:multiLevelType w:val="hybridMultilevel"/>
    <w:tmpl w:val="00000010"/>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011"/>
    <w:multiLevelType w:val="hybridMultilevel"/>
    <w:tmpl w:val="00000011"/>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012"/>
    <w:multiLevelType w:val="hybridMultilevel"/>
    <w:tmpl w:val="00000012"/>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0013"/>
    <w:multiLevelType w:val="hybridMultilevel"/>
    <w:tmpl w:val="00000013"/>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0014"/>
    <w:multiLevelType w:val="hybridMultilevel"/>
    <w:tmpl w:val="00000014"/>
    <w:lvl w:ilvl="0" w:tplc="000007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0015"/>
    <w:multiLevelType w:val="hybridMultilevel"/>
    <w:tmpl w:val="00000015"/>
    <w:lvl w:ilvl="0" w:tplc="000007D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359"/>
    <w:rsid w:val="00146F23"/>
    <w:rsid w:val="00364359"/>
    <w:rsid w:val="005F39BE"/>
    <w:rsid w:val="007317D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27E03A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tianlai.bao.ac.cn/wiki/index.php/Roach_Server_Machine_Setup#Essential_Softwares" TargetMode="External"/><Relationship Id="rId14" Type="http://schemas.openxmlformats.org/officeDocument/2006/relationships/hyperlink" Target="http://tianlai.bao.ac.cn/wiki/index.php/Roach_Server_Machine_Setup#Development_tools" TargetMode="External"/><Relationship Id="rId15" Type="http://schemas.openxmlformats.org/officeDocument/2006/relationships/hyperlink" Target="http://tianlai.bao.ac.cn/wiki/index.php/Roach_Server_Machine_Setup#Install_Centos" TargetMode="External"/><Relationship Id="rId16" Type="http://schemas.openxmlformats.org/officeDocument/2006/relationships/hyperlink" Target="http://tianlai.bao.ac.cn/wiki/index.php/Roach_Server_Machine_Setup#Update_source" TargetMode="External"/><Relationship Id="rId17" Type="http://schemas.openxmlformats.org/officeDocument/2006/relationships/hyperlink" Target="http://tianlai.bao.ac.cn/wiki/index.php/Roach_Server_Machine_Setup#See_What.27s_Roach_Doing" TargetMode="External"/><Relationship Id="rId18" Type="http://schemas.openxmlformats.org/officeDocument/2006/relationships/hyperlink" Target="http://tianlai.bao.ac.cn/wiki/index.php/Roach_Server_Machine_Setup#Install_Minicom" TargetMode="External"/><Relationship Id="rId19" Type="http://schemas.openxmlformats.org/officeDocument/2006/relationships/hyperlink" Target="http://tianlai.bao.ac.cn/wiki/index.php/Roach_Server_Machine_Setup#Operate_with_minicom" TargetMode="External"/><Relationship Id="rId63" Type="http://schemas.openxmlformats.org/officeDocument/2006/relationships/hyperlink" Target="https://github.com/ska-sa/roach2_nfs_uboot" TargetMode="External"/><Relationship Id="rId64" Type="http://schemas.openxmlformats.org/officeDocument/2006/relationships/hyperlink" Target="https://casper.berkeley.edu/wiki/MSSGE_Setup_with_Xilinx_14.x_and_Matlab_2012b#Tweaks_to_be_able_to_compile" TargetMode="External"/><Relationship Id="rId65" Type="http://schemas.openxmlformats.org/officeDocument/2006/relationships/hyperlink" Target="https://www.dropbox.com/s/eq57n5td37yrwma/pcores_for_ise13.zip?dl=1" TargetMode="External"/><Relationship Id="rId66" Type="http://schemas.openxmlformats.org/officeDocument/2006/relationships/hyperlink" Target="https://github.com/casper-astro/mlib_devel/" TargetMode="External"/><Relationship Id="rId67" Type="http://schemas.openxmlformats.org/officeDocument/2006/relationships/hyperlink" Target="https://casper.berkeley.edu/wiki/Tutorials" TargetMode="External"/><Relationship Id="rId68" Type="http://schemas.openxmlformats.org/officeDocument/2006/relationships/hyperlink" Target="https://pypi.python.org/pypi/construct" TargetMode="External"/><Relationship Id="rId69" Type="http://schemas.openxmlformats.org/officeDocument/2006/relationships/hyperlink" Target="https://pypi.python.org/pypi/spead" TargetMode="External"/><Relationship Id="rId50" Type="http://schemas.openxmlformats.org/officeDocument/2006/relationships/hyperlink" Target="http://tianlai.bao.ac.cn/wiki/index.php/Roach_Server_Machine_Setup#Quick_Query_for_Errors_and_Solutions" TargetMode="External"/><Relationship Id="rId51" Type="http://schemas.openxmlformats.org/officeDocument/2006/relationships/hyperlink" Target="http://tianlai.bao.ac.cn/wiki/index.php/Roach_Server_Machine_Setup#Comments" TargetMode="External"/><Relationship Id="rId52" Type="http://schemas.openxmlformats.org/officeDocument/2006/relationships/hyperlink" Target="http://tianlai.bao.ac.cn/wiki/index.php/Roach_Server_Machine_Setup#Reference" TargetMode="External"/><Relationship Id="rId53" Type="http://schemas.openxmlformats.org/officeDocument/2006/relationships/hyperlink" Target="https://casper.berkeley.edu/wiki/ROACH" TargetMode="External"/><Relationship Id="rId54" Type="http://schemas.openxmlformats.org/officeDocument/2006/relationships/hyperlink" Target="https://casper.berkeley.edu/wiki/ROACH-2_Revision_2" TargetMode="External"/><Relationship Id="rId55" Type="http://schemas.openxmlformats.org/officeDocument/2006/relationships/hyperlink" Target="https://casper.berkeley.edu/wiki/MSSGE_Toolflow" TargetMode="External"/><Relationship Id="rId56" Type="http://schemas.openxmlformats.org/officeDocument/2006/relationships/hyperlink" Target="https://casper.berkeley.edu/wiki/MSSGE_Toolflow" TargetMode="External"/><Relationship Id="rId57" Type="http://schemas.openxmlformats.org/officeDocument/2006/relationships/hyperlink" Target="https://casper.berkeley.edu/wiki/MSSGE_Toolflow" TargetMode="External"/><Relationship Id="rId58" Type="http://schemas.openxmlformats.org/officeDocument/2006/relationships/hyperlink" Target="https://github.com/casper-astro/mlib_devel/" TargetMode="External"/><Relationship Id="rId59" Type="http://schemas.openxmlformats.org/officeDocument/2006/relationships/hyperlink" Target="https://github.com/ska-sa/mlib_devel" TargetMode="External"/><Relationship Id="rId40" Type="http://schemas.openxmlformats.org/officeDocument/2006/relationships/hyperlink" Target="http://tianlai.bao.ac.cn/wiki/index.php/Roach_Server_Machine_Setup#Install_corr_and_related_packages" TargetMode="External"/><Relationship Id="rId41" Type="http://schemas.openxmlformats.org/officeDocument/2006/relationships/hyperlink" Target="http://tianlai.bao.ac.cn/wiki/index.php/Roach_Server_Machine_Setup#Test_2" TargetMode="External"/><Relationship Id="rId42" Type="http://schemas.openxmlformats.org/officeDocument/2006/relationships/hyperlink" Target="http://tianlai.bao.ac.cn/wiki/index.php/Roach_Server_Machine_Setup#Interact_via_Telnet" TargetMode="External"/><Relationship Id="rId43" Type="http://schemas.openxmlformats.org/officeDocument/2006/relationships/hyperlink" Target="http://tianlai.bao.ac.cn/wiki/index.php/Roach_Server_Machine_Setup#Interact_via_Python" TargetMode="External"/><Relationship Id="rId44" Type="http://schemas.openxmlformats.org/officeDocument/2006/relationships/hyperlink" Target="http://tianlai.bao.ac.cn/wiki/index.php/Roach_Server_Machine_Setup#Build_a_Simulink_Model" TargetMode="External"/><Relationship Id="rId45" Type="http://schemas.openxmlformats.org/officeDocument/2006/relationships/hyperlink" Target="http://tianlai.bao.ac.cn/wiki/index.php/Roach_Server_Machine_Setup#Compilation_with_Casper_xps" TargetMode="External"/><Relationship Id="rId46" Type="http://schemas.openxmlformats.org/officeDocument/2006/relationships/hyperlink" Target="http://tianlai.bao.ac.cn/wiki/index.php/Roach_Server_Machine_Setup#Program_the_FPGA" TargetMode="External"/><Relationship Id="rId47" Type="http://schemas.openxmlformats.org/officeDocument/2006/relationships/hyperlink" Target="http://tianlai.bao.ac.cn/wiki/index.php/Roach_Server_Machine_Setup#Check_Results" TargetMode="External"/><Relationship Id="rId48" Type="http://schemas.openxmlformats.org/officeDocument/2006/relationships/hyperlink" Target="http://tianlai.bao.ac.cn/wiki/index.php/Roach_Server_Machine_Setup#Quick_Query_for_Setup" TargetMode="External"/><Relationship Id="rId49" Type="http://schemas.openxmlformats.org/officeDocument/2006/relationships/hyperlink" Target="http://tianlai.bao.ac.cn/wiki/index.php/Roach_Server_Machine_Setup#Quick_Query_for_Download"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tianlai.bao.ac.cn/wiki/index.php/Roach_Server_Machine_Setup#" TargetMode="External"/><Relationship Id="rId6" Type="http://schemas.openxmlformats.org/officeDocument/2006/relationships/hyperlink" Target="http://tianlai.bao.ac.cn/wiki/index.php/Roach_Server_Machine_Setup#What.27s_Roach" TargetMode="External"/><Relationship Id="rId7" Type="http://schemas.openxmlformats.org/officeDocument/2006/relationships/hyperlink" Target="http://tianlai.bao.ac.cn/wiki/index.php/Roach_Server_Machine_Setup#Its_Job" TargetMode="External"/><Relationship Id="rId8" Type="http://schemas.openxmlformats.org/officeDocument/2006/relationships/hyperlink" Target="http://tianlai.bao.ac.cn/wiki/index.php/Roach_Server_Machine_Setup#Hardware_Configuration" TargetMode="External"/><Relationship Id="rId9" Type="http://schemas.openxmlformats.org/officeDocument/2006/relationships/hyperlink" Target="http://tianlai.bao.ac.cn/wiki/index.php/Roach_Server_Machine_Setup#What.27s_Roach_Server" TargetMode="External"/><Relationship Id="rId30" Type="http://schemas.openxmlformats.org/officeDocument/2006/relationships/hyperlink" Target="http://tianlai.bao.ac.cn/wiki/index.php/Roach_Server_Machine_Setup#Start" TargetMode="External"/><Relationship Id="rId31" Type="http://schemas.openxmlformats.org/officeDocument/2006/relationships/hyperlink" Target="http://tianlai.bao.ac.cn/wiki/index.php/Roach_Server_Machine_Setup#Install_Matlab_and_Xilinx" TargetMode="External"/><Relationship Id="rId32" Type="http://schemas.openxmlformats.org/officeDocument/2006/relationships/hyperlink" Target="http://tianlai.bao.ac.cn/wiki/index.php/Roach_Server_Machine_Setup#Tweaks_for_compilation" TargetMode="External"/><Relationship Id="rId33" Type="http://schemas.openxmlformats.org/officeDocument/2006/relationships/hyperlink" Target="http://tianlai.bao.ac.cn/wiki/index.php/Roach_Server_Machine_Setup#Install_mlib_devel" TargetMode="External"/><Relationship Id="rId34" Type="http://schemas.openxmlformats.org/officeDocument/2006/relationships/hyperlink" Target="http://tianlai.bao.ac.cn/wiki/index.php/Roach_Server_Machine_Setup#Xilinx_License_Problem" TargetMode="External"/><Relationship Id="rId35" Type="http://schemas.openxmlformats.org/officeDocument/2006/relationships/hyperlink" Target="http://tianlai.bao.ac.cn/wiki/index.php/Roach_Server_Machine_Setup#Test" TargetMode="External"/><Relationship Id="rId36" Type="http://schemas.openxmlformats.org/officeDocument/2006/relationships/hyperlink" Target="http://tianlai.bao.ac.cn/wiki/index.php/Roach_Server_Machine_Setup#Introduction_3" TargetMode="External"/><Relationship Id="rId37" Type="http://schemas.openxmlformats.org/officeDocument/2006/relationships/hyperlink" Target="http://tianlai.bao.ac.cn/wiki/index.php/Roach_Server_Machine_Setup#Install_Telnet" TargetMode="External"/><Relationship Id="rId38" Type="http://schemas.openxmlformats.org/officeDocument/2006/relationships/hyperlink" Target="http://tianlai.bao.ac.cn/wiki/index.php/Roach_Server_Machine_Setup#Install_iPython" TargetMode="External"/><Relationship Id="rId39" Type="http://schemas.openxmlformats.org/officeDocument/2006/relationships/hyperlink" Target="http://tianlai.bao.ac.cn/wiki/index.php/Roach_Server_Machine_Setup#Install_numpy_h5py" TargetMode="External"/><Relationship Id="rId70" Type="http://schemas.openxmlformats.org/officeDocument/2006/relationships/hyperlink" Target="https://pypi.python.org/pypi/katcp/0.3.5" TargetMode="External"/><Relationship Id="rId71" Type="http://schemas.openxmlformats.org/officeDocument/2006/relationships/hyperlink" Target="https://pypi.python.org/pypi/corr" TargetMode="External"/><Relationship Id="rId72" Type="http://schemas.openxmlformats.org/officeDocument/2006/relationships/hyperlink" Target="https://casper.berkeley.edu/wiki/Introduction_to_Simulink" TargetMode="External"/><Relationship Id="rId20" Type="http://schemas.openxmlformats.org/officeDocument/2006/relationships/hyperlink" Target="http://tianlai.bao.ac.cn/wiki/index.php/Roach_Server_Machine_Setup#Change_to_netboot" TargetMode="External"/><Relationship Id="rId21" Type="http://schemas.openxmlformats.org/officeDocument/2006/relationships/hyperlink" Target="http://tianlai.bao.ac.cn/wiki/index.php/Roach_Server_Machine_Setup#All_commands_in_minicom" TargetMode="External"/><Relationship Id="rId22" Type="http://schemas.openxmlformats.org/officeDocument/2006/relationships/hyperlink" Target="http://tianlai.bao.ac.cn/wiki/index.php/Roach_Server_Machine_Setup#File_system_preparation" TargetMode="External"/><Relationship Id="rId23" Type="http://schemas.openxmlformats.org/officeDocument/2006/relationships/hyperlink" Target="http://tianlai.bao.ac.cn/wiki/index.php/Roach_Server_Machine_Setup#The_kernel" TargetMode="External"/><Relationship Id="rId24" Type="http://schemas.openxmlformats.org/officeDocument/2006/relationships/hyperlink" Target="http://tianlai.bao.ac.cn/wiki/index.php/Roach_Server_Machine_Setup#The_file_system" TargetMode="External"/><Relationship Id="rId25" Type="http://schemas.openxmlformats.org/officeDocument/2006/relationships/hyperlink" Target="http://tianlai.bao.ac.cn/wiki/index.php/Roach_Server_Machine_Setup#IP_Address_Assignment" TargetMode="External"/><Relationship Id="rId26" Type="http://schemas.openxmlformats.org/officeDocument/2006/relationships/hyperlink" Target="http://tianlai.bao.ac.cn/wiki/index.php/Roach_Server_Machine_Setup#Install_DHCP_service" TargetMode="External"/><Relationship Id="rId27" Type="http://schemas.openxmlformats.org/officeDocument/2006/relationships/hyperlink" Target="http://tianlai.bao.ac.cn/wiki/index.php/Roach_Server_Machine_Setup#Install_NFS_service" TargetMode="External"/><Relationship Id="rId28" Type="http://schemas.openxmlformats.org/officeDocument/2006/relationships/hyperlink" Target="http://tianlai.bao.ac.cn/wiki/index.php/Roach_Server_Machine_Setup#Monitor_with_minicom" TargetMode="External"/><Relationship Id="rId29" Type="http://schemas.openxmlformats.org/officeDocument/2006/relationships/hyperlink" Target="http://tianlai.bao.ac.cn/wiki/index.php/Roach_Server_Machine_Setup#Get_Server_Prepared" TargetMode="External"/><Relationship Id="rId73" Type="http://schemas.openxmlformats.org/officeDocument/2006/relationships/fontTable" Target="fontTable.xml"/><Relationship Id="rId74" Type="http://schemas.openxmlformats.org/officeDocument/2006/relationships/theme" Target="theme/theme1.xml"/><Relationship Id="rId60" Type="http://schemas.openxmlformats.org/officeDocument/2006/relationships/hyperlink" Target="https://fedoraproject.org/wiki/EPEL" TargetMode="External"/><Relationship Id="rId61" Type="http://schemas.openxmlformats.org/officeDocument/2006/relationships/hyperlink" Target="https://casper.berkeley.edu/wiki/Getting_Started_with_ROACH2" TargetMode="External"/><Relationship Id="rId62" Type="http://schemas.openxmlformats.org/officeDocument/2006/relationships/hyperlink" Target="https://github.com/ska-sa/roach2_nfs_uboot/tree/master/boot" TargetMode="External"/><Relationship Id="rId10" Type="http://schemas.openxmlformats.org/officeDocument/2006/relationships/hyperlink" Target="http://tianlai.bao.ac.cn/wiki/index.php/Roach_Server_Machine_Setup#Introduction_2" TargetMode="External"/><Relationship Id="rId11" Type="http://schemas.openxmlformats.org/officeDocument/2006/relationships/hyperlink" Target="http://tianlai.bao.ac.cn/wiki/index.php/Roach_Server_Machine_Setup#Hardware_Requirement" TargetMode="External"/><Relationship Id="rId12" Type="http://schemas.openxmlformats.org/officeDocument/2006/relationships/hyperlink" Target="http://tianlai.bao.ac.cn/wiki/index.php/Roach_Server_Machine_Setup#Operating_Syste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4638</Words>
  <Characters>26442</Characters>
  <Application>Microsoft Macintosh Word</Application>
  <DocSecurity>0</DocSecurity>
  <Lines>220</Lines>
  <Paragraphs>62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31018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NCH</dc:creator>
  <cp:keywords/>
  <dc:description/>
  <cp:lastModifiedBy>NCH</cp:lastModifiedBy>
  <cp:revision>1</cp:revision>
  <dcterms:created xsi:type="dcterms:W3CDTF">2018-03-09T09:28:00Z</dcterms:created>
  <dcterms:modified xsi:type="dcterms:W3CDTF">2018-03-09T09:40:00Z</dcterms:modified>
</cp:coreProperties>
</file>